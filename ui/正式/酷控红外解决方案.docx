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97875" w:rsidRPr="00B47E9C" w:rsidRDefault="00EA3233" w:rsidP="001E261C">
      <w:pPr>
        <w:pStyle w:val="1"/>
        <w:jc w:val="center"/>
        <w:rPr>
          <w:rFonts w:asciiTheme="majorEastAsia" w:eastAsiaTheme="majorEastAsia" w:hAnsiTheme="majorEastAsia"/>
        </w:rPr>
      </w:pPr>
      <w:bookmarkStart w:id="0" w:name="_Toc486864074"/>
      <w:r w:rsidRPr="00B47E9C">
        <w:rPr>
          <w:rFonts w:asciiTheme="majorEastAsia" w:eastAsiaTheme="majorEastAsia" w:hAnsiTheme="majorEastAsia" w:hint="eastAsia"/>
        </w:rPr>
        <w:t xml:space="preserve"> </w:t>
      </w:r>
      <w:bookmarkStart w:id="1" w:name="_Toc502671122"/>
      <w:r w:rsidR="001E261C" w:rsidRPr="00B47E9C">
        <w:rPr>
          <w:rFonts w:asciiTheme="majorEastAsia" w:eastAsiaTheme="majorEastAsia" w:hAnsiTheme="majorEastAsia" w:hint="eastAsia"/>
        </w:rPr>
        <w:t>酷控</w:t>
      </w:r>
      <w:r w:rsidR="001E261C" w:rsidRPr="00B47E9C">
        <w:rPr>
          <w:rFonts w:asciiTheme="majorEastAsia" w:eastAsiaTheme="majorEastAsia" w:hAnsiTheme="majorEastAsia"/>
        </w:rPr>
        <w:t>红外解决方案</w:t>
      </w:r>
      <w:bookmarkEnd w:id="0"/>
      <w:bookmarkEnd w:id="1"/>
    </w:p>
    <w:p w:rsidR="001D2AAB" w:rsidRDefault="008E5CD2">
      <w:pPr>
        <w:pStyle w:val="10"/>
        <w:tabs>
          <w:tab w:val="right" w:leader="dot" w:pos="9350"/>
        </w:tabs>
        <w:rPr>
          <w:rFonts w:asciiTheme="minorHAnsi" w:eastAsiaTheme="minorEastAsia" w:hAnsiTheme="minorHAnsi" w:cstheme="minorBidi"/>
          <w:noProof/>
          <w:kern w:val="2"/>
          <w:sz w:val="21"/>
          <w:szCs w:val="22"/>
        </w:rPr>
      </w:pPr>
      <w:r w:rsidRPr="00B47E9C">
        <w:rPr>
          <w:rFonts w:asciiTheme="majorEastAsia" w:eastAsiaTheme="majorEastAsia" w:hAnsiTheme="majorEastAsia"/>
        </w:rPr>
        <w:fldChar w:fldCharType="begin"/>
      </w:r>
      <w:r w:rsidRPr="00B47E9C">
        <w:rPr>
          <w:rFonts w:asciiTheme="majorEastAsia" w:eastAsiaTheme="majorEastAsia" w:hAnsiTheme="majorEastAsia"/>
        </w:rPr>
        <w:instrText>TOC \o "1-9" \h \z \u</w:instrText>
      </w:r>
      <w:r w:rsidRPr="00B47E9C">
        <w:rPr>
          <w:rFonts w:asciiTheme="majorEastAsia" w:eastAsiaTheme="majorEastAsia" w:hAnsiTheme="majorEastAsia"/>
        </w:rPr>
        <w:fldChar w:fldCharType="separate"/>
      </w:r>
      <w:hyperlink w:anchor="_Toc502671122" w:history="1">
        <w:r w:rsidR="001D2AAB" w:rsidRPr="0092270C">
          <w:rPr>
            <w:rStyle w:val="a3"/>
            <w:rFonts w:asciiTheme="majorEastAsia" w:eastAsiaTheme="majorEastAsia" w:hAnsiTheme="majorEastAsia" w:hint="eastAsia"/>
            <w:noProof/>
          </w:rPr>
          <w:t>酷控红外解决方案</w:t>
        </w:r>
        <w:r w:rsidR="001D2AAB">
          <w:rPr>
            <w:noProof/>
            <w:webHidden/>
          </w:rPr>
          <w:tab/>
        </w:r>
        <w:r w:rsidR="001D2AAB">
          <w:rPr>
            <w:noProof/>
            <w:webHidden/>
          </w:rPr>
          <w:fldChar w:fldCharType="begin"/>
        </w:r>
        <w:r w:rsidR="001D2AAB">
          <w:rPr>
            <w:noProof/>
            <w:webHidden/>
          </w:rPr>
          <w:instrText xml:space="preserve"> PAGEREF _Toc502671122 \h </w:instrText>
        </w:r>
        <w:r w:rsidR="001D2AAB">
          <w:rPr>
            <w:noProof/>
            <w:webHidden/>
          </w:rPr>
        </w:r>
        <w:r w:rsidR="001D2AAB">
          <w:rPr>
            <w:noProof/>
            <w:webHidden/>
          </w:rPr>
          <w:fldChar w:fldCharType="separate"/>
        </w:r>
        <w:r w:rsidR="001D2AAB">
          <w:rPr>
            <w:noProof/>
            <w:webHidden/>
          </w:rPr>
          <w:t>1</w:t>
        </w:r>
        <w:r w:rsidR="001D2AAB">
          <w:rPr>
            <w:noProof/>
            <w:webHidden/>
          </w:rPr>
          <w:fldChar w:fldCharType="end"/>
        </w:r>
      </w:hyperlink>
    </w:p>
    <w:p w:rsidR="001D2AAB" w:rsidRDefault="003303FF">
      <w:pPr>
        <w:pStyle w:val="10"/>
        <w:tabs>
          <w:tab w:val="right" w:leader="dot" w:pos="9350"/>
        </w:tabs>
        <w:rPr>
          <w:rFonts w:asciiTheme="minorHAnsi" w:eastAsiaTheme="minorEastAsia" w:hAnsiTheme="minorHAnsi" w:cstheme="minorBidi"/>
          <w:noProof/>
          <w:kern w:val="2"/>
          <w:sz w:val="21"/>
          <w:szCs w:val="22"/>
        </w:rPr>
      </w:pPr>
      <w:hyperlink w:anchor="_Toc502671123" w:history="1">
        <w:r w:rsidR="001D2AAB" w:rsidRPr="0092270C">
          <w:rPr>
            <w:rStyle w:val="a3"/>
            <w:rFonts w:asciiTheme="majorEastAsia" w:eastAsiaTheme="majorEastAsia" w:hAnsiTheme="majorEastAsia"/>
            <w:noProof/>
          </w:rPr>
          <w:t>1</w:t>
        </w:r>
        <w:r w:rsidR="001D2AAB" w:rsidRPr="0092270C">
          <w:rPr>
            <w:rStyle w:val="a3"/>
            <w:rFonts w:asciiTheme="majorEastAsia" w:eastAsiaTheme="majorEastAsia" w:hAnsiTheme="majorEastAsia" w:hint="eastAsia"/>
            <w:noProof/>
          </w:rPr>
          <w:t>：部分使用酷控红外码库方案的厂商</w:t>
        </w:r>
        <w:r w:rsidR="001D2AAB">
          <w:rPr>
            <w:noProof/>
            <w:webHidden/>
          </w:rPr>
          <w:tab/>
        </w:r>
        <w:r w:rsidR="001D2AAB">
          <w:rPr>
            <w:noProof/>
            <w:webHidden/>
          </w:rPr>
          <w:fldChar w:fldCharType="begin"/>
        </w:r>
        <w:r w:rsidR="001D2AAB">
          <w:rPr>
            <w:noProof/>
            <w:webHidden/>
          </w:rPr>
          <w:instrText xml:space="preserve"> PAGEREF _Toc502671123 \h </w:instrText>
        </w:r>
        <w:r w:rsidR="001D2AAB">
          <w:rPr>
            <w:noProof/>
            <w:webHidden/>
          </w:rPr>
        </w:r>
        <w:r w:rsidR="001D2AAB">
          <w:rPr>
            <w:noProof/>
            <w:webHidden/>
          </w:rPr>
          <w:fldChar w:fldCharType="separate"/>
        </w:r>
        <w:r w:rsidR="001D2AAB">
          <w:rPr>
            <w:noProof/>
            <w:webHidden/>
          </w:rPr>
          <w:t>2</w:t>
        </w:r>
        <w:r w:rsidR="001D2AAB">
          <w:rPr>
            <w:noProof/>
            <w:webHidden/>
          </w:rPr>
          <w:fldChar w:fldCharType="end"/>
        </w:r>
      </w:hyperlink>
    </w:p>
    <w:p w:rsidR="001D2AAB" w:rsidRDefault="003303FF">
      <w:pPr>
        <w:pStyle w:val="10"/>
        <w:tabs>
          <w:tab w:val="right" w:leader="dot" w:pos="9350"/>
        </w:tabs>
        <w:rPr>
          <w:rFonts w:asciiTheme="minorHAnsi" w:eastAsiaTheme="minorEastAsia" w:hAnsiTheme="minorHAnsi" w:cstheme="minorBidi"/>
          <w:noProof/>
          <w:kern w:val="2"/>
          <w:sz w:val="21"/>
          <w:szCs w:val="22"/>
        </w:rPr>
      </w:pPr>
      <w:hyperlink w:anchor="_Toc502671124" w:history="1">
        <w:r w:rsidR="001D2AAB" w:rsidRPr="0092270C">
          <w:rPr>
            <w:rStyle w:val="a3"/>
            <w:rFonts w:asciiTheme="majorEastAsia" w:eastAsiaTheme="majorEastAsia" w:hAnsiTheme="majorEastAsia"/>
            <w:noProof/>
          </w:rPr>
          <w:t>2</w:t>
        </w:r>
        <w:r w:rsidR="001D2AAB" w:rsidRPr="0092270C">
          <w:rPr>
            <w:rStyle w:val="a3"/>
            <w:rFonts w:asciiTheme="majorEastAsia" w:eastAsiaTheme="majorEastAsia" w:hAnsiTheme="majorEastAsia" w:hint="eastAsia"/>
            <w:noProof/>
          </w:rPr>
          <w:t>：红外覆盖范围</w:t>
        </w:r>
        <w:r w:rsidR="001D2AAB">
          <w:rPr>
            <w:noProof/>
            <w:webHidden/>
          </w:rPr>
          <w:tab/>
        </w:r>
        <w:r w:rsidR="001D2AAB">
          <w:rPr>
            <w:noProof/>
            <w:webHidden/>
          </w:rPr>
          <w:fldChar w:fldCharType="begin"/>
        </w:r>
        <w:r w:rsidR="001D2AAB">
          <w:rPr>
            <w:noProof/>
            <w:webHidden/>
          </w:rPr>
          <w:instrText xml:space="preserve"> PAGEREF _Toc502671124 \h </w:instrText>
        </w:r>
        <w:r w:rsidR="001D2AAB">
          <w:rPr>
            <w:noProof/>
            <w:webHidden/>
          </w:rPr>
        </w:r>
        <w:r w:rsidR="001D2AAB">
          <w:rPr>
            <w:noProof/>
            <w:webHidden/>
          </w:rPr>
          <w:fldChar w:fldCharType="separate"/>
        </w:r>
        <w:r w:rsidR="001D2AAB">
          <w:rPr>
            <w:noProof/>
            <w:webHidden/>
          </w:rPr>
          <w:t>3</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25" w:history="1">
        <w:r w:rsidR="001D2AAB" w:rsidRPr="0092270C">
          <w:rPr>
            <w:rStyle w:val="a3"/>
            <w:rFonts w:asciiTheme="majorEastAsia" w:eastAsiaTheme="majorEastAsia" w:hAnsiTheme="majorEastAsia" w:hint="eastAsia"/>
            <w:noProof/>
          </w:rPr>
          <w:t>机顶盒</w:t>
        </w:r>
        <w:r w:rsidR="001D2AAB">
          <w:rPr>
            <w:noProof/>
            <w:webHidden/>
          </w:rPr>
          <w:tab/>
        </w:r>
        <w:r w:rsidR="001D2AAB">
          <w:rPr>
            <w:noProof/>
            <w:webHidden/>
          </w:rPr>
          <w:fldChar w:fldCharType="begin"/>
        </w:r>
        <w:r w:rsidR="001D2AAB">
          <w:rPr>
            <w:noProof/>
            <w:webHidden/>
          </w:rPr>
          <w:instrText xml:space="preserve"> PAGEREF _Toc502671125 \h </w:instrText>
        </w:r>
        <w:r w:rsidR="001D2AAB">
          <w:rPr>
            <w:noProof/>
            <w:webHidden/>
          </w:rPr>
        </w:r>
        <w:r w:rsidR="001D2AAB">
          <w:rPr>
            <w:noProof/>
            <w:webHidden/>
          </w:rPr>
          <w:fldChar w:fldCharType="separate"/>
        </w:r>
        <w:r w:rsidR="001D2AAB">
          <w:rPr>
            <w:noProof/>
            <w:webHidden/>
          </w:rPr>
          <w:t>3</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26" w:history="1">
        <w:r w:rsidR="001D2AAB" w:rsidRPr="0092270C">
          <w:rPr>
            <w:rStyle w:val="a3"/>
            <w:rFonts w:asciiTheme="majorEastAsia" w:eastAsiaTheme="majorEastAsia" w:hAnsiTheme="majorEastAsia" w:hint="eastAsia"/>
            <w:noProof/>
          </w:rPr>
          <w:t>电视</w:t>
        </w:r>
        <w:r w:rsidR="001D2AAB">
          <w:rPr>
            <w:noProof/>
            <w:webHidden/>
          </w:rPr>
          <w:tab/>
        </w:r>
        <w:r w:rsidR="001D2AAB">
          <w:rPr>
            <w:noProof/>
            <w:webHidden/>
          </w:rPr>
          <w:fldChar w:fldCharType="begin"/>
        </w:r>
        <w:r w:rsidR="001D2AAB">
          <w:rPr>
            <w:noProof/>
            <w:webHidden/>
          </w:rPr>
          <w:instrText xml:space="preserve"> PAGEREF _Toc502671126 \h </w:instrText>
        </w:r>
        <w:r w:rsidR="001D2AAB">
          <w:rPr>
            <w:noProof/>
            <w:webHidden/>
          </w:rPr>
        </w:r>
        <w:r w:rsidR="001D2AAB">
          <w:rPr>
            <w:noProof/>
            <w:webHidden/>
          </w:rPr>
          <w:fldChar w:fldCharType="separate"/>
        </w:r>
        <w:r w:rsidR="001D2AAB">
          <w:rPr>
            <w:noProof/>
            <w:webHidden/>
          </w:rPr>
          <w:t>3</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27" w:history="1">
        <w:r w:rsidR="001D2AAB" w:rsidRPr="0092270C">
          <w:rPr>
            <w:rStyle w:val="a3"/>
            <w:rFonts w:asciiTheme="majorEastAsia" w:eastAsiaTheme="majorEastAsia" w:hAnsiTheme="majorEastAsia" w:hint="eastAsia"/>
            <w:noProof/>
          </w:rPr>
          <w:t>空调</w:t>
        </w:r>
        <w:r w:rsidR="001D2AAB">
          <w:rPr>
            <w:noProof/>
            <w:webHidden/>
          </w:rPr>
          <w:tab/>
        </w:r>
        <w:r w:rsidR="001D2AAB">
          <w:rPr>
            <w:noProof/>
            <w:webHidden/>
          </w:rPr>
          <w:fldChar w:fldCharType="begin"/>
        </w:r>
        <w:r w:rsidR="001D2AAB">
          <w:rPr>
            <w:noProof/>
            <w:webHidden/>
          </w:rPr>
          <w:instrText xml:space="preserve"> PAGEREF _Toc502671127 \h </w:instrText>
        </w:r>
        <w:r w:rsidR="001D2AAB">
          <w:rPr>
            <w:noProof/>
            <w:webHidden/>
          </w:rPr>
        </w:r>
        <w:r w:rsidR="001D2AAB">
          <w:rPr>
            <w:noProof/>
            <w:webHidden/>
          </w:rPr>
          <w:fldChar w:fldCharType="separate"/>
        </w:r>
        <w:r w:rsidR="001D2AAB">
          <w:rPr>
            <w:noProof/>
            <w:webHidden/>
          </w:rPr>
          <w:t>3</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28" w:history="1">
        <w:r w:rsidR="001D2AAB" w:rsidRPr="0092270C">
          <w:rPr>
            <w:rStyle w:val="a3"/>
            <w:rFonts w:asciiTheme="majorEastAsia" w:eastAsiaTheme="majorEastAsia" w:hAnsiTheme="majorEastAsia" w:hint="eastAsia"/>
            <w:noProof/>
          </w:rPr>
          <w:t>盒子</w:t>
        </w:r>
        <w:r w:rsidR="001D2AAB">
          <w:rPr>
            <w:noProof/>
            <w:webHidden/>
          </w:rPr>
          <w:tab/>
        </w:r>
        <w:r w:rsidR="001D2AAB">
          <w:rPr>
            <w:noProof/>
            <w:webHidden/>
          </w:rPr>
          <w:fldChar w:fldCharType="begin"/>
        </w:r>
        <w:r w:rsidR="001D2AAB">
          <w:rPr>
            <w:noProof/>
            <w:webHidden/>
          </w:rPr>
          <w:instrText xml:space="preserve"> PAGEREF _Toc502671128 \h </w:instrText>
        </w:r>
        <w:r w:rsidR="001D2AAB">
          <w:rPr>
            <w:noProof/>
            <w:webHidden/>
          </w:rPr>
        </w:r>
        <w:r w:rsidR="001D2AAB">
          <w:rPr>
            <w:noProof/>
            <w:webHidden/>
          </w:rPr>
          <w:fldChar w:fldCharType="separate"/>
        </w:r>
        <w:r w:rsidR="001D2AAB">
          <w:rPr>
            <w:noProof/>
            <w:webHidden/>
          </w:rPr>
          <w:t>3</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29" w:history="1">
        <w:r w:rsidR="001D2AAB" w:rsidRPr="0092270C">
          <w:rPr>
            <w:rStyle w:val="a3"/>
            <w:rFonts w:asciiTheme="majorEastAsia" w:eastAsiaTheme="majorEastAsia" w:hAnsiTheme="majorEastAsia"/>
            <w:noProof/>
          </w:rPr>
          <w:t>DVD</w:t>
        </w:r>
        <w:r w:rsidR="001D2AAB">
          <w:rPr>
            <w:noProof/>
            <w:webHidden/>
          </w:rPr>
          <w:tab/>
        </w:r>
        <w:r w:rsidR="001D2AAB">
          <w:rPr>
            <w:noProof/>
            <w:webHidden/>
          </w:rPr>
          <w:fldChar w:fldCharType="begin"/>
        </w:r>
        <w:r w:rsidR="001D2AAB">
          <w:rPr>
            <w:noProof/>
            <w:webHidden/>
          </w:rPr>
          <w:instrText xml:space="preserve"> PAGEREF _Toc502671129 \h </w:instrText>
        </w:r>
        <w:r w:rsidR="001D2AAB">
          <w:rPr>
            <w:noProof/>
            <w:webHidden/>
          </w:rPr>
        </w:r>
        <w:r w:rsidR="001D2AAB">
          <w:rPr>
            <w:noProof/>
            <w:webHidden/>
          </w:rPr>
          <w:fldChar w:fldCharType="separate"/>
        </w:r>
        <w:r w:rsidR="001D2AAB">
          <w:rPr>
            <w:noProof/>
            <w:webHidden/>
          </w:rPr>
          <w:t>4</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30" w:history="1">
        <w:r w:rsidR="001D2AAB" w:rsidRPr="0092270C">
          <w:rPr>
            <w:rStyle w:val="a3"/>
            <w:rFonts w:asciiTheme="majorEastAsia" w:eastAsiaTheme="majorEastAsia" w:hAnsiTheme="majorEastAsia" w:hint="eastAsia"/>
            <w:noProof/>
          </w:rPr>
          <w:t>投影仪</w:t>
        </w:r>
        <w:r w:rsidR="001D2AAB">
          <w:rPr>
            <w:noProof/>
            <w:webHidden/>
          </w:rPr>
          <w:tab/>
        </w:r>
        <w:r w:rsidR="001D2AAB">
          <w:rPr>
            <w:noProof/>
            <w:webHidden/>
          </w:rPr>
          <w:fldChar w:fldCharType="begin"/>
        </w:r>
        <w:r w:rsidR="001D2AAB">
          <w:rPr>
            <w:noProof/>
            <w:webHidden/>
          </w:rPr>
          <w:instrText xml:space="preserve"> PAGEREF _Toc502671130 \h </w:instrText>
        </w:r>
        <w:r w:rsidR="001D2AAB">
          <w:rPr>
            <w:noProof/>
            <w:webHidden/>
          </w:rPr>
        </w:r>
        <w:r w:rsidR="001D2AAB">
          <w:rPr>
            <w:noProof/>
            <w:webHidden/>
          </w:rPr>
          <w:fldChar w:fldCharType="separate"/>
        </w:r>
        <w:r w:rsidR="001D2AAB">
          <w:rPr>
            <w:noProof/>
            <w:webHidden/>
          </w:rPr>
          <w:t>4</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31" w:history="1">
        <w:r w:rsidR="001D2AAB" w:rsidRPr="0092270C">
          <w:rPr>
            <w:rStyle w:val="a3"/>
            <w:rFonts w:asciiTheme="majorEastAsia" w:eastAsiaTheme="majorEastAsia" w:hAnsiTheme="majorEastAsia" w:hint="eastAsia"/>
            <w:noProof/>
          </w:rPr>
          <w:t>功放</w:t>
        </w:r>
        <w:r w:rsidR="001D2AAB">
          <w:rPr>
            <w:noProof/>
            <w:webHidden/>
          </w:rPr>
          <w:tab/>
        </w:r>
        <w:r w:rsidR="001D2AAB">
          <w:rPr>
            <w:noProof/>
            <w:webHidden/>
          </w:rPr>
          <w:fldChar w:fldCharType="begin"/>
        </w:r>
        <w:r w:rsidR="001D2AAB">
          <w:rPr>
            <w:noProof/>
            <w:webHidden/>
          </w:rPr>
          <w:instrText xml:space="preserve"> PAGEREF _Toc502671131 \h </w:instrText>
        </w:r>
        <w:r w:rsidR="001D2AAB">
          <w:rPr>
            <w:noProof/>
            <w:webHidden/>
          </w:rPr>
        </w:r>
        <w:r w:rsidR="001D2AAB">
          <w:rPr>
            <w:noProof/>
            <w:webHidden/>
          </w:rPr>
          <w:fldChar w:fldCharType="separate"/>
        </w:r>
        <w:r w:rsidR="001D2AAB">
          <w:rPr>
            <w:noProof/>
            <w:webHidden/>
          </w:rPr>
          <w:t>4</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32" w:history="1">
        <w:r w:rsidR="001D2AAB" w:rsidRPr="0092270C">
          <w:rPr>
            <w:rStyle w:val="a3"/>
            <w:rFonts w:asciiTheme="majorEastAsia" w:eastAsiaTheme="majorEastAsia" w:hAnsiTheme="majorEastAsia" w:hint="eastAsia"/>
            <w:noProof/>
          </w:rPr>
          <w:t>风扇</w:t>
        </w:r>
        <w:r w:rsidR="001D2AAB">
          <w:rPr>
            <w:noProof/>
            <w:webHidden/>
          </w:rPr>
          <w:tab/>
        </w:r>
        <w:r w:rsidR="001D2AAB">
          <w:rPr>
            <w:noProof/>
            <w:webHidden/>
          </w:rPr>
          <w:fldChar w:fldCharType="begin"/>
        </w:r>
        <w:r w:rsidR="001D2AAB">
          <w:rPr>
            <w:noProof/>
            <w:webHidden/>
          </w:rPr>
          <w:instrText xml:space="preserve"> PAGEREF _Toc502671132 \h </w:instrText>
        </w:r>
        <w:r w:rsidR="001D2AAB">
          <w:rPr>
            <w:noProof/>
            <w:webHidden/>
          </w:rPr>
        </w:r>
        <w:r w:rsidR="001D2AAB">
          <w:rPr>
            <w:noProof/>
            <w:webHidden/>
          </w:rPr>
          <w:fldChar w:fldCharType="separate"/>
        </w:r>
        <w:r w:rsidR="001D2AAB">
          <w:rPr>
            <w:noProof/>
            <w:webHidden/>
          </w:rPr>
          <w:t>4</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33" w:history="1">
        <w:r w:rsidR="001D2AAB" w:rsidRPr="0092270C">
          <w:rPr>
            <w:rStyle w:val="a3"/>
            <w:rFonts w:asciiTheme="majorEastAsia" w:eastAsiaTheme="majorEastAsia" w:hAnsiTheme="majorEastAsia" w:hint="eastAsia"/>
            <w:noProof/>
          </w:rPr>
          <w:t>单反相机</w:t>
        </w:r>
        <w:r w:rsidR="001D2AAB">
          <w:rPr>
            <w:noProof/>
            <w:webHidden/>
          </w:rPr>
          <w:tab/>
        </w:r>
        <w:r w:rsidR="001D2AAB">
          <w:rPr>
            <w:noProof/>
            <w:webHidden/>
          </w:rPr>
          <w:fldChar w:fldCharType="begin"/>
        </w:r>
        <w:r w:rsidR="001D2AAB">
          <w:rPr>
            <w:noProof/>
            <w:webHidden/>
          </w:rPr>
          <w:instrText xml:space="preserve"> PAGEREF _Toc502671133 \h </w:instrText>
        </w:r>
        <w:r w:rsidR="001D2AAB">
          <w:rPr>
            <w:noProof/>
            <w:webHidden/>
          </w:rPr>
        </w:r>
        <w:r w:rsidR="001D2AAB">
          <w:rPr>
            <w:noProof/>
            <w:webHidden/>
          </w:rPr>
          <w:fldChar w:fldCharType="separate"/>
        </w:r>
        <w:r w:rsidR="001D2AAB">
          <w:rPr>
            <w:noProof/>
            <w:webHidden/>
          </w:rPr>
          <w:t>4</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34" w:history="1">
        <w:r w:rsidR="001D2AAB" w:rsidRPr="0092270C">
          <w:rPr>
            <w:rStyle w:val="a3"/>
            <w:rFonts w:asciiTheme="majorEastAsia" w:eastAsiaTheme="majorEastAsia" w:hAnsiTheme="majorEastAsia" w:hint="eastAsia"/>
            <w:noProof/>
          </w:rPr>
          <w:t>灯泡开关</w:t>
        </w:r>
        <w:r w:rsidR="001D2AAB">
          <w:rPr>
            <w:noProof/>
            <w:webHidden/>
          </w:rPr>
          <w:tab/>
        </w:r>
        <w:r w:rsidR="001D2AAB">
          <w:rPr>
            <w:noProof/>
            <w:webHidden/>
          </w:rPr>
          <w:fldChar w:fldCharType="begin"/>
        </w:r>
        <w:r w:rsidR="001D2AAB">
          <w:rPr>
            <w:noProof/>
            <w:webHidden/>
          </w:rPr>
          <w:instrText xml:space="preserve"> PAGEREF _Toc502671134 \h </w:instrText>
        </w:r>
        <w:r w:rsidR="001D2AAB">
          <w:rPr>
            <w:noProof/>
            <w:webHidden/>
          </w:rPr>
        </w:r>
        <w:r w:rsidR="001D2AAB">
          <w:rPr>
            <w:noProof/>
            <w:webHidden/>
          </w:rPr>
          <w:fldChar w:fldCharType="separate"/>
        </w:r>
        <w:r w:rsidR="001D2AAB">
          <w:rPr>
            <w:noProof/>
            <w:webHidden/>
          </w:rPr>
          <w:t>4</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35" w:history="1">
        <w:r w:rsidR="001D2AAB" w:rsidRPr="0092270C">
          <w:rPr>
            <w:rStyle w:val="a3"/>
            <w:rFonts w:asciiTheme="majorEastAsia" w:eastAsiaTheme="majorEastAsia" w:hAnsiTheme="majorEastAsia" w:hint="eastAsia"/>
            <w:noProof/>
          </w:rPr>
          <w:t>空气净化器</w:t>
        </w:r>
        <w:r w:rsidR="001D2AAB">
          <w:rPr>
            <w:noProof/>
            <w:webHidden/>
          </w:rPr>
          <w:tab/>
        </w:r>
        <w:r w:rsidR="001D2AAB">
          <w:rPr>
            <w:noProof/>
            <w:webHidden/>
          </w:rPr>
          <w:fldChar w:fldCharType="begin"/>
        </w:r>
        <w:r w:rsidR="001D2AAB">
          <w:rPr>
            <w:noProof/>
            <w:webHidden/>
          </w:rPr>
          <w:instrText xml:space="preserve"> PAGEREF _Toc502671135 \h </w:instrText>
        </w:r>
        <w:r w:rsidR="001D2AAB">
          <w:rPr>
            <w:noProof/>
            <w:webHidden/>
          </w:rPr>
        </w:r>
        <w:r w:rsidR="001D2AAB">
          <w:rPr>
            <w:noProof/>
            <w:webHidden/>
          </w:rPr>
          <w:fldChar w:fldCharType="separate"/>
        </w:r>
        <w:r w:rsidR="001D2AAB">
          <w:rPr>
            <w:noProof/>
            <w:webHidden/>
          </w:rPr>
          <w:t>4</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36" w:history="1">
        <w:r w:rsidR="001D2AAB" w:rsidRPr="0092270C">
          <w:rPr>
            <w:rStyle w:val="a3"/>
            <w:rFonts w:asciiTheme="majorEastAsia" w:eastAsiaTheme="majorEastAsia" w:hAnsiTheme="majorEastAsia" w:hint="eastAsia"/>
            <w:noProof/>
          </w:rPr>
          <w:t>热水器</w:t>
        </w:r>
        <w:r w:rsidR="001D2AAB">
          <w:rPr>
            <w:noProof/>
            <w:webHidden/>
          </w:rPr>
          <w:tab/>
        </w:r>
        <w:r w:rsidR="001D2AAB">
          <w:rPr>
            <w:noProof/>
            <w:webHidden/>
          </w:rPr>
          <w:fldChar w:fldCharType="begin"/>
        </w:r>
        <w:r w:rsidR="001D2AAB">
          <w:rPr>
            <w:noProof/>
            <w:webHidden/>
          </w:rPr>
          <w:instrText xml:space="preserve"> PAGEREF _Toc502671136 \h </w:instrText>
        </w:r>
        <w:r w:rsidR="001D2AAB">
          <w:rPr>
            <w:noProof/>
            <w:webHidden/>
          </w:rPr>
        </w:r>
        <w:r w:rsidR="001D2AAB">
          <w:rPr>
            <w:noProof/>
            <w:webHidden/>
          </w:rPr>
          <w:fldChar w:fldCharType="separate"/>
        </w:r>
        <w:r w:rsidR="001D2AAB">
          <w:rPr>
            <w:noProof/>
            <w:webHidden/>
          </w:rPr>
          <w:t>4</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37" w:history="1">
        <w:r w:rsidR="001D2AAB" w:rsidRPr="0092270C">
          <w:rPr>
            <w:rStyle w:val="a3"/>
            <w:rFonts w:asciiTheme="majorEastAsia" w:eastAsiaTheme="majorEastAsia" w:hAnsiTheme="majorEastAsia" w:hint="eastAsia"/>
            <w:noProof/>
          </w:rPr>
          <w:t>设备类型代码定义</w:t>
        </w:r>
        <w:r w:rsidR="001D2AAB">
          <w:rPr>
            <w:noProof/>
            <w:webHidden/>
          </w:rPr>
          <w:tab/>
        </w:r>
        <w:r w:rsidR="001D2AAB">
          <w:rPr>
            <w:noProof/>
            <w:webHidden/>
          </w:rPr>
          <w:fldChar w:fldCharType="begin"/>
        </w:r>
        <w:r w:rsidR="001D2AAB">
          <w:rPr>
            <w:noProof/>
            <w:webHidden/>
          </w:rPr>
          <w:instrText xml:space="preserve"> PAGEREF _Toc502671137 \h </w:instrText>
        </w:r>
        <w:r w:rsidR="001D2AAB">
          <w:rPr>
            <w:noProof/>
            <w:webHidden/>
          </w:rPr>
        </w:r>
        <w:r w:rsidR="001D2AAB">
          <w:rPr>
            <w:noProof/>
            <w:webHidden/>
          </w:rPr>
          <w:fldChar w:fldCharType="separate"/>
        </w:r>
        <w:r w:rsidR="001D2AAB">
          <w:rPr>
            <w:noProof/>
            <w:webHidden/>
          </w:rPr>
          <w:t>4</w:t>
        </w:r>
        <w:r w:rsidR="001D2AAB">
          <w:rPr>
            <w:noProof/>
            <w:webHidden/>
          </w:rPr>
          <w:fldChar w:fldCharType="end"/>
        </w:r>
      </w:hyperlink>
    </w:p>
    <w:p w:rsidR="001D2AAB" w:rsidRDefault="003303FF">
      <w:pPr>
        <w:pStyle w:val="10"/>
        <w:tabs>
          <w:tab w:val="right" w:leader="dot" w:pos="9350"/>
        </w:tabs>
        <w:rPr>
          <w:rFonts w:asciiTheme="minorHAnsi" w:eastAsiaTheme="minorEastAsia" w:hAnsiTheme="minorHAnsi" w:cstheme="minorBidi"/>
          <w:noProof/>
          <w:kern w:val="2"/>
          <w:sz w:val="21"/>
          <w:szCs w:val="22"/>
        </w:rPr>
      </w:pPr>
      <w:hyperlink w:anchor="_Toc502671138" w:history="1">
        <w:r w:rsidR="001D2AAB" w:rsidRPr="0092270C">
          <w:rPr>
            <w:rStyle w:val="a3"/>
            <w:rFonts w:asciiTheme="majorEastAsia" w:eastAsiaTheme="majorEastAsia" w:hAnsiTheme="majorEastAsia"/>
            <w:noProof/>
          </w:rPr>
          <w:t>3</w:t>
        </w:r>
        <w:r w:rsidR="001D2AAB" w:rsidRPr="0092270C">
          <w:rPr>
            <w:rStyle w:val="a3"/>
            <w:rFonts w:asciiTheme="majorEastAsia" w:eastAsiaTheme="majorEastAsia" w:hAnsiTheme="majorEastAsia" w:hint="eastAsia"/>
            <w:noProof/>
          </w:rPr>
          <w:t>：酷控红外服务方案</w:t>
        </w:r>
        <w:r w:rsidR="001D2AAB">
          <w:rPr>
            <w:noProof/>
            <w:webHidden/>
          </w:rPr>
          <w:tab/>
        </w:r>
        <w:r w:rsidR="001D2AAB">
          <w:rPr>
            <w:noProof/>
            <w:webHidden/>
          </w:rPr>
          <w:fldChar w:fldCharType="begin"/>
        </w:r>
        <w:r w:rsidR="001D2AAB">
          <w:rPr>
            <w:noProof/>
            <w:webHidden/>
          </w:rPr>
          <w:instrText xml:space="preserve"> PAGEREF _Toc502671138 \h </w:instrText>
        </w:r>
        <w:r w:rsidR="001D2AAB">
          <w:rPr>
            <w:noProof/>
            <w:webHidden/>
          </w:rPr>
        </w:r>
        <w:r w:rsidR="001D2AAB">
          <w:rPr>
            <w:noProof/>
            <w:webHidden/>
          </w:rPr>
          <w:fldChar w:fldCharType="separate"/>
        </w:r>
        <w:r w:rsidR="001D2AAB">
          <w:rPr>
            <w:noProof/>
            <w:webHidden/>
          </w:rPr>
          <w:t>5</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39" w:history="1">
        <w:r w:rsidR="001D2AAB" w:rsidRPr="0092270C">
          <w:rPr>
            <w:rStyle w:val="a3"/>
            <w:rFonts w:asciiTheme="majorEastAsia" w:eastAsiaTheme="majorEastAsia" w:hAnsiTheme="majorEastAsia"/>
            <w:noProof/>
          </w:rPr>
          <w:t>1:</w:t>
        </w:r>
        <w:r w:rsidR="001D2AAB" w:rsidRPr="0092270C">
          <w:rPr>
            <w:rStyle w:val="a3"/>
            <w:rFonts w:asciiTheme="majorEastAsia" w:eastAsiaTheme="majorEastAsia" w:hAnsiTheme="majorEastAsia" w:hint="eastAsia"/>
            <w:noProof/>
          </w:rPr>
          <w:t>使用酷控</w:t>
        </w:r>
        <w:r w:rsidR="001D2AAB" w:rsidRPr="0092270C">
          <w:rPr>
            <w:rStyle w:val="a3"/>
            <w:rFonts w:asciiTheme="majorEastAsia" w:eastAsiaTheme="majorEastAsia" w:hAnsiTheme="majorEastAsia"/>
            <w:noProof/>
          </w:rPr>
          <w:t>SDK</w:t>
        </w:r>
        <w:r w:rsidR="001D2AAB" w:rsidRPr="0092270C">
          <w:rPr>
            <w:rStyle w:val="a3"/>
            <w:rFonts w:asciiTheme="majorEastAsia" w:eastAsiaTheme="majorEastAsia" w:hAnsiTheme="majorEastAsia" w:hint="eastAsia"/>
            <w:noProof/>
          </w:rPr>
          <w:t>在线配对对码，客户离线保存使用。</w:t>
        </w:r>
        <w:r w:rsidR="001D2AAB">
          <w:rPr>
            <w:noProof/>
            <w:webHidden/>
          </w:rPr>
          <w:tab/>
        </w:r>
        <w:r w:rsidR="001D2AAB">
          <w:rPr>
            <w:noProof/>
            <w:webHidden/>
          </w:rPr>
          <w:fldChar w:fldCharType="begin"/>
        </w:r>
        <w:r w:rsidR="001D2AAB">
          <w:rPr>
            <w:noProof/>
            <w:webHidden/>
          </w:rPr>
          <w:instrText xml:space="preserve"> PAGEREF _Toc502671139 \h </w:instrText>
        </w:r>
        <w:r w:rsidR="001D2AAB">
          <w:rPr>
            <w:noProof/>
            <w:webHidden/>
          </w:rPr>
        </w:r>
        <w:r w:rsidR="001D2AAB">
          <w:rPr>
            <w:noProof/>
            <w:webHidden/>
          </w:rPr>
          <w:fldChar w:fldCharType="separate"/>
        </w:r>
        <w:r w:rsidR="001D2AAB">
          <w:rPr>
            <w:noProof/>
            <w:webHidden/>
          </w:rPr>
          <w:t>5</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40" w:history="1">
        <w:r w:rsidR="001D2AAB" w:rsidRPr="0092270C">
          <w:rPr>
            <w:rStyle w:val="a3"/>
            <w:rFonts w:asciiTheme="majorEastAsia" w:eastAsiaTheme="majorEastAsia" w:hAnsiTheme="majorEastAsia"/>
            <w:noProof/>
          </w:rPr>
          <w:t>2:</w:t>
        </w:r>
        <w:r w:rsidR="001D2AAB" w:rsidRPr="0092270C">
          <w:rPr>
            <w:rStyle w:val="a3"/>
            <w:rFonts w:asciiTheme="majorEastAsia" w:eastAsiaTheme="majorEastAsia" w:hAnsiTheme="majorEastAsia" w:hint="eastAsia"/>
            <w:noProof/>
          </w:rPr>
          <w:t>客户一次性买断使用，可保存在客户的云端。</w:t>
        </w:r>
        <w:r w:rsidR="001D2AAB">
          <w:rPr>
            <w:noProof/>
            <w:webHidden/>
          </w:rPr>
          <w:tab/>
        </w:r>
        <w:r w:rsidR="001D2AAB">
          <w:rPr>
            <w:noProof/>
            <w:webHidden/>
          </w:rPr>
          <w:fldChar w:fldCharType="begin"/>
        </w:r>
        <w:r w:rsidR="001D2AAB">
          <w:rPr>
            <w:noProof/>
            <w:webHidden/>
          </w:rPr>
          <w:instrText xml:space="preserve"> PAGEREF _Toc502671140 \h </w:instrText>
        </w:r>
        <w:r w:rsidR="001D2AAB">
          <w:rPr>
            <w:noProof/>
            <w:webHidden/>
          </w:rPr>
        </w:r>
        <w:r w:rsidR="001D2AAB">
          <w:rPr>
            <w:noProof/>
            <w:webHidden/>
          </w:rPr>
          <w:fldChar w:fldCharType="separate"/>
        </w:r>
        <w:r w:rsidR="001D2AAB">
          <w:rPr>
            <w:noProof/>
            <w:webHidden/>
          </w:rPr>
          <w:t>6</w:t>
        </w:r>
        <w:r w:rsidR="001D2AAB">
          <w:rPr>
            <w:noProof/>
            <w:webHidden/>
          </w:rPr>
          <w:fldChar w:fldCharType="end"/>
        </w:r>
      </w:hyperlink>
    </w:p>
    <w:p w:rsidR="001D2AAB" w:rsidRDefault="003303FF">
      <w:pPr>
        <w:pStyle w:val="10"/>
        <w:tabs>
          <w:tab w:val="right" w:leader="dot" w:pos="9350"/>
        </w:tabs>
        <w:rPr>
          <w:rFonts w:asciiTheme="minorHAnsi" w:eastAsiaTheme="minorEastAsia" w:hAnsiTheme="minorHAnsi" w:cstheme="minorBidi"/>
          <w:noProof/>
          <w:kern w:val="2"/>
          <w:sz w:val="21"/>
          <w:szCs w:val="22"/>
        </w:rPr>
      </w:pPr>
      <w:hyperlink w:anchor="_Toc502671141" w:history="1">
        <w:r w:rsidR="001D2AAB" w:rsidRPr="0092270C">
          <w:rPr>
            <w:rStyle w:val="a3"/>
            <w:rFonts w:asciiTheme="majorEastAsia" w:eastAsiaTheme="majorEastAsia" w:hAnsiTheme="majorEastAsia"/>
            <w:noProof/>
          </w:rPr>
          <w:t>4</w:t>
        </w:r>
        <w:r w:rsidR="001D2AAB" w:rsidRPr="0092270C">
          <w:rPr>
            <w:rStyle w:val="a3"/>
            <w:rFonts w:asciiTheme="majorEastAsia" w:eastAsiaTheme="majorEastAsia" w:hAnsiTheme="majorEastAsia" w:hint="eastAsia"/>
            <w:noProof/>
          </w:rPr>
          <w:t>：酷控红外数据格式</w:t>
        </w:r>
        <w:r w:rsidR="001D2AAB">
          <w:rPr>
            <w:noProof/>
            <w:webHidden/>
          </w:rPr>
          <w:tab/>
        </w:r>
        <w:r w:rsidR="001D2AAB">
          <w:rPr>
            <w:noProof/>
            <w:webHidden/>
          </w:rPr>
          <w:fldChar w:fldCharType="begin"/>
        </w:r>
        <w:r w:rsidR="001D2AAB">
          <w:rPr>
            <w:noProof/>
            <w:webHidden/>
          </w:rPr>
          <w:instrText xml:space="preserve"> PAGEREF _Toc502671141 \h </w:instrText>
        </w:r>
        <w:r w:rsidR="001D2AAB">
          <w:rPr>
            <w:noProof/>
            <w:webHidden/>
          </w:rPr>
        </w:r>
        <w:r w:rsidR="001D2AAB">
          <w:rPr>
            <w:noProof/>
            <w:webHidden/>
          </w:rPr>
          <w:fldChar w:fldCharType="separate"/>
        </w:r>
        <w:r w:rsidR="001D2AAB">
          <w:rPr>
            <w:noProof/>
            <w:webHidden/>
          </w:rPr>
          <w:t>8</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42" w:history="1">
        <w:r w:rsidR="001D2AAB" w:rsidRPr="0092270C">
          <w:rPr>
            <w:rStyle w:val="a3"/>
            <w:rFonts w:asciiTheme="majorEastAsia" w:eastAsiaTheme="majorEastAsia" w:hAnsiTheme="majorEastAsia" w:hint="eastAsia"/>
            <w:noProof/>
          </w:rPr>
          <w:t>翻转码</w:t>
        </w:r>
        <w:r w:rsidR="001D2AAB">
          <w:rPr>
            <w:noProof/>
            <w:webHidden/>
          </w:rPr>
          <w:tab/>
        </w:r>
        <w:r w:rsidR="001D2AAB">
          <w:rPr>
            <w:noProof/>
            <w:webHidden/>
          </w:rPr>
          <w:fldChar w:fldCharType="begin"/>
        </w:r>
        <w:r w:rsidR="001D2AAB">
          <w:rPr>
            <w:noProof/>
            <w:webHidden/>
          </w:rPr>
          <w:instrText xml:space="preserve"> PAGEREF _Toc502671142 \h </w:instrText>
        </w:r>
        <w:r w:rsidR="001D2AAB">
          <w:rPr>
            <w:noProof/>
            <w:webHidden/>
          </w:rPr>
        </w:r>
        <w:r w:rsidR="001D2AAB">
          <w:rPr>
            <w:noProof/>
            <w:webHidden/>
          </w:rPr>
          <w:fldChar w:fldCharType="separate"/>
        </w:r>
        <w:r w:rsidR="001D2AAB">
          <w:rPr>
            <w:noProof/>
            <w:webHidden/>
          </w:rPr>
          <w:t>8</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43" w:history="1">
        <w:r w:rsidR="001D2AAB" w:rsidRPr="0092270C">
          <w:rPr>
            <w:rStyle w:val="a3"/>
            <w:rFonts w:asciiTheme="majorEastAsia" w:eastAsiaTheme="majorEastAsia" w:hAnsiTheme="majorEastAsia" w:hint="eastAsia"/>
            <w:noProof/>
          </w:rPr>
          <w:t>空调的特殊性</w:t>
        </w:r>
        <w:r w:rsidR="001D2AAB">
          <w:rPr>
            <w:noProof/>
            <w:webHidden/>
          </w:rPr>
          <w:tab/>
        </w:r>
        <w:r w:rsidR="001D2AAB">
          <w:rPr>
            <w:noProof/>
            <w:webHidden/>
          </w:rPr>
          <w:fldChar w:fldCharType="begin"/>
        </w:r>
        <w:r w:rsidR="001D2AAB">
          <w:rPr>
            <w:noProof/>
            <w:webHidden/>
          </w:rPr>
          <w:instrText xml:space="preserve"> PAGEREF _Toc502671143 \h </w:instrText>
        </w:r>
        <w:r w:rsidR="001D2AAB">
          <w:rPr>
            <w:noProof/>
            <w:webHidden/>
          </w:rPr>
        </w:r>
        <w:r w:rsidR="001D2AAB">
          <w:rPr>
            <w:noProof/>
            <w:webHidden/>
          </w:rPr>
          <w:fldChar w:fldCharType="separate"/>
        </w:r>
        <w:r w:rsidR="001D2AAB">
          <w:rPr>
            <w:noProof/>
            <w:webHidden/>
          </w:rPr>
          <w:t>8</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44" w:history="1">
        <w:r w:rsidR="001D2AAB" w:rsidRPr="0092270C">
          <w:rPr>
            <w:rStyle w:val="a3"/>
            <w:rFonts w:asciiTheme="majorEastAsia" w:eastAsiaTheme="majorEastAsia" w:hAnsiTheme="majorEastAsia" w:hint="eastAsia"/>
            <w:noProof/>
          </w:rPr>
          <w:t>空调支持的功能</w:t>
        </w:r>
        <w:r w:rsidR="001D2AAB">
          <w:rPr>
            <w:noProof/>
            <w:webHidden/>
          </w:rPr>
          <w:tab/>
        </w:r>
        <w:r w:rsidR="001D2AAB">
          <w:rPr>
            <w:noProof/>
            <w:webHidden/>
          </w:rPr>
          <w:fldChar w:fldCharType="begin"/>
        </w:r>
        <w:r w:rsidR="001D2AAB">
          <w:rPr>
            <w:noProof/>
            <w:webHidden/>
          </w:rPr>
          <w:instrText xml:space="preserve"> PAGEREF _Toc502671144 \h </w:instrText>
        </w:r>
        <w:r w:rsidR="001D2AAB">
          <w:rPr>
            <w:noProof/>
            <w:webHidden/>
          </w:rPr>
        </w:r>
        <w:r w:rsidR="001D2AAB">
          <w:rPr>
            <w:noProof/>
            <w:webHidden/>
          </w:rPr>
          <w:fldChar w:fldCharType="separate"/>
        </w:r>
        <w:r w:rsidR="001D2AAB">
          <w:rPr>
            <w:noProof/>
            <w:webHidden/>
          </w:rPr>
          <w:t>9</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45" w:history="1">
        <w:r w:rsidR="001D2AAB" w:rsidRPr="0092270C">
          <w:rPr>
            <w:rStyle w:val="a3"/>
            <w:rFonts w:asciiTheme="majorEastAsia" w:eastAsiaTheme="majorEastAsia" w:hAnsiTheme="majorEastAsia" w:cs="宋体" w:hint="eastAsia"/>
            <w:noProof/>
          </w:rPr>
          <w:t>非压缩格式</w:t>
        </w:r>
        <w:r w:rsidR="001D2AAB">
          <w:rPr>
            <w:noProof/>
            <w:webHidden/>
          </w:rPr>
          <w:tab/>
        </w:r>
        <w:r w:rsidR="001D2AAB">
          <w:rPr>
            <w:noProof/>
            <w:webHidden/>
          </w:rPr>
          <w:fldChar w:fldCharType="begin"/>
        </w:r>
        <w:r w:rsidR="001D2AAB">
          <w:rPr>
            <w:noProof/>
            <w:webHidden/>
          </w:rPr>
          <w:instrText xml:space="preserve"> PAGEREF _Toc502671145 \h </w:instrText>
        </w:r>
        <w:r w:rsidR="001D2AAB">
          <w:rPr>
            <w:noProof/>
            <w:webHidden/>
          </w:rPr>
        </w:r>
        <w:r w:rsidR="001D2AAB">
          <w:rPr>
            <w:noProof/>
            <w:webHidden/>
          </w:rPr>
          <w:fldChar w:fldCharType="separate"/>
        </w:r>
        <w:r w:rsidR="001D2AAB">
          <w:rPr>
            <w:noProof/>
            <w:webHidden/>
          </w:rPr>
          <w:t>9</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46" w:history="1">
        <w:r w:rsidR="001D2AAB" w:rsidRPr="0092270C">
          <w:rPr>
            <w:rStyle w:val="a3"/>
            <w:rFonts w:asciiTheme="majorEastAsia" w:eastAsiaTheme="majorEastAsia" w:hAnsiTheme="majorEastAsia" w:cs="宋体" w:hint="eastAsia"/>
            <w:noProof/>
          </w:rPr>
          <w:t>压缩格式</w:t>
        </w:r>
        <w:r w:rsidR="001D2AAB">
          <w:rPr>
            <w:noProof/>
            <w:webHidden/>
          </w:rPr>
          <w:tab/>
        </w:r>
        <w:r w:rsidR="001D2AAB">
          <w:rPr>
            <w:noProof/>
            <w:webHidden/>
          </w:rPr>
          <w:fldChar w:fldCharType="begin"/>
        </w:r>
        <w:r w:rsidR="001D2AAB">
          <w:rPr>
            <w:noProof/>
            <w:webHidden/>
          </w:rPr>
          <w:instrText xml:space="preserve"> PAGEREF _Toc502671146 \h </w:instrText>
        </w:r>
        <w:r w:rsidR="001D2AAB">
          <w:rPr>
            <w:noProof/>
            <w:webHidden/>
          </w:rPr>
        </w:r>
        <w:r w:rsidR="001D2AAB">
          <w:rPr>
            <w:noProof/>
            <w:webHidden/>
          </w:rPr>
          <w:fldChar w:fldCharType="separate"/>
        </w:r>
        <w:r w:rsidR="001D2AAB">
          <w:rPr>
            <w:noProof/>
            <w:webHidden/>
          </w:rPr>
          <w:t>9</w:t>
        </w:r>
        <w:r w:rsidR="001D2AAB">
          <w:rPr>
            <w:noProof/>
            <w:webHidden/>
          </w:rPr>
          <w:fldChar w:fldCharType="end"/>
        </w:r>
      </w:hyperlink>
    </w:p>
    <w:p w:rsidR="001D2AAB" w:rsidRDefault="003303FF">
      <w:pPr>
        <w:pStyle w:val="10"/>
        <w:tabs>
          <w:tab w:val="right" w:leader="dot" w:pos="9350"/>
        </w:tabs>
        <w:rPr>
          <w:rFonts w:asciiTheme="minorHAnsi" w:eastAsiaTheme="minorEastAsia" w:hAnsiTheme="minorHAnsi" w:cstheme="minorBidi"/>
          <w:noProof/>
          <w:kern w:val="2"/>
          <w:sz w:val="21"/>
          <w:szCs w:val="22"/>
        </w:rPr>
      </w:pPr>
      <w:hyperlink w:anchor="_Toc502671147" w:history="1">
        <w:r w:rsidR="001D2AAB" w:rsidRPr="0092270C">
          <w:rPr>
            <w:rStyle w:val="a3"/>
            <w:rFonts w:asciiTheme="majorEastAsia" w:eastAsiaTheme="majorEastAsia" w:hAnsiTheme="majorEastAsia"/>
            <w:noProof/>
          </w:rPr>
          <w:t>5</w:t>
        </w:r>
        <w:r w:rsidR="001D2AAB" w:rsidRPr="0092270C">
          <w:rPr>
            <w:rStyle w:val="a3"/>
            <w:rFonts w:asciiTheme="majorEastAsia" w:eastAsiaTheme="majorEastAsia" w:hAnsiTheme="majorEastAsia" w:hint="eastAsia"/>
            <w:noProof/>
          </w:rPr>
          <w:t>：酷控红外码库提供方式红外数据格式</w:t>
        </w:r>
        <w:r w:rsidR="001D2AAB">
          <w:rPr>
            <w:noProof/>
            <w:webHidden/>
          </w:rPr>
          <w:tab/>
        </w:r>
        <w:r w:rsidR="001D2AAB">
          <w:rPr>
            <w:noProof/>
            <w:webHidden/>
          </w:rPr>
          <w:fldChar w:fldCharType="begin"/>
        </w:r>
        <w:r w:rsidR="001D2AAB">
          <w:rPr>
            <w:noProof/>
            <w:webHidden/>
          </w:rPr>
          <w:instrText xml:space="preserve"> PAGEREF _Toc502671147 \h </w:instrText>
        </w:r>
        <w:r w:rsidR="001D2AAB">
          <w:rPr>
            <w:noProof/>
            <w:webHidden/>
          </w:rPr>
        </w:r>
        <w:r w:rsidR="001D2AAB">
          <w:rPr>
            <w:noProof/>
            <w:webHidden/>
          </w:rPr>
          <w:fldChar w:fldCharType="separate"/>
        </w:r>
        <w:r w:rsidR="001D2AAB">
          <w:rPr>
            <w:noProof/>
            <w:webHidden/>
          </w:rPr>
          <w:t>11</w:t>
        </w:r>
        <w:r w:rsidR="001D2AAB">
          <w:rPr>
            <w:noProof/>
            <w:webHidden/>
          </w:rPr>
          <w:fldChar w:fldCharType="end"/>
        </w:r>
      </w:hyperlink>
    </w:p>
    <w:p w:rsidR="001D2AAB" w:rsidRDefault="003303FF">
      <w:pPr>
        <w:pStyle w:val="30"/>
        <w:tabs>
          <w:tab w:val="right" w:leader="dot" w:pos="9350"/>
        </w:tabs>
        <w:rPr>
          <w:rFonts w:asciiTheme="minorHAnsi" w:eastAsiaTheme="minorEastAsia" w:hAnsiTheme="minorHAnsi" w:cstheme="minorBidi"/>
          <w:noProof/>
          <w:kern w:val="2"/>
          <w:sz w:val="21"/>
          <w:szCs w:val="22"/>
        </w:rPr>
      </w:pPr>
      <w:hyperlink w:anchor="_Toc502671148" w:history="1">
        <w:r w:rsidR="001D2AAB" w:rsidRPr="0092270C">
          <w:rPr>
            <w:rStyle w:val="a3"/>
            <w:rFonts w:asciiTheme="majorEastAsia" w:eastAsiaTheme="majorEastAsia" w:hAnsiTheme="majorEastAsia" w:hint="eastAsia"/>
            <w:noProof/>
          </w:rPr>
          <w:t>在线红外码库接口</w:t>
        </w:r>
        <w:r w:rsidR="001D2AAB">
          <w:rPr>
            <w:noProof/>
            <w:webHidden/>
          </w:rPr>
          <w:tab/>
        </w:r>
        <w:r w:rsidR="001D2AAB">
          <w:rPr>
            <w:noProof/>
            <w:webHidden/>
          </w:rPr>
          <w:fldChar w:fldCharType="begin"/>
        </w:r>
        <w:r w:rsidR="001D2AAB">
          <w:rPr>
            <w:noProof/>
            <w:webHidden/>
          </w:rPr>
          <w:instrText xml:space="preserve"> PAGEREF _Toc502671148 \h </w:instrText>
        </w:r>
        <w:r w:rsidR="001D2AAB">
          <w:rPr>
            <w:noProof/>
            <w:webHidden/>
          </w:rPr>
        </w:r>
        <w:r w:rsidR="001D2AAB">
          <w:rPr>
            <w:noProof/>
            <w:webHidden/>
          </w:rPr>
          <w:fldChar w:fldCharType="separate"/>
        </w:r>
        <w:r w:rsidR="001D2AAB">
          <w:rPr>
            <w:noProof/>
            <w:webHidden/>
          </w:rPr>
          <w:t>11</w:t>
        </w:r>
        <w:r w:rsidR="001D2AAB">
          <w:rPr>
            <w:noProof/>
            <w:webHidden/>
          </w:rPr>
          <w:fldChar w:fldCharType="end"/>
        </w:r>
      </w:hyperlink>
    </w:p>
    <w:p w:rsidR="001D2AAB" w:rsidRDefault="003303FF">
      <w:pPr>
        <w:pStyle w:val="30"/>
        <w:tabs>
          <w:tab w:val="right" w:leader="dot" w:pos="9350"/>
        </w:tabs>
        <w:rPr>
          <w:rFonts w:asciiTheme="minorHAnsi" w:eastAsiaTheme="minorEastAsia" w:hAnsiTheme="minorHAnsi" w:cstheme="minorBidi"/>
          <w:noProof/>
          <w:kern w:val="2"/>
          <w:sz w:val="21"/>
          <w:szCs w:val="22"/>
        </w:rPr>
      </w:pPr>
      <w:hyperlink w:anchor="_Toc502671149" w:history="1">
        <w:r w:rsidR="001D2AAB" w:rsidRPr="0092270C">
          <w:rPr>
            <w:rStyle w:val="a3"/>
            <w:rFonts w:asciiTheme="majorEastAsia" w:eastAsiaTheme="majorEastAsia" w:hAnsiTheme="majorEastAsia" w:hint="eastAsia"/>
            <w:noProof/>
          </w:rPr>
          <w:t>离线原始红外码</w:t>
        </w:r>
        <w:r w:rsidR="001D2AAB">
          <w:rPr>
            <w:noProof/>
            <w:webHidden/>
          </w:rPr>
          <w:tab/>
        </w:r>
        <w:r w:rsidR="001D2AAB">
          <w:rPr>
            <w:noProof/>
            <w:webHidden/>
          </w:rPr>
          <w:fldChar w:fldCharType="begin"/>
        </w:r>
        <w:r w:rsidR="001D2AAB">
          <w:rPr>
            <w:noProof/>
            <w:webHidden/>
          </w:rPr>
          <w:instrText xml:space="preserve"> PAGEREF _Toc502671149 \h </w:instrText>
        </w:r>
        <w:r w:rsidR="001D2AAB">
          <w:rPr>
            <w:noProof/>
            <w:webHidden/>
          </w:rPr>
        </w:r>
        <w:r w:rsidR="001D2AAB">
          <w:rPr>
            <w:noProof/>
            <w:webHidden/>
          </w:rPr>
          <w:fldChar w:fldCharType="separate"/>
        </w:r>
        <w:r w:rsidR="001D2AAB">
          <w:rPr>
            <w:noProof/>
            <w:webHidden/>
          </w:rPr>
          <w:t>11</w:t>
        </w:r>
        <w:r w:rsidR="001D2AAB">
          <w:rPr>
            <w:noProof/>
            <w:webHidden/>
          </w:rPr>
          <w:fldChar w:fldCharType="end"/>
        </w:r>
      </w:hyperlink>
    </w:p>
    <w:p w:rsidR="001D2AAB" w:rsidRDefault="003303FF">
      <w:pPr>
        <w:pStyle w:val="10"/>
        <w:tabs>
          <w:tab w:val="right" w:leader="dot" w:pos="9350"/>
        </w:tabs>
        <w:rPr>
          <w:rFonts w:asciiTheme="minorHAnsi" w:eastAsiaTheme="minorEastAsia" w:hAnsiTheme="minorHAnsi" w:cstheme="minorBidi"/>
          <w:noProof/>
          <w:kern w:val="2"/>
          <w:sz w:val="21"/>
          <w:szCs w:val="22"/>
        </w:rPr>
      </w:pPr>
      <w:hyperlink w:anchor="_Toc502671150" w:history="1">
        <w:r w:rsidR="001D2AAB" w:rsidRPr="0092270C">
          <w:rPr>
            <w:rStyle w:val="a3"/>
            <w:rFonts w:asciiTheme="majorEastAsia" w:eastAsiaTheme="majorEastAsia" w:hAnsiTheme="majorEastAsia"/>
            <w:noProof/>
          </w:rPr>
          <w:t>6</w:t>
        </w:r>
        <w:r w:rsidR="001D2AAB" w:rsidRPr="0092270C">
          <w:rPr>
            <w:rStyle w:val="a3"/>
            <w:rFonts w:asciiTheme="majorEastAsia" w:eastAsiaTheme="majorEastAsia" w:hAnsiTheme="majorEastAsia" w:hint="eastAsia"/>
            <w:noProof/>
          </w:rPr>
          <w:t>：酷控红外数据结构</w:t>
        </w:r>
        <w:r w:rsidR="001D2AAB">
          <w:rPr>
            <w:noProof/>
            <w:webHidden/>
          </w:rPr>
          <w:tab/>
        </w:r>
        <w:r w:rsidR="001D2AAB">
          <w:rPr>
            <w:noProof/>
            <w:webHidden/>
          </w:rPr>
          <w:fldChar w:fldCharType="begin"/>
        </w:r>
        <w:r w:rsidR="001D2AAB">
          <w:rPr>
            <w:noProof/>
            <w:webHidden/>
          </w:rPr>
          <w:instrText xml:space="preserve"> PAGEREF _Toc502671150 \h </w:instrText>
        </w:r>
        <w:r w:rsidR="001D2AAB">
          <w:rPr>
            <w:noProof/>
            <w:webHidden/>
          </w:rPr>
        </w:r>
        <w:r w:rsidR="001D2AAB">
          <w:rPr>
            <w:noProof/>
            <w:webHidden/>
          </w:rPr>
          <w:fldChar w:fldCharType="separate"/>
        </w:r>
        <w:r w:rsidR="001D2AAB">
          <w:rPr>
            <w:noProof/>
            <w:webHidden/>
          </w:rPr>
          <w:t>11</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51" w:history="1">
        <w:r w:rsidR="001D2AAB" w:rsidRPr="0092270C">
          <w:rPr>
            <w:rStyle w:val="a3"/>
            <w:rFonts w:asciiTheme="majorEastAsia" w:eastAsiaTheme="majorEastAsia" w:hAnsiTheme="majorEastAsia" w:cs="宋体" w:hint="eastAsia"/>
            <w:noProof/>
          </w:rPr>
          <w:t>设备类型</w:t>
        </w:r>
        <w:r w:rsidR="001D2AAB" w:rsidRPr="0092270C">
          <w:rPr>
            <w:rStyle w:val="a3"/>
            <w:rFonts w:asciiTheme="majorEastAsia" w:eastAsiaTheme="majorEastAsia" w:hAnsiTheme="majorEastAsia"/>
            <w:noProof/>
          </w:rPr>
          <w:t>(DeviceType):</w:t>
        </w:r>
        <w:r w:rsidR="001D2AAB">
          <w:rPr>
            <w:noProof/>
            <w:webHidden/>
          </w:rPr>
          <w:tab/>
        </w:r>
        <w:r w:rsidR="001D2AAB">
          <w:rPr>
            <w:noProof/>
            <w:webHidden/>
          </w:rPr>
          <w:fldChar w:fldCharType="begin"/>
        </w:r>
        <w:r w:rsidR="001D2AAB">
          <w:rPr>
            <w:noProof/>
            <w:webHidden/>
          </w:rPr>
          <w:instrText xml:space="preserve"> PAGEREF _Toc502671151 \h </w:instrText>
        </w:r>
        <w:r w:rsidR="001D2AAB">
          <w:rPr>
            <w:noProof/>
            <w:webHidden/>
          </w:rPr>
        </w:r>
        <w:r w:rsidR="001D2AAB">
          <w:rPr>
            <w:noProof/>
            <w:webHidden/>
          </w:rPr>
          <w:fldChar w:fldCharType="separate"/>
        </w:r>
        <w:r w:rsidR="001D2AAB">
          <w:rPr>
            <w:noProof/>
            <w:webHidden/>
          </w:rPr>
          <w:t>11</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52" w:history="1">
        <w:r w:rsidR="001D2AAB" w:rsidRPr="0092270C">
          <w:rPr>
            <w:rStyle w:val="a3"/>
            <w:rFonts w:asciiTheme="majorEastAsia" w:eastAsiaTheme="majorEastAsia" w:hAnsiTheme="majorEastAsia" w:cs="宋体" w:hint="eastAsia"/>
            <w:noProof/>
          </w:rPr>
          <w:t>品牌</w:t>
        </w:r>
        <w:r w:rsidR="001D2AAB" w:rsidRPr="0092270C">
          <w:rPr>
            <w:rStyle w:val="a3"/>
            <w:rFonts w:asciiTheme="majorEastAsia" w:eastAsiaTheme="majorEastAsia" w:hAnsiTheme="majorEastAsia"/>
            <w:noProof/>
          </w:rPr>
          <w:t>(Brand):</w:t>
        </w:r>
        <w:r w:rsidR="001D2AAB">
          <w:rPr>
            <w:noProof/>
            <w:webHidden/>
          </w:rPr>
          <w:tab/>
        </w:r>
        <w:r w:rsidR="001D2AAB">
          <w:rPr>
            <w:noProof/>
            <w:webHidden/>
          </w:rPr>
          <w:fldChar w:fldCharType="begin"/>
        </w:r>
        <w:r w:rsidR="001D2AAB">
          <w:rPr>
            <w:noProof/>
            <w:webHidden/>
          </w:rPr>
          <w:instrText xml:space="preserve"> PAGEREF _Toc502671152 \h </w:instrText>
        </w:r>
        <w:r w:rsidR="001D2AAB">
          <w:rPr>
            <w:noProof/>
            <w:webHidden/>
          </w:rPr>
        </w:r>
        <w:r w:rsidR="001D2AAB">
          <w:rPr>
            <w:noProof/>
            <w:webHidden/>
          </w:rPr>
          <w:fldChar w:fldCharType="separate"/>
        </w:r>
        <w:r w:rsidR="001D2AAB">
          <w:rPr>
            <w:noProof/>
            <w:webHidden/>
          </w:rPr>
          <w:t>12</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53" w:history="1">
        <w:r w:rsidR="001D2AAB" w:rsidRPr="0092270C">
          <w:rPr>
            <w:rStyle w:val="a3"/>
            <w:rFonts w:asciiTheme="majorEastAsia" w:eastAsiaTheme="majorEastAsia" w:hAnsiTheme="majorEastAsia" w:cs="宋体" w:hint="eastAsia"/>
            <w:noProof/>
          </w:rPr>
          <w:t>遥控器红外码</w:t>
        </w:r>
        <w:r w:rsidR="001D2AAB" w:rsidRPr="0092270C">
          <w:rPr>
            <w:rStyle w:val="a3"/>
            <w:rFonts w:asciiTheme="majorEastAsia" w:eastAsiaTheme="majorEastAsia" w:hAnsiTheme="majorEastAsia"/>
            <w:noProof/>
          </w:rPr>
          <w:t>(RemoteController):</w:t>
        </w:r>
        <w:r w:rsidR="001D2AAB">
          <w:rPr>
            <w:noProof/>
            <w:webHidden/>
          </w:rPr>
          <w:tab/>
        </w:r>
        <w:r w:rsidR="001D2AAB">
          <w:rPr>
            <w:noProof/>
            <w:webHidden/>
          </w:rPr>
          <w:fldChar w:fldCharType="begin"/>
        </w:r>
        <w:r w:rsidR="001D2AAB">
          <w:rPr>
            <w:noProof/>
            <w:webHidden/>
          </w:rPr>
          <w:instrText xml:space="preserve"> PAGEREF _Toc502671153 \h </w:instrText>
        </w:r>
        <w:r w:rsidR="001D2AAB">
          <w:rPr>
            <w:noProof/>
            <w:webHidden/>
          </w:rPr>
        </w:r>
        <w:r w:rsidR="001D2AAB">
          <w:rPr>
            <w:noProof/>
            <w:webHidden/>
          </w:rPr>
          <w:fldChar w:fldCharType="separate"/>
        </w:r>
        <w:r w:rsidR="001D2AAB">
          <w:rPr>
            <w:noProof/>
            <w:webHidden/>
          </w:rPr>
          <w:t>12</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54" w:history="1">
        <w:r w:rsidR="001D2AAB" w:rsidRPr="0092270C">
          <w:rPr>
            <w:rStyle w:val="a3"/>
            <w:rFonts w:asciiTheme="majorEastAsia" w:eastAsiaTheme="majorEastAsia" w:hAnsiTheme="majorEastAsia" w:hint="eastAsia"/>
            <w:noProof/>
          </w:rPr>
          <w:t>普通机顶盒红外关联</w:t>
        </w:r>
        <w:r w:rsidR="001D2AAB" w:rsidRPr="0092270C">
          <w:rPr>
            <w:rStyle w:val="a3"/>
            <w:rFonts w:asciiTheme="majorEastAsia" w:eastAsiaTheme="majorEastAsia" w:hAnsiTheme="majorEastAsia"/>
            <w:noProof/>
          </w:rPr>
          <w:t>:</w:t>
        </w:r>
        <w:r w:rsidR="001D2AAB">
          <w:rPr>
            <w:noProof/>
            <w:webHidden/>
          </w:rPr>
          <w:tab/>
        </w:r>
        <w:r w:rsidR="001D2AAB">
          <w:rPr>
            <w:noProof/>
            <w:webHidden/>
          </w:rPr>
          <w:fldChar w:fldCharType="begin"/>
        </w:r>
        <w:r w:rsidR="001D2AAB">
          <w:rPr>
            <w:noProof/>
            <w:webHidden/>
          </w:rPr>
          <w:instrText xml:space="preserve"> PAGEREF _Toc502671154 \h </w:instrText>
        </w:r>
        <w:r w:rsidR="001D2AAB">
          <w:rPr>
            <w:noProof/>
            <w:webHidden/>
          </w:rPr>
        </w:r>
        <w:r w:rsidR="001D2AAB">
          <w:rPr>
            <w:noProof/>
            <w:webHidden/>
          </w:rPr>
          <w:fldChar w:fldCharType="separate"/>
        </w:r>
        <w:r w:rsidR="001D2AAB">
          <w:rPr>
            <w:noProof/>
            <w:webHidden/>
          </w:rPr>
          <w:t>12</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55" w:history="1">
        <w:r w:rsidR="001D2AAB" w:rsidRPr="0092270C">
          <w:rPr>
            <w:rStyle w:val="a3"/>
            <w:rFonts w:asciiTheme="majorEastAsia" w:eastAsiaTheme="majorEastAsia" w:hAnsiTheme="majorEastAsia" w:hint="eastAsia"/>
            <w:noProof/>
          </w:rPr>
          <w:t>运营商</w:t>
        </w:r>
        <w:r w:rsidR="001D2AAB" w:rsidRPr="0092270C">
          <w:rPr>
            <w:rStyle w:val="a3"/>
            <w:rFonts w:asciiTheme="majorEastAsia" w:eastAsiaTheme="majorEastAsia" w:hAnsiTheme="majorEastAsia"/>
            <w:noProof/>
          </w:rPr>
          <w:t>(ServiceProvider):</w:t>
        </w:r>
        <w:r w:rsidR="001D2AAB">
          <w:rPr>
            <w:noProof/>
            <w:webHidden/>
          </w:rPr>
          <w:tab/>
        </w:r>
        <w:r w:rsidR="001D2AAB">
          <w:rPr>
            <w:noProof/>
            <w:webHidden/>
          </w:rPr>
          <w:fldChar w:fldCharType="begin"/>
        </w:r>
        <w:r w:rsidR="001D2AAB">
          <w:rPr>
            <w:noProof/>
            <w:webHidden/>
          </w:rPr>
          <w:instrText xml:space="preserve"> PAGEREF _Toc502671155 \h </w:instrText>
        </w:r>
        <w:r w:rsidR="001D2AAB">
          <w:rPr>
            <w:noProof/>
            <w:webHidden/>
          </w:rPr>
        </w:r>
        <w:r w:rsidR="001D2AAB">
          <w:rPr>
            <w:noProof/>
            <w:webHidden/>
          </w:rPr>
          <w:fldChar w:fldCharType="separate"/>
        </w:r>
        <w:r w:rsidR="001D2AAB">
          <w:rPr>
            <w:noProof/>
            <w:webHidden/>
          </w:rPr>
          <w:t>12</w:t>
        </w:r>
        <w:r w:rsidR="001D2AAB">
          <w:rPr>
            <w:noProof/>
            <w:webHidden/>
          </w:rPr>
          <w:fldChar w:fldCharType="end"/>
        </w:r>
      </w:hyperlink>
    </w:p>
    <w:p w:rsidR="001D2AAB" w:rsidRDefault="003303FF">
      <w:pPr>
        <w:pStyle w:val="10"/>
        <w:tabs>
          <w:tab w:val="right" w:leader="dot" w:pos="9350"/>
        </w:tabs>
        <w:rPr>
          <w:rFonts w:asciiTheme="minorHAnsi" w:eastAsiaTheme="minorEastAsia" w:hAnsiTheme="minorHAnsi" w:cstheme="minorBidi"/>
          <w:noProof/>
          <w:kern w:val="2"/>
          <w:sz w:val="21"/>
          <w:szCs w:val="22"/>
        </w:rPr>
      </w:pPr>
      <w:hyperlink w:anchor="_Toc502671156" w:history="1">
        <w:r w:rsidR="001D2AAB" w:rsidRPr="0092270C">
          <w:rPr>
            <w:rStyle w:val="a3"/>
            <w:rFonts w:asciiTheme="majorEastAsia" w:eastAsiaTheme="majorEastAsia" w:hAnsiTheme="majorEastAsia"/>
            <w:noProof/>
          </w:rPr>
          <w:t>7</w:t>
        </w:r>
        <w:r w:rsidR="001D2AAB" w:rsidRPr="0092270C">
          <w:rPr>
            <w:rStyle w:val="a3"/>
            <w:rFonts w:asciiTheme="majorEastAsia" w:eastAsiaTheme="majorEastAsia" w:hAnsiTheme="majorEastAsia" w:hint="eastAsia"/>
            <w:noProof/>
          </w:rPr>
          <w:t>：离线</w:t>
        </w:r>
        <w:r w:rsidR="001D2AAB" w:rsidRPr="0092270C">
          <w:rPr>
            <w:rStyle w:val="a3"/>
            <w:rFonts w:asciiTheme="majorEastAsia" w:eastAsiaTheme="majorEastAsia" w:hAnsiTheme="majorEastAsia"/>
            <w:noProof/>
          </w:rPr>
          <w:t>XML</w:t>
        </w:r>
        <w:r w:rsidR="001D2AAB" w:rsidRPr="0092270C">
          <w:rPr>
            <w:rStyle w:val="a3"/>
            <w:rFonts w:asciiTheme="majorEastAsia" w:eastAsiaTheme="majorEastAsia" w:hAnsiTheme="majorEastAsia" w:hint="eastAsia"/>
            <w:noProof/>
          </w:rPr>
          <w:t>数据详细说明</w:t>
        </w:r>
        <w:r w:rsidR="001D2AAB">
          <w:rPr>
            <w:noProof/>
            <w:webHidden/>
          </w:rPr>
          <w:tab/>
        </w:r>
        <w:r w:rsidR="001D2AAB">
          <w:rPr>
            <w:noProof/>
            <w:webHidden/>
          </w:rPr>
          <w:fldChar w:fldCharType="begin"/>
        </w:r>
        <w:r w:rsidR="001D2AAB">
          <w:rPr>
            <w:noProof/>
            <w:webHidden/>
          </w:rPr>
          <w:instrText xml:space="preserve"> PAGEREF _Toc502671156 \h </w:instrText>
        </w:r>
        <w:r w:rsidR="001D2AAB">
          <w:rPr>
            <w:noProof/>
            <w:webHidden/>
          </w:rPr>
        </w:r>
        <w:r w:rsidR="001D2AAB">
          <w:rPr>
            <w:noProof/>
            <w:webHidden/>
          </w:rPr>
          <w:fldChar w:fldCharType="separate"/>
        </w:r>
        <w:r w:rsidR="001D2AAB">
          <w:rPr>
            <w:noProof/>
            <w:webHidden/>
          </w:rPr>
          <w:t>12</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57" w:history="1">
        <w:r w:rsidR="001D2AAB" w:rsidRPr="0092270C">
          <w:rPr>
            <w:rStyle w:val="a3"/>
            <w:rFonts w:asciiTheme="majorEastAsia" w:eastAsiaTheme="majorEastAsia" w:hAnsiTheme="majorEastAsia" w:hint="eastAsia"/>
            <w:noProof/>
          </w:rPr>
          <w:t>品牌</w:t>
        </w:r>
        <w:r w:rsidR="001D2AAB">
          <w:rPr>
            <w:noProof/>
            <w:webHidden/>
          </w:rPr>
          <w:tab/>
        </w:r>
        <w:r w:rsidR="001D2AAB">
          <w:rPr>
            <w:noProof/>
            <w:webHidden/>
          </w:rPr>
          <w:fldChar w:fldCharType="begin"/>
        </w:r>
        <w:r w:rsidR="001D2AAB">
          <w:rPr>
            <w:noProof/>
            <w:webHidden/>
          </w:rPr>
          <w:instrText xml:space="preserve"> PAGEREF _Toc502671157 \h </w:instrText>
        </w:r>
        <w:r w:rsidR="001D2AAB">
          <w:rPr>
            <w:noProof/>
            <w:webHidden/>
          </w:rPr>
        </w:r>
        <w:r w:rsidR="001D2AAB">
          <w:rPr>
            <w:noProof/>
            <w:webHidden/>
          </w:rPr>
          <w:fldChar w:fldCharType="separate"/>
        </w:r>
        <w:r w:rsidR="001D2AAB">
          <w:rPr>
            <w:noProof/>
            <w:webHidden/>
          </w:rPr>
          <w:t>13</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58" w:history="1">
        <w:r w:rsidR="001D2AAB" w:rsidRPr="0092270C">
          <w:rPr>
            <w:rStyle w:val="a3"/>
            <w:rFonts w:asciiTheme="majorEastAsia" w:eastAsiaTheme="majorEastAsia" w:hAnsiTheme="majorEastAsia" w:hint="eastAsia"/>
            <w:noProof/>
          </w:rPr>
          <w:t>设备类型</w:t>
        </w:r>
        <w:r w:rsidR="001D2AAB">
          <w:rPr>
            <w:noProof/>
            <w:webHidden/>
          </w:rPr>
          <w:tab/>
        </w:r>
        <w:r w:rsidR="001D2AAB">
          <w:rPr>
            <w:noProof/>
            <w:webHidden/>
          </w:rPr>
          <w:fldChar w:fldCharType="begin"/>
        </w:r>
        <w:r w:rsidR="001D2AAB">
          <w:rPr>
            <w:noProof/>
            <w:webHidden/>
          </w:rPr>
          <w:instrText xml:space="preserve"> PAGEREF _Toc502671158 \h </w:instrText>
        </w:r>
        <w:r w:rsidR="001D2AAB">
          <w:rPr>
            <w:noProof/>
            <w:webHidden/>
          </w:rPr>
        </w:r>
        <w:r w:rsidR="001D2AAB">
          <w:rPr>
            <w:noProof/>
            <w:webHidden/>
          </w:rPr>
          <w:fldChar w:fldCharType="separate"/>
        </w:r>
        <w:r w:rsidR="001D2AAB">
          <w:rPr>
            <w:noProof/>
            <w:webHidden/>
          </w:rPr>
          <w:t>13</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59" w:history="1">
        <w:r w:rsidR="001D2AAB" w:rsidRPr="0092270C">
          <w:rPr>
            <w:rStyle w:val="a3"/>
            <w:rFonts w:asciiTheme="majorEastAsia" w:eastAsiaTheme="majorEastAsia" w:hAnsiTheme="majorEastAsia" w:hint="eastAsia"/>
            <w:noProof/>
          </w:rPr>
          <w:t>无状态遥控器红外码</w:t>
        </w:r>
        <w:r w:rsidR="001D2AAB" w:rsidRPr="0092270C">
          <w:rPr>
            <w:rStyle w:val="a3"/>
            <w:rFonts w:asciiTheme="majorEastAsia" w:eastAsiaTheme="majorEastAsia" w:hAnsiTheme="majorEastAsia"/>
            <w:noProof/>
          </w:rPr>
          <w:t xml:space="preserve"> </w:t>
        </w:r>
        <w:r w:rsidR="001D2AAB" w:rsidRPr="0092270C">
          <w:rPr>
            <w:rStyle w:val="a3"/>
            <w:rFonts w:asciiTheme="majorEastAsia" w:eastAsiaTheme="majorEastAsia" w:hAnsiTheme="majorEastAsia" w:hint="eastAsia"/>
            <w:noProof/>
          </w:rPr>
          <w:t>（非空调设备和小部分空调）</w:t>
        </w:r>
        <w:r w:rsidR="001D2AAB">
          <w:rPr>
            <w:noProof/>
            <w:webHidden/>
          </w:rPr>
          <w:tab/>
        </w:r>
        <w:r w:rsidR="001D2AAB">
          <w:rPr>
            <w:noProof/>
            <w:webHidden/>
          </w:rPr>
          <w:fldChar w:fldCharType="begin"/>
        </w:r>
        <w:r w:rsidR="001D2AAB">
          <w:rPr>
            <w:noProof/>
            <w:webHidden/>
          </w:rPr>
          <w:instrText xml:space="preserve"> PAGEREF _Toc502671159 \h </w:instrText>
        </w:r>
        <w:r w:rsidR="001D2AAB">
          <w:rPr>
            <w:noProof/>
            <w:webHidden/>
          </w:rPr>
        </w:r>
        <w:r w:rsidR="001D2AAB">
          <w:rPr>
            <w:noProof/>
            <w:webHidden/>
          </w:rPr>
          <w:fldChar w:fldCharType="separate"/>
        </w:r>
        <w:r w:rsidR="001D2AAB">
          <w:rPr>
            <w:noProof/>
            <w:webHidden/>
          </w:rPr>
          <w:t>16</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60" w:history="1">
        <w:r w:rsidR="001D2AAB" w:rsidRPr="0092270C">
          <w:rPr>
            <w:rStyle w:val="a3"/>
            <w:rFonts w:asciiTheme="majorEastAsia" w:eastAsiaTheme="majorEastAsia" w:hAnsiTheme="majorEastAsia" w:hint="eastAsia"/>
            <w:noProof/>
          </w:rPr>
          <w:t>有状态遥控器红外码</w:t>
        </w:r>
        <w:r w:rsidR="001D2AAB" w:rsidRPr="0092270C">
          <w:rPr>
            <w:rStyle w:val="a3"/>
            <w:rFonts w:asciiTheme="majorEastAsia" w:eastAsiaTheme="majorEastAsia" w:hAnsiTheme="majorEastAsia"/>
            <w:noProof/>
          </w:rPr>
          <w:t xml:space="preserve"> </w:t>
        </w:r>
        <w:r w:rsidR="001D2AAB" w:rsidRPr="0092270C">
          <w:rPr>
            <w:rStyle w:val="a3"/>
            <w:rFonts w:asciiTheme="majorEastAsia" w:eastAsiaTheme="majorEastAsia" w:hAnsiTheme="majorEastAsia" w:hint="eastAsia"/>
            <w:noProof/>
          </w:rPr>
          <w:t>（大部分空调）</w:t>
        </w:r>
        <w:r w:rsidR="001D2AAB">
          <w:rPr>
            <w:noProof/>
            <w:webHidden/>
          </w:rPr>
          <w:tab/>
        </w:r>
        <w:r w:rsidR="001D2AAB">
          <w:rPr>
            <w:noProof/>
            <w:webHidden/>
          </w:rPr>
          <w:fldChar w:fldCharType="begin"/>
        </w:r>
        <w:r w:rsidR="001D2AAB">
          <w:rPr>
            <w:noProof/>
            <w:webHidden/>
          </w:rPr>
          <w:instrText xml:space="preserve"> PAGEREF _Toc502671160 \h </w:instrText>
        </w:r>
        <w:r w:rsidR="001D2AAB">
          <w:rPr>
            <w:noProof/>
            <w:webHidden/>
          </w:rPr>
        </w:r>
        <w:r w:rsidR="001D2AAB">
          <w:rPr>
            <w:noProof/>
            <w:webHidden/>
          </w:rPr>
          <w:fldChar w:fldCharType="separate"/>
        </w:r>
        <w:r w:rsidR="001D2AAB">
          <w:rPr>
            <w:noProof/>
            <w:webHidden/>
          </w:rPr>
          <w:t>17</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61" w:history="1">
        <w:r w:rsidR="001D2AAB" w:rsidRPr="0092270C">
          <w:rPr>
            <w:rStyle w:val="a3"/>
            <w:rFonts w:asciiTheme="majorEastAsia" w:eastAsiaTheme="majorEastAsia" w:hAnsiTheme="majorEastAsia" w:cs="宋体" w:hint="eastAsia"/>
            <w:noProof/>
          </w:rPr>
          <w:t>无手机</w:t>
        </w:r>
        <w:r w:rsidR="001D2AAB" w:rsidRPr="0092270C">
          <w:rPr>
            <w:rStyle w:val="a3"/>
            <w:rFonts w:asciiTheme="majorEastAsia" w:eastAsiaTheme="majorEastAsia" w:hAnsiTheme="majorEastAsia" w:cs="宋体"/>
            <w:noProof/>
          </w:rPr>
          <w:t>SDK</w:t>
        </w:r>
        <w:r w:rsidR="001D2AAB" w:rsidRPr="0092270C">
          <w:rPr>
            <w:rStyle w:val="a3"/>
            <w:rFonts w:asciiTheme="majorEastAsia" w:eastAsiaTheme="majorEastAsia" w:hAnsiTheme="majorEastAsia" w:cs="宋体" w:hint="eastAsia"/>
            <w:noProof/>
          </w:rPr>
          <w:t>固定状态解开红外码</w:t>
        </w:r>
        <w:r w:rsidR="001D2AAB">
          <w:rPr>
            <w:noProof/>
            <w:webHidden/>
          </w:rPr>
          <w:tab/>
        </w:r>
        <w:r w:rsidR="001D2AAB">
          <w:rPr>
            <w:noProof/>
            <w:webHidden/>
          </w:rPr>
          <w:fldChar w:fldCharType="begin"/>
        </w:r>
        <w:r w:rsidR="001D2AAB">
          <w:rPr>
            <w:noProof/>
            <w:webHidden/>
          </w:rPr>
          <w:instrText xml:space="preserve"> PAGEREF _Toc502671161 \h </w:instrText>
        </w:r>
        <w:r w:rsidR="001D2AAB">
          <w:rPr>
            <w:noProof/>
            <w:webHidden/>
          </w:rPr>
        </w:r>
        <w:r w:rsidR="001D2AAB">
          <w:rPr>
            <w:noProof/>
            <w:webHidden/>
          </w:rPr>
          <w:fldChar w:fldCharType="separate"/>
        </w:r>
        <w:r w:rsidR="001D2AAB">
          <w:rPr>
            <w:noProof/>
            <w:webHidden/>
          </w:rPr>
          <w:t>20</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62" w:history="1">
        <w:r w:rsidR="001D2AAB" w:rsidRPr="0092270C">
          <w:rPr>
            <w:rStyle w:val="a3"/>
            <w:rFonts w:asciiTheme="majorEastAsia" w:eastAsiaTheme="majorEastAsia" w:hAnsiTheme="majorEastAsia" w:hint="eastAsia"/>
            <w:noProof/>
          </w:rPr>
          <w:t>品牌与遥控器红外码关系</w:t>
        </w:r>
        <w:r w:rsidR="001D2AAB">
          <w:rPr>
            <w:noProof/>
            <w:webHidden/>
          </w:rPr>
          <w:tab/>
        </w:r>
        <w:r w:rsidR="001D2AAB">
          <w:rPr>
            <w:noProof/>
            <w:webHidden/>
          </w:rPr>
          <w:fldChar w:fldCharType="begin"/>
        </w:r>
        <w:r w:rsidR="001D2AAB">
          <w:rPr>
            <w:noProof/>
            <w:webHidden/>
          </w:rPr>
          <w:instrText xml:space="preserve"> PAGEREF _Toc502671162 \h </w:instrText>
        </w:r>
        <w:r w:rsidR="001D2AAB">
          <w:rPr>
            <w:noProof/>
            <w:webHidden/>
          </w:rPr>
        </w:r>
        <w:r w:rsidR="001D2AAB">
          <w:rPr>
            <w:noProof/>
            <w:webHidden/>
          </w:rPr>
          <w:fldChar w:fldCharType="separate"/>
        </w:r>
        <w:r w:rsidR="001D2AAB">
          <w:rPr>
            <w:noProof/>
            <w:webHidden/>
          </w:rPr>
          <w:t>24</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63" w:history="1">
        <w:r w:rsidR="001D2AAB" w:rsidRPr="0092270C">
          <w:rPr>
            <w:rStyle w:val="a3"/>
            <w:rFonts w:asciiTheme="majorEastAsia" w:eastAsiaTheme="majorEastAsia" w:hAnsiTheme="majorEastAsia" w:hint="eastAsia"/>
            <w:noProof/>
          </w:rPr>
          <w:t>品牌与遥控器红外码关系（</w:t>
        </w:r>
        <w:r w:rsidR="001D2AAB" w:rsidRPr="0092270C">
          <w:rPr>
            <w:rStyle w:val="a3"/>
            <w:rFonts w:asciiTheme="majorEastAsia" w:eastAsiaTheme="majorEastAsia" w:hAnsiTheme="majorEastAsia"/>
            <w:noProof/>
          </w:rPr>
          <w:t>IPTV</w:t>
        </w:r>
        <w:r w:rsidR="001D2AAB" w:rsidRPr="0092270C">
          <w:rPr>
            <w:rStyle w:val="a3"/>
            <w:rFonts w:asciiTheme="majorEastAsia" w:eastAsiaTheme="majorEastAsia" w:hAnsiTheme="majorEastAsia" w:hint="eastAsia"/>
            <w:noProof/>
          </w:rPr>
          <w:t>适用）</w:t>
        </w:r>
        <w:r w:rsidR="001D2AAB">
          <w:rPr>
            <w:noProof/>
            <w:webHidden/>
          </w:rPr>
          <w:tab/>
        </w:r>
        <w:r w:rsidR="001D2AAB">
          <w:rPr>
            <w:noProof/>
            <w:webHidden/>
          </w:rPr>
          <w:fldChar w:fldCharType="begin"/>
        </w:r>
        <w:r w:rsidR="001D2AAB">
          <w:rPr>
            <w:noProof/>
            <w:webHidden/>
          </w:rPr>
          <w:instrText xml:space="preserve"> PAGEREF _Toc502671163 \h </w:instrText>
        </w:r>
        <w:r w:rsidR="001D2AAB">
          <w:rPr>
            <w:noProof/>
            <w:webHidden/>
          </w:rPr>
        </w:r>
        <w:r w:rsidR="001D2AAB">
          <w:rPr>
            <w:noProof/>
            <w:webHidden/>
          </w:rPr>
          <w:fldChar w:fldCharType="separate"/>
        </w:r>
        <w:r w:rsidR="001D2AAB">
          <w:rPr>
            <w:noProof/>
            <w:webHidden/>
          </w:rPr>
          <w:t>25</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64" w:history="1">
        <w:r w:rsidR="001D2AAB" w:rsidRPr="0092270C">
          <w:rPr>
            <w:rStyle w:val="a3"/>
            <w:rFonts w:asciiTheme="majorEastAsia" w:eastAsiaTheme="majorEastAsia" w:hAnsiTheme="majorEastAsia" w:hint="eastAsia"/>
            <w:noProof/>
          </w:rPr>
          <w:t>地域</w:t>
        </w:r>
        <w:r w:rsidR="001D2AAB">
          <w:rPr>
            <w:noProof/>
            <w:webHidden/>
          </w:rPr>
          <w:tab/>
        </w:r>
        <w:r w:rsidR="001D2AAB">
          <w:rPr>
            <w:noProof/>
            <w:webHidden/>
          </w:rPr>
          <w:fldChar w:fldCharType="begin"/>
        </w:r>
        <w:r w:rsidR="001D2AAB">
          <w:rPr>
            <w:noProof/>
            <w:webHidden/>
          </w:rPr>
          <w:instrText xml:space="preserve"> PAGEREF _Toc502671164 \h </w:instrText>
        </w:r>
        <w:r w:rsidR="001D2AAB">
          <w:rPr>
            <w:noProof/>
            <w:webHidden/>
          </w:rPr>
        </w:r>
        <w:r w:rsidR="001D2AAB">
          <w:rPr>
            <w:noProof/>
            <w:webHidden/>
          </w:rPr>
          <w:fldChar w:fldCharType="separate"/>
        </w:r>
        <w:r w:rsidR="001D2AAB">
          <w:rPr>
            <w:noProof/>
            <w:webHidden/>
          </w:rPr>
          <w:t>25</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65" w:history="1">
        <w:r w:rsidR="001D2AAB" w:rsidRPr="0092270C">
          <w:rPr>
            <w:rStyle w:val="a3"/>
            <w:rFonts w:asciiTheme="majorEastAsia" w:eastAsiaTheme="majorEastAsia" w:hAnsiTheme="majorEastAsia" w:hint="eastAsia"/>
            <w:noProof/>
          </w:rPr>
          <w:t>运营商、地域与遥控器红外码关系</w:t>
        </w:r>
        <w:r w:rsidR="001D2AAB">
          <w:rPr>
            <w:noProof/>
            <w:webHidden/>
          </w:rPr>
          <w:tab/>
        </w:r>
        <w:r w:rsidR="001D2AAB">
          <w:rPr>
            <w:noProof/>
            <w:webHidden/>
          </w:rPr>
          <w:fldChar w:fldCharType="begin"/>
        </w:r>
        <w:r w:rsidR="001D2AAB">
          <w:rPr>
            <w:noProof/>
            <w:webHidden/>
          </w:rPr>
          <w:instrText xml:space="preserve"> PAGEREF _Toc502671165 \h </w:instrText>
        </w:r>
        <w:r w:rsidR="001D2AAB">
          <w:rPr>
            <w:noProof/>
            <w:webHidden/>
          </w:rPr>
        </w:r>
        <w:r w:rsidR="001D2AAB">
          <w:rPr>
            <w:noProof/>
            <w:webHidden/>
          </w:rPr>
          <w:fldChar w:fldCharType="separate"/>
        </w:r>
        <w:r w:rsidR="001D2AAB">
          <w:rPr>
            <w:noProof/>
            <w:webHidden/>
          </w:rPr>
          <w:t>26</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66" w:history="1">
        <w:r w:rsidR="001D2AAB" w:rsidRPr="0092270C">
          <w:rPr>
            <w:rStyle w:val="a3"/>
            <w:rFonts w:asciiTheme="majorEastAsia" w:eastAsiaTheme="majorEastAsia" w:hAnsiTheme="majorEastAsia" w:hint="eastAsia"/>
            <w:noProof/>
          </w:rPr>
          <w:t>运营商名称定义</w:t>
        </w:r>
        <w:r w:rsidR="001D2AAB">
          <w:rPr>
            <w:noProof/>
            <w:webHidden/>
          </w:rPr>
          <w:tab/>
        </w:r>
        <w:r w:rsidR="001D2AAB">
          <w:rPr>
            <w:noProof/>
            <w:webHidden/>
          </w:rPr>
          <w:fldChar w:fldCharType="begin"/>
        </w:r>
        <w:r w:rsidR="001D2AAB">
          <w:rPr>
            <w:noProof/>
            <w:webHidden/>
          </w:rPr>
          <w:instrText xml:space="preserve"> PAGEREF _Toc502671166 \h </w:instrText>
        </w:r>
        <w:r w:rsidR="001D2AAB">
          <w:rPr>
            <w:noProof/>
            <w:webHidden/>
          </w:rPr>
        </w:r>
        <w:r w:rsidR="001D2AAB">
          <w:rPr>
            <w:noProof/>
            <w:webHidden/>
          </w:rPr>
          <w:fldChar w:fldCharType="separate"/>
        </w:r>
        <w:r w:rsidR="001D2AAB">
          <w:rPr>
            <w:noProof/>
            <w:webHidden/>
          </w:rPr>
          <w:t>27</w:t>
        </w:r>
        <w:r w:rsidR="001D2AAB">
          <w:rPr>
            <w:noProof/>
            <w:webHidden/>
          </w:rPr>
          <w:fldChar w:fldCharType="end"/>
        </w:r>
      </w:hyperlink>
    </w:p>
    <w:p w:rsidR="001D2AAB" w:rsidRDefault="003303FF">
      <w:pPr>
        <w:pStyle w:val="30"/>
        <w:tabs>
          <w:tab w:val="right" w:leader="dot" w:pos="9350"/>
        </w:tabs>
        <w:rPr>
          <w:rFonts w:asciiTheme="minorHAnsi" w:eastAsiaTheme="minorEastAsia" w:hAnsiTheme="minorHAnsi" w:cstheme="minorBidi"/>
          <w:noProof/>
          <w:kern w:val="2"/>
          <w:sz w:val="21"/>
          <w:szCs w:val="22"/>
        </w:rPr>
      </w:pPr>
      <w:hyperlink w:anchor="_Toc502671167" w:history="1">
        <w:r w:rsidR="001D2AAB" w:rsidRPr="0092270C">
          <w:rPr>
            <w:rStyle w:val="a3"/>
            <w:rFonts w:asciiTheme="majorEastAsia" w:eastAsiaTheme="majorEastAsia" w:hAnsiTheme="majorEastAsia" w:hint="eastAsia"/>
            <w:noProof/>
          </w:rPr>
          <w:t>空调手机端红外码库</w:t>
        </w:r>
        <w:r w:rsidR="001D2AAB" w:rsidRPr="0092270C">
          <w:rPr>
            <w:rStyle w:val="a3"/>
            <w:rFonts w:asciiTheme="majorEastAsia" w:eastAsiaTheme="majorEastAsia" w:hAnsiTheme="majorEastAsia"/>
            <w:noProof/>
          </w:rPr>
          <w:t>SDK</w:t>
        </w:r>
        <w:r w:rsidR="001D2AAB">
          <w:rPr>
            <w:noProof/>
            <w:webHidden/>
          </w:rPr>
          <w:tab/>
        </w:r>
        <w:r w:rsidR="001D2AAB">
          <w:rPr>
            <w:noProof/>
            <w:webHidden/>
          </w:rPr>
          <w:fldChar w:fldCharType="begin"/>
        </w:r>
        <w:r w:rsidR="001D2AAB">
          <w:rPr>
            <w:noProof/>
            <w:webHidden/>
          </w:rPr>
          <w:instrText xml:space="preserve"> PAGEREF _Toc502671167 \h </w:instrText>
        </w:r>
        <w:r w:rsidR="001D2AAB">
          <w:rPr>
            <w:noProof/>
            <w:webHidden/>
          </w:rPr>
        </w:r>
        <w:r w:rsidR="001D2AAB">
          <w:rPr>
            <w:noProof/>
            <w:webHidden/>
          </w:rPr>
          <w:fldChar w:fldCharType="separate"/>
        </w:r>
        <w:r w:rsidR="001D2AAB">
          <w:rPr>
            <w:noProof/>
            <w:webHidden/>
          </w:rPr>
          <w:t>28</w:t>
        </w:r>
        <w:r w:rsidR="001D2AAB">
          <w:rPr>
            <w:noProof/>
            <w:webHidden/>
          </w:rPr>
          <w:fldChar w:fldCharType="end"/>
        </w:r>
      </w:hyperlink>
    </w:p>
    <w:p w:rsidR="001D2AAB" w:rsidRDefault="003303FF">
      <w:pPr>
        <w:pStyle w:val="20"/>
        <w:tabs>
          <w:tab w:val="right" w:leader="dot" w:pos="9350"/>
        </w:tabs>
        <w:rPr>
          <w:rFonts w:asciiTheme="minorHAnsi" w:eastAsiaTheme="minorEastAsia" w:hAnsiTheme="minorHAnsi" w:cstheme="minorBidi"/>
          <w:noProof/>
          <w:kern w:val="2"/>
          <w:sz w:val="21"/>
          <w:szCs w:val="22"/>
        </w:rPr>
      </w:pPr>
      <w:hyperlink w:anchor="_Toc502671168" w:history="1">
        <w:r w:rsidR="001D2AAB" w:rsidRPr="0092270C">
          <w:rPr>
            <w:rStyle w:val="a3"/>
            <w:rFonts w:asciiTheme="majorEastAsia" w:eastAsiaTheme="majorEastAsia" w:hAnsiTheme="majorEastAsia" w:hint="eastAsia"/>
            <w:noProof/>
          </w:rPr>
          <w:t>酷控返回的空调红外数据的格式</w:t>
        </w:r>
        <w:r w:rsidR="001D2AAB">
          <w:rPr>
            <w:noProof/>
            <w:webHidden/>
          </w:rPr>
          <w:tab/>
        </w:r>
        <w:r w:rsidR="001D2AAB">
          <w:rPr>
            <w:noProof/>
            <w:webHidden/>
          </w:rPr>
          <w:fldChar w:fldCharType="begin"/>
        </w:r>
        <w:r w:rsidR="001D2AAB">
          <w:rPr>
            <w:noProof/>
            <w:webHidden/>
          </w:rPr>
          <w:instrText xml:space="preserve"> PAGEREF _Toc502671168 \h </w:instrText>
        </w:r>
        <w:r w:rsidR="001D2AAB">
          <w:rPr>
            <w:noProof/>
            <w:webHidden/>
          </w:rPr>
        </w:r>
        <w:r w:rsidR="001D2AAB">
          <w:rPr>
            <w:noProof/>
            <w:webHidden/>
          </w:rPr>
          <w:fldChar w:fldCharType="separate"/>
        </w:r>
        <w:r w:rsidR="001D2AAB">
          <w:rPr>
            <w:noProof/>
            <w:webHidden/>
          </w:rPr>
          <w:t>29</w:t>
        </w:r>
        <w:r w:rsidR="001D2AAB">
          <w:rPr>
            <w:noProof/>
            <w:webHidden/>
          </w:rPr>
          <w:fldChar w:fldCharType="end"/>
        </w:r>
      </w:hyperlink>
    </w:p>
    <w:p w:rsidR="00297875" w:rsidRPr="00B47E9C" w:rsidRDefault="008E5CD2">
      <w:pPr>
        <w:pStyle w:val="1"/>
        <w:rPr>
          <w:rFonts w:asciiTheme="majorEastAsia" w:eastAsiaTheme="majorEastAsia" w:hAnsiTheme="majorEastAsia"/>
        </w:rPr>
      </w:pPr>
      <w:r w:rsidRPr="00B47E9C">
        <w:rPr>
          <w:rFonts w:asciiTheme="majorEastAsia" w:eastAsiaTheme="majorEastAsia" w:hAnsiTheme="majorEastAsia"/>
        </w:rPr>
        <w:fldChar w:fldCharType="end"/>
      </w:r>
    </w:p>
    <w:p w:rsidR="00297875" w:rsidRPr="00B47E9C" w:rsidRDefault="00297875">
      <w:pPr>
        <w:rPr>
          <w:rFonts w:asciiTheme="majorEastAsia" w:eastAsiaTheme="majorEastAsia" w:hAnsiTheme="majorEastAsia"/>
        </w:rPr>
      </w:pPr>
    </w:p>
    <w:p w:rsidR="00297875" w:rsidRPr="00B47E9C" w:rsidRDefault="00F712FB">
      <w:pPr>
        <w:pStyle w:val="1"/>
        <w:rPr>
          <w:rFonts w:asciiTheme="majorEastAsia" w:eastAsiaTheme="majorEastAsia" w:hAnsiTheme="majorEastAsia"/>
        </w:rPr>
      </w:pPr>
      <w:bookmarkStart w:id="2" w:name="jhhwa1xm434v"/>
      <w:bookmarkStart w:id="3" w:name="_Toc502671123"/>
      <w:r w:rsidRPr="00B47E9C">
        <w:rPr>
          <w:rFonts w:asciiTheme="majorEastAsia" w:eastAsiaTheme="majorEastAsia" w:hAnsiTheme="majorEastAsia" w:hint="eastAsia"/>
        </w:rPr>
        <w:t>1：</w:t>
      </w:r>
      <w:r w:rsidR="008E5CD2" w:rsidRPr="00B47E9C">
        <w:rPr>
          <w:rFonts w:asciiTheme="majorEastAsia" w:eastAsiaTheme="majorEastAsia" w:hAnsiTheme="majorEastAsia"/>
        </w:rPr>
        <w:t>部分</w:t>
      </w:r>
      <w:bookmarkStart w:id="4" w:name="zs94r9w68t2w"/>
      <w:r w:rsidR="008E5CD2" w:rsidRPr="00B47E9C">
        <w:rPr>
          <w:rFonts w:asciiTheme="majorEastAsia" w:eastAsiaTheme="majorEastAsia" w:hAnsiTheme="majorEastAsia"/>
        </w:rPr>
        <w:t>使用酷控红外码库方案的厂商</w:t>
      </w:r>
      <w:bookmarkEnd w:id="2"/>
      <w:bookmarkEnd w:id="3"/>
      <w:bookmarkEnd w:id="4"/>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小米</w:t>
      </w:r>
      <w:r w:rsidR="00715C67" w:rsidRPr="00B47E9C">
        <w:rPr>
          <w:rFonts w:asciiTheme="majorEastAsia" w:eastAsiaTheme="majorEastAsia" w:hAnsiTheme="majorEastAsia" w:hint="eastAsia"/>
        </w:rPr>
        <w:t>手机</w:t>
      </w:r>
    </w:p>
    <w:p w:rsidR="003D161E" w:rsidRPr="00B47E9C" w:rsidRDefault="003D161E">
      <w:pPr>
        <w:rPr>
          <w:rFonts w:asciiTheme="majorEastAsia" w:eastAsiaTheme="majorEastAsia" w:hAnsiTheme="majorEastAsia"/>
        </w:rPr>
      </w:pPr>
      <w:r w:rsidRPr="00B47E9C">
        <w:rPr>
          <w:rFonts w:asciiTheme="majorEastAsia" w:eastAsiaTheme="majorEastAsia" w:hAnsiTheme="majorEastAsia" w:hint="eastAsia"/>
        </w:rPr>
        <w:t>小米电视</w:t>
      </w:r>
    </w:p>
    <w:p w:rsidR="00EC1662" w:rsidRPr="00B47E9C" w:rsidRDefault="00EC1662">
      <w:pPr>
        <w:rPr>
          <w:rFonts w:asciiTheme="majorEastAsia" w:eastAsiaTheme="majorEastAsia" w:hAnsiTheme="majorEastAsia"/>
        </w:rPr>
      </w:pPr>
      <w:r w:rsidRPr="00B47E9C">
        <w:rPr>
          <w:rFonts w:asciiTheme="majorEastAsia" w:eastAsiaTheme="majorEastAsia" w:hAnsiTheme="majorEastAsia" w:hint="eastAsia"/>
        </w:rPr>
        <w:t>华为</w:t>
      </w:r>
      <w:r w:rsidRPr="00B47E9C">
        <w:rPr>
          <w:rFonts w:asciiTheme="majorEastAsia" w:eastAsiaTheme="majorEastAsia" w:hAnsiTheme="majorEastAsia"/>
        </w:rPr>
        <w:t>手机</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美的</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乐视电视</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欧瑞博</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lastRenderedPageBreak/>
        <w:t xml:space="preserve">悦控  </w:t>
      </w:r>
    </w:p>
    <w:p w:rsidR="00E77C25" w:rsidRPr="00B47E9C" w:rsidRDefault="00E77C25">
      <w:pPr>
        <w:rPr>
          <w:rFonts w:asciiTheme="majorEastAsia" w:eastAsiaTheme="majorEastAsia" w:hAnsiTheme="majorEastAsia"/>
        </w:rPr>
      </w:pPr>
      <w:r w:rsidRPr="00B47E9C">
        <w:rPr>
          <w:rFonts w:asciiTheme="majorEastAsia" w:eastAsiaTheme="majorEastAsia" w:hAnsiTheme="majorEastAsia" w:hint="eastAsia"/>
        </w:rPr>
        <w:t>渡鸦</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绿米</w:t>
      </w:r>
    </w:p>
    <w:p w:rsidR="00EC1662" w:rsidRPr="00B47E9C" w:rsidRDefault="00EC1662">
      <w:pPr>
        <w:rPr>
          <w:rFonts w:asciiTheme="majorEastAsia" w:eastAsiaTheme="majorEastAsia" w:hAnsiTheme="majorEastAsia"/>
        </w:rPr>
      </w:pPr>
      <w:r w:rsidRPr="00B47E9C">
        <w:rPr>
          <w:rFonts w:asciiTheme="majorEastAsia" w:eastAsiaTheme="majorEastAsia" w:hAnsiTheme="majorEastAsia" w:hint="eastAsia"/>
        </w:rPr>
        <w:t>雷特</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晶点</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创联易能</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星火原</w:t>
      </w:r>
    </w:p>
    <w:p w:rsidR="00E77C25" w:rsidRPr="00B47E9C" w:rsidRDefault="008E5CD2">
      <w:pPr>
        <w:rPr>
          <w:rFonts w:asciiTheme="majorEastAsia" w:eastAsiaTheme="majorEastAsia" w:hAnsiTheme="majorEastAsia"/>
        </w:rPr>
      </w:pPr>
      <w:r w:rsidRPr="00B47E9C">
        <w:rPr>
          <w:rFonts w:asciiTheme="majorEastAsia" w:eastAsiaTheme="majorEastAsia" w:hAnsiTheme="majorEastAsia"/>
        </w:rPr>
        <w:t>新联</w:t>
      </w:r>
    </w:p>
    <w:p w:rsidR="00E77C25" w:rsidRPr="00B47E9C" w:rsidRDefault="00E77C25">
      <w:pPr>
        <w:rPr>
          <w:rFonts w:asciiTheme="majorEastAsia" w:eastAsiaTheme="majorEastAsia" w:hAnsiTheme="majorEastAsia"/>
        </w:rPr>
      </w:pPr>
      <w:r w:rsidRPr="00B47E9C">
        <w:rPr>
          <w:rFonts w:asciiTheme="majorEastAsia" w:eastAsiaTheme="majorEastAsia" w:hAnsiTheme="majorEastAsia" w:hint="eastAsia"/>
        </w:rPr>
        <w:t>努比亚</w:t>
      </w:r>
      <w:r w:rsidRPr="00B47E9C">
        <w:rPr>
          <w:rFonts w:asciiTheme="majorEastAsia" w:eastAsiaTheme="majorEastAsia" w:hAnsiTheme="majorEastAsia"/>
        </w:rPr>
        <w:t>手机</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金立手机</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酷派手机</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TCL手机</w:t>
      </w:r>
    </w:p>
    <w:p w:rsidR="00297875" w:rsidRPr="00B47E9C" w:rsidRDefault="00E77C25">
      <w:pPr>
        <w:rPr>
          <w:rFonts w:asciiTheme="majorEastAsia" w:eastAsiaTheme="majorEastAsia" w:hAnsiTheme="majorEastAsia"/>
        </w:rPr>
      </w:pPr>
      <w:r w:rsidRPr="00B47E9C">
        <w:rPr>
          <w:rFonts w:asciiTheme="majorEastAsia" w:eastAsiaTheme="majorEastAsia" w:hAnsiTheme="majorEastAsia" w:hint="eastAsia"/>
        </w:rPr>
        <w:t>富可视</w:t>
      </w:r>
      <w:r w:rsidRPr="00B47E9C">
        <w:rPr>
          <w:rFonts w:asciiTheme="majorEastAsia" w:eastAsiaTheme="majorEastAsia" w:hAnsiTheme="majorEastAsia"/>
        </w:rPr>
        <w:t>手机</w:t>
      </w:r>
    </w:p>
    <w:p w:rsidR="00E77C25" w:rsidRPr="00B47E9C" w:rsidRDefault="008746A4">
      <w:pPr>
        <w:rPr>
          <w:rFonts w:asciiTheme="majorEastAsia" w:eastAsiaTheme="majorEastAsia" w:hAnsiTheme="majorEastAsia"/>
        </w:rPr>
      </w:pPr>
      <w:r w:rsidRPr="00B47E9C">
        <w:rPr>
          <w:rFonts w:asciiTheme="majorEastAsia" w:eastAsiaTheme="majorEastAsia" w:hAnsiTheme="majorEastAsia" w:hint="eastAsia"/>
        </w:rPr>
        <w:t>....................</w:t>
      </w:r>
    </w:p>
    <w:p w:rsidR="00297875" w:rsidRPr="00B47E9C" w:rsidRDefault="00F712FB">
      <w:pPr>
        <w:pStyle w:val="1"/>
        <w:rPr>
          <w:rFonts w:asciiTheme="majorEastAsia" w:eastAsiaTheme="majorEastAsia" w:hAnsiTheme="majorEastAsia"/>
        </w:rPr>
      </w:pPr>
      <w:bookmarkStart w:id="5" w:name="r2fuqchpdtfl"/>
      <w:bookmarkStart w:id="6" w:name="3us6akxzcgd1"/>
      <w:bookmarkStart w:id="7" w:name="_Toc502671124"/>
      <w:r w:rsidRPr="00B47E9C">
        <w:rPr>
          <w:rFonts w:asciiTheme="majorEastAsia" w:eastAsiaTheme="majorEastAsia" w:hAnsiTheme="majorEastAsia" w:hint="eastAsia"/>
        </w:rPr>
        <w:t>2：</w:t>
      </w:r>
      <w:r w:rsidR="008E5CD2" w:rsidRPr="00B47E9C">
        <w:rPr>
          <w:rFonts w:asciiTheme="majorEastAsia" w:eastAsiaTheme="majorEastAsia" w:hAnsiTheme="majorEastAsia"/>
        </w:rPr>
        <w:t>红外覆盖范围</w:t>
      </w:r>
      <w:bookmarkEnd w:id="5"/>
      <w:bookmarkEnd w:id="6"/>
      <w:bookmarkEnd w:id="7"/>
    </w:p>
    <w:p w:rsidR="00297875" w:rsidRPr="00B47E9C" w:rsidRDefault="008E5CD2">
      <w:pPr>
        <w:pStyle w:val="2"/>
        <w:rPr>
          <w:rFonts w:asciiTheme="majorEastAsia" w:eastAsiaTheme="majorEastAsia" w:hAnsiTheme="majorEastAsia"/>
        </w:rPr>
      </w:pPr>
      <w:bookmarkStart w:id="8" w:name="t9ox0kscf32f"/>
      <w:bookmarkStart w:id="9" w:name="_Toc502671125"/>
      <w:bookmarkEnd w:id="8"/>
      <w:r w:rsidRPr="00B47E9C">
        <w:rPr>
          <w:rFonts w:asciiTheme="majorEastAsia" w:eastAsiaTheme="majorEastAsia" w:hAnsiTheme="majorEastAsia"/>
        </w:rPr>
        <w:t>机顶盒</w:t>
      </w:r>
      <w:bookmarkEnd w:id="9"/>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国内覆盖339个城市及地区，735个运营商，</w:t>
      </w:r>
      <w:r w:rsidR="00F46162" w:rsidRPr="00B47E9C">
        <w:rPr>
          <w:rFonts w:asciiTheme="majorEastAsia" w:eastAsiaTheme="majorEastAsia" w:hAnsiTheme="majorEastAsia"/>
          <w:color w:val="000000"/>
        </w:rPr>
        <w:t>885</w:t>
      </w:r>
      <w:r w:rsidRPr="00B47E9C">
        <w:rPr>
          <w:rFonts w:asciiTheme="majorEastAsia" w:eastAsiaTheme="majorEastAsia" w:hAnsiTheme="majorEastAsia"/>
          <w:color w:val="000000"/>
        </w:rPr>
        <w:t>个品牌，包括IPTV卫星电视机顶盒；</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全球</w:t>
      </w:r>
      <w:r w:rsidR="005727C3" w:rsidRPr="00B47E9C">
        <w:rPr>
          <w:rFonts w:asciiTheme="majorEastAsia" w:eastAsiaTheme="majorEastAsia" w:hAnsiTheme="majorEastAsia"/>
          <w:color w:val="000000"/>
        </w:rPr>
        <w:t>2326</w:t>
      </w:r>
      <w:r w:rsidRPr="00B47E9C">
        <w:rPr>
          <w:rFonts w:asciiTheme="majorEastAsia" w:eastAsiaTheme="majorEastAsia" w:hAnsiTheme="majorEastAsia"/>
          <w:color w:val="000000"/>
        </w:rPr>
        <w:t>个品牌。</w:t>
      </w:r>
    </w:p>
    <w:p w:rsidR="00297875" w:rsidRPr="00B47E9C" w:rsidRDefault="008E5CD2">
      <w:pPr>
        <w:pStyle w:val="2"/>
        <w:rPr>
          <w:rFonts w:asciiTheme="majorEastAsia" w:eastAsiaTheme="majorEastAsia" w:hAnsiTheme="majorEastAsia"/>
        </w:rPr>
      </w:pPr>
      <w:bookmarkStart w:id="10" w:name="znqftgl8x0tm"/>
      <w:bookmarkStart w:id="11" w:name="_Toc502671126"/>
      <w:bookmarkEnd w:id="10"/>
      <w:r w:rsidRPr="00B47E9C">
        <w:rPr>
          <w:rFonts w:asciiTheme="majorEastAsia" w:eastAsiaTheme="majorEastAsia" w:hAnsiTheme="majorEastAsia"/>
        </w:rPr>
        <w:t>电视</w:t>
      </w:r>
      <w:bookmarkEnd w:id="11"/>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国内</w:t>
      </w:r>
      <w:r w:rsidR="005727C3" w:rsidRPr="00B47E9C">
        <w:rPr>
          <w:rFonts w:asciiTheme="majorEastAsia" w:eastAsiaTheme="majorEastAsia" w:hAnsiTheme="majorEastAsia"/>
        </w:rPr>
        <w:t>352</w:t>
      </w:r>
      <w:r w:rsidRPr="00B47E9C">
        <w:rPr>
          <w:rFonts w:asciiTheme="majorEastAsia" w:eastAsiaTheme="majorEastAsia" w:hAnsiTheme="majorEastAsia"/>
        </w:rPr>
        <w:t>个品牌。</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全球</w:t>
      </w:r>
      <w:r w:rsidR="005727C3" w:rsidRPr="00B47E9C">
        <w:rPr>
          <w:rFonts w:asciiTheme="majorEastAsia" w:eastAsiaTheme="majorEastAsia" w:hAnsiTheme="majorEastAsia"/>
        </w:rPr>
        <w:t>1336</w:t>
      </w:r>
      <w:r w:rsidRPr="00B47E9C">
        <w:rPr>
          <w:rFonts w:asciiTheme="majorEastAsia" w:eastAsiaTheme="majorEastAsia" w:hAnsiTheme="majorEastAsia"/>
        </w:rPr>
        <w:t>个品牌。</w:t>
      </w:r>
    </w:p>
    <w:p w:rsidR="00297875" w:rsidRPr="00B47E9C" w:rsidRDefault="008E5CD2">
      <w:pPr>
        <w:pStyle w:val="2"/>
        <w:rPr>
          <w:rFonts w:asciiTheme="majorEastAsia" w:eastAsiaTheme="majorEastAsia" w:hAnsiTheme="majorEastAsia"/>
        </w:rPr>
      </w:pPr>
      <w:bookmarkStart w:id="12" w:name="vtuomqaw1ffj"/>
      <w:bookmarkStart w:id="13" w:name="_Toc502671127"/>
      <w:bookmarkEnd w:id="12"/>
      <w:r w:rsidRPr="00B47E9C">
        <w:rPr>
          <w:rFonts w:asciiTheme="majorEastAsia" w:eastAsiaTheme="majorEastAsia" w:hAnsiTheme="majorEastAsia"/>
        </w:rPr>
        <w:t>空调</w:t>
      </w:r>
      <w:bookmarkEnd w:id="13"/>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国内</w:t>
      </w:r>
      <w:r w:rsidR="00F46162" w:rsidRPr="00B47E9C">
        <w:rPr>
          <w:rFonts w:asciiTheme="majorEastAsia" w:eastAsiaTheme="majorEastAsia" w:hAnsiTheme="majorEastAsia"/>
          <w:color w:val="000000"/>
        </w:rPr>
        <w:t>210</w:t>
      </w:r>
      <w:r w:rsidRPr="00B47E9C">
        <w:rPr>
          <w:rFonts w:asciiTheme="majorEastAsia" w:eastAsiaTheme="majorEastAsia" w:hAnsiTheme="majorEastAsia"/>
          <w:color w:val="000000"/>
        </w:rPr>
        <w:t>个品牌。</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全球</w:t>
      </w:r>
      <w:r w:rsidR="005727C3" w:rsidRPr="00B47E9C">
        <w:rPr>
          <w:rFonts w:asciiTheme="majorEastAsia" w:eastAsiaTheme="majorEastAsia" w:hAnsiTheme="majorEastAsia"/>
          <w:color w:val="000000"/>
        </w:rPr>
        <w:t>447</w:t>
      </w:r>
      <w:r w:rsidRPr="00B47E9C">
        <w:rPr>
          <w:rFonts w:asciiTheme="majorEastAsia" w:eastAsiaTheme="majorEastAsia" w:hAnsiTheme="majorEastAsia"/>
          <w:color w:val="000000"/>
        </w:rPr>
        <w:t>个品牌 。</w:t>
      </w:r>
    </w:p>
    <w:p w:rsidR="00297875" w:rsidRPr="00B47E9C" w:rsidRDefault="008E5CD2">
      <w:pPr>
        <w:pStyle w:val="2"/>
        <w:rPr>
          <w:rFonts w:asciiTheme="majorEastAsia" w:eastAsiaTheme="majorEastAsia" w:hAnsiTheme="majorEastAsia"/>
        </w:rPr>
      </w:pPr>
      <w:bookmarkStart w:id="14" w:name="4uk220ild04x"/>
      <w:bookmarkStart w:id="15" w:name="_Toc502671128"/>
      <w:bookmarkEnd w:id="14"/>
      <w:r w:rsidRPr="00B47E9C">
        <w:rPr>
          <w:rFonts w:asciiTheme="majorEastAsia" w:eastAsiaTheme="majorEastAsia" w:hAnsiTheme="majorEastAsia"/>
        </w:rPr>
        <w:t>盒子</w:t>
      </w:r>
      <w:bookmarkEnd w:id="15"/>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国内</w:t>
      </w:r>
      <w:r w:rsidR="00F46162" w:rsidRPr="00B47E9C">
        <w:rPr>
          <w:rFonts w:asciiTheme="majorEastAsia" w:eastAsiaTheme="majorEastAsia" w:hAnsiTheme="majorEastAsia"/>
          <w:color w:val="000000"/>
        </w:rPr>
        <w:t>119</w:t>
      </w:r>
      <w:r w:rsidRPr="00B47E9C">
        <w:rPr>
          <w:rFonts w:asciiTheme="majorEastAsia" w:eastAsiaTheme="majorEastAsia" w:hAnsiTheme="majorEastAsia"/>
          <w:color w:val="000000"/>
        </w:rPr>
        <w:t>个品牌。</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lastRenderedPageBreak/>
        <w:t>全球</w:t>
      </w:r>
      <w:r w:rsidR="00F46162" w:rsidRPr="00B47E9C">
        <w:rPr>
          <w:rFonts w:asciiTheme="majorEastAsia" w:eastAsiaTheme="majorEastAsia" w:hAnsiTheme="majorEastAsia"/>
          <w:color w:val="000000"/>
        </w:rPr>
        <w:t>199</w:t>
      </w:r>
      <w:r w:rsidRPr="00B47E9C">
        <w:rPr>
          <w:rFonts w:asciiTheme="majorEastAsia" w:eastAsiaTheme="majorEastAsia" w:hAnsiTheme="majorEastAsia"/>
          <w:color w:val="000000"/>
        </w:rPr>
        <w:t xml:space="preserve">个品牌。    </w:t>
      </w:r>
    </w:p>
    <w:p w:rsidR="00297875" w:rsidRPr="00B47E9C" w:rsidRDefault="008E5CD2">
      <w:pPr>
        <w:pStyle w:val="2"/>
        <w:rPr>
          <w:rFonts w:asciiTheme="majorEastAsia" w:eastAsiaTheme="majorEastAsia" w:hAnsiTheme="majorEastAsia"/>
        </w:rPr>
      </w:pPr>
      <w:bookmarkStart w:id="16" w:name="39z1hxise017"/>
      <w:bookmarkStart w:id="17" w:name="_Toc502671129"/>
      <w:bookmarkEnd w:id="16"/>
      <w:r w:rsidRPr="00B47E9C">
        <w:rPr>
          <w:rFonts w:asciiTheme="majorEastAsia" w:eastAsiaTheme="majorEastAsia" w:hAnsiTheme="majorEastAsia"/>
        </w:rPr>
        <w:t>DVD</w:t>
      </w:r>
      <w:bookmarkEnd w:id="17"/>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国内</w:t>
      </w:r>
      <w:r w:rsidR="00F46162" w:rsidRPr="00B47E9C">
        <w:rPr>
          <w:rFonts w:asciiTheme="majorEastAsia" w:eastAsiaTheme="majorEastAsia" w:hAnsiTheme="majorEastAsia"/>
          <w:color w:val="000000"/>
        </w:rPr>
        <w:t>203</w:t>
      </w:r>
      <w:r w:rsidRPr="00B47E9C">
        <w:rPr>
          <w:rFonts w:asciiTheme="majorEastAsia" w:eastAsiaTheme="majorEastAsia" w:hAnsiTheme="majorEastAsia"/>
          <w:color w:val="000000"/>
        </w:rPr>
        <w:t>个品牌。</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全球</w:t>
      </w:r>
      <w:r w:rsidR="00F46162" w:rsidRPr="00B47E9C">
        <w:rPr>
          <w:rFonts w:asciiTheme="majorEastAsia" w:eastAsiaTheme="majorEastAsia" w:hAnsiTheme="majorEastAsia"/>
          <w:color w:val="000000"/>
        </w:rPr>
        <w:t>738</w:t>
      </w:r>
      <w:r w:rsidRPr="00B47E9C">
        <w:rPr>
          <w:rFonts w:asciiTheme="majorEastAsia" w:eastAsiaTheme="majorEastAsia" w:hAnsiTheme="majorEastAsia"/>
          <w:color w:val="000000"/>
        </w:rPr>
        <w:t>个品牌。</w:t>
      </w:r>
    </w:p>
    <w:p w:rsidR="00297875" w:rsidRPr="00B47E9C" w:rsidRDefault="008E5CD2">
      <w:pPr>
        <w:pStyle w:val="2"/>
        <w:rPr>
          <w:rFonts w:asciiTheme="majorEastAsia" w:eastAsiaTheme="majorEastAsia" w:hAnsiTheme="majorEastAsia"/>
        </w:rPr>
      </w:pPr>
      <w:bookmarkStart w:id="18" w:name="dnrpxgqr36p7"/>
      <w:bookmarkStart w:id="19" w:name="_Toc502671130"/>
      <w:bookmarkEnd w:id="18"/>
      <w:r w:rsidRPr="00B47E9C">
        <w:rPr>
          <w:rFonts w:asciiTheme="majorEastAsia" w:eastAsiaTheme="majorEastAsia" w:hAnsiTheme="majorEastAsia"/>
        </w:rPr>
        <w:t>投影仪</w:t>
      </w:r>
      <w:bookmarkEnd w:id="19"/>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 xml:space="preserve">102个品牌     </w:t>
      </w:r>
    </w:p>
    <w:p w:rsidR="00297875" w:rsidRPr="00B47E9C" w:rsidRDefault="008E5CD2">
      <w:pPr>
        <w:pStyle w:val="2"/>
        <w:rPr>
          <w:rFonts w:asciiTheme="majorEastAsia" w:eastAsiaTheme="majorEastAsia" w:hAnsiTheme="majorEastAsia"/>
        </w:rPr>
      </w:pPr>
      <w:bookmarkStart w:id="20" w:name="ep6ckyifvb97"/>
      <w:bookmarkStart w:id="21" w:name="_Toc502671131"/>
      <w:bookmarkEnd w:id="20"/>
      <w:r w:rsidRPr="00B47E9C">
        <w:rPr>
          <w:rFonts w:asciiTheme="majorEastAsia" w:eastAsiaTheme="majorEastAsia" w:hAnsiTheme="majorEastAsia"/>
        </w:rPr>
        <w:t>功放</w:t>
      </w:r>
      <w:bookmarkEnd w:id="21"/>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2</w:t>
      </w:r>
      <w:r w:rsidR="00F46162" w:rsidRPr="00B47E9C">
        <w:rPr>
          <w:rFonts w:asciiTheme="majorEastAsia" w:eastAsiaTheme="majorEastAsia" w:hAnsiTheme="majorEastAsia"/>
          <w:color w:val="000000"/>
        </w:rPr>
        <w:t>53</w:t>
      </w:r>
      <w:r w:rsidRPr="00B47E9C">
        <w:rPr>
          <w:rFonts w:asciiTheme="majorEastAsia" w:eastAsiaTheme="majorEastAsia" w:hAnsiTheme="majorEastAsia"/>
          <w:color w:val="000000"/>
        </w:rPr>
        <w:t xml:space="preserve">个品牌    </w:t>
      </w:r>
    </w:p>
    <w:p w:rsidR="00297875" w:rsidRPr="00B47E9C" w:rsidRDefault="008E5CD2">
      <w:pPr>
        <w:pStyle w:val="2"/>
        <w:rPr>
          <w:rFonts w:asciiTheme="majorEastAsia" w:eastAsiaTheme="majorEastAsia" w:hAnsiTheme="majorEastAsia"/>
        </w:rPr>
      </w:pPr>
      <w:bookmarkStart w:id="22" w:name="79libls8cuu0"/>
      <w:bookmarkStart w:id="23" w:name="_Toc502671132"/>
      <w:r w:rsidRPr="00B47E9C">
        <w:rPr>
          <w:rFonts w:asciiTheme="majorEastAsia" w:eastAsiaTheme="majorEastAsia" w:hAnsiTheme="majorEastAsia"/>
        </w:rPr>
        <w:t>风扇</w:t>
      </w:r>
      <w:bookmarkEnd w:id="22"/>
      <w:bookmarkEnd w:id="23"/>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 xml:space="preserve">118个品牌    </w:t>
      </w:r>
    </w:p>
    <w:p w:rsidR="00297875" w:rsidRPr="00B47E9C" w:rsidRDefault="008E5CD2">
      <w:pPr>
        <w:pStyle w:val="2"/>
        <w:rPr>
          <w:rFonts w:asciiTheme="majorEastAsia" w:eastAsiaTheme="majorEastAsia" w:hAnsiTheme="majorEastAsia"/>
        </w:rPr>
      </w:pPr>
      <w:bookmarkStart w:id="24" w:name="ngcustg8hnef"/>
      <w:bookmarkStart w:id="25" w:name="_Toc502671133"/>
      <w:r w:rsidRPr="00B47E9C">
        <w:rPr>
          <w:rFonts w:asciiTheme="majorEastAsia" w:eastAsiaTheme="majorEastAsia" w:hAnsiTheme="majorEastAsia"/>
          <w:color w:val="000000"/>
        </w:rPr>
        <w:t>单反相机</w:t>
      </w:r>
      <w:bookmarkEnd w:id="24"/>
      <w:bookmarkEnd w:id="25"/>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 xml:space="preserve">12个品牌 </w:t>
      </w:r>
    </w:p>
    <w:p w:rsidR="00297875" w:rsidRPr="00B47E9C" w:rsidRDefault="008E5CD2">
      <w:pPr>
        <w:pStyle w:val="2"/>
        <w:rPr>
          <w:rFonts w:asciiTheme="majorEastAsia" w:eastAsiaTheme="majorEastAsia" w:hAnsiTheme="majorEastAsia"/>
        </w:rPr>
      </w:pPr>
      <w:bookmarkStart w:id="26" w:name="2d9djacurppi"/>
      <w:bookmarkStart w:id="27" w:name="_Toc502671134"/>
      <w:r w:rsidRPr="00B47E9C">
        <w:rPr>
          <w:rFonts w:asciiTheme="majorEastAsia" w:eastAsiaTheme="majorEastAsia" w:hAnsiTheme="majorEastAsia"/>
          <w:color w:val="000000"/>
        </w:rPr>
        <w:t>灯泡开关</w:t>
      </w:r>
      <w:bookmarkEnd w:id="26"/>
      <w:bookmarkEnd w:id="27"/>
    </w:p>
    <w:p w:rsidR="00297875" w:rsidRPr="00B47E9C" w:rsidRDefault="00F46162">
      <w:pPr>
        <w:rPr>
          <w:rFonts w:asciiTheme="majorEastAsia" w:eastAsiaTheme="majorEastAsia" w:hAnsiTheme="majorEastAsia"/>
        </w:rPr>
      </w:pPr>
      <w:r w:rsidRPr="00B47E9C">
        <w:rPr>
          <w:rFonts w:asciiTheme="majorEastAsia" w:eastAsiaTheme="majorEastAsia" w:hAnsiTheme="majorEastAsia"/>
          <w:color w:val="000000"/>
        </w:rPr>
        <w:t>9</w:t>
      </w:r>
      <w:r w:rsidR="008E5CD2" w:rsidRPr="00B47E9C">
        <w:rPr>
          <w:rFonts w:asciiTheme="majorEastAsia" w:eastAsiaTheme="majorEastAsia" w:hAnsiTheme="majorEastAsia"/>
          <w:color w:val="000000"/>
        </w:rPr>
        <w:t xml:space="preserve">个品牌 </w:t>
      </w:r>
    </w:p>
    <w:p w:rsidR="00297875" w:rsidRPr="00B47E9C" w:rsidRDefault="008E5CD2">
      <w:pPr>
        <w:pStyle w:val="2"/>
        <w:rPr>
          <w:rFonts w:asciiTheme="majorEastAsia" w:eastAsiaTheme="majorEastAsia" w:hAnsiTheme="majorEastAsia"/>
        </w:rPr>
      </w:pPr>
      <w:bookmarkStart w:id="28" w:name="3jp8umqf7in4"/>
      <w:bookmarkStart w:id="29" w:name="_Toc502671135"/>
      <w:r w:rsidRPr="00B47E9C">
        <w:rPr>
          <w:rFonts w:asciiTheme="majorEastAsia" w:eastAsiaTheme="majorEastAsia" w:hAnsiTheme="majorEastAsia"/>
          <w:color w:val="000000"/>
        </w:rPr>
        <w:t>空气净化器</w:t>
      </w:r>
      <w:bookmarkEnd w:id="28"/>
      <w:bookmarkEnd w:id="29"/>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19个品牌</w:t>
      </w:r>
    </w:p>
    <w:p w:rsidR="00297875" w:rsidRPr="00B47E9C" w:rsidRDefault="008E5CD2">
      <w:pPr>
        <w:pStyle w:val="2"/>
        <w:rPr>
          <w:rFonts w:asciiTheme="majorEastAsia" w:eastAsiaTheme="majorEastAsia" w:hAnsiTheme="majorEastAsia"/>
        </w:rPr>
      </w:pPr>
      <w:bookmarkStart w:id="30" w:name="khhfc7gjgckb"/>
      <w:bookmarkStart w:id="31" w:name="_Toc502671136"/>
      <w:r w:rsidRPr="00B47E9C">
        <w:rPr>
          <w:rFonts w:asciiTheme="majorEastAsia" w:eastAsiaTheme="majorEastAsia" w:hAnsiTheme="majorEastAsia"/>
          <w:color w:val="000000"/>
        </w:rPr>
        <w:t>热水器</w:t>
      </w:r>
      <w:bookmarkEnd w:id="30"/>
      <w:bookmarkEnd w:id="31"/>
    </w:p>
    <w:p w:rsidR="00297875" w:rsidRPr="00B47E9C" w:rsidRDefault="008E5CD2">
      <w:pPr>
        <w:rPr>
          <w:rFonts w:asciiTheme="majorEastAsia" w:eastAsiaTheme="majorEastAsia" w:hAnsiTheme="majorEastAsia"/>
          <w:color w:val="000000"/>
        </w:rPr>
      </w:pPr>
      <w:r w:rsidRPr="00B47E9C">
        <w:rPr>
          <w:rFonts w:asciiTheme="majorEastAsia" w:eastAsiaTheme="majorEastAsia" w:hAnsiTheme="majorEastAsia"/>
          <w:color w:val="000000"/>
        </w:rPr>
        <w:t>19个品牌</w:t>
      </w:r>
    </w:p>
    <w:p w:rsidR="005E0B1C" w:rsidRDefault="00582A95" w:rsidP="00582A95">
      <w:pPr>
        <w:rPr>
          <w:rFonts w:asciiTheme="majorEastAsia" w:eastAsiaTheme="majorEastAsia" w:hAnsiTheme="majorEastAsia"/>
        </w:rPr>
      </w:pPr>
      <w:r w:rsidRPr="00B47E9C">
        <w:rPr>
          <w:rFonts w:asciiTheme="majorEastAsia" w:eastAsiaTheme="majorEastAsia" w:hAnsiTheme="majorEastAsia"/>
        </w:rPr>
        <w:t>设备类型，品牌，红外码持续维护扩充中，每种设备保证覆盖市场设备9</w:t>
      </w:r>
      <w:r w:rsidR="002F3B61" w:rsidRPr="00B47E9C">
        <w:rPr>
          <w:rFonts w:asciiTheme="majorEastAsia" w:eastAsiaTheme="majorEastAsia" w:hAnsiTheme="majorEastAsia"/>
        </w:rPr>
        <w:t>8</w:t>
      </w:r>
      <w:r w:rsidRPr="00B47E9C">
        <w:rPr>
          <w:rFonts w:asciiTheme="majorEastAsia" w:eastAsiaTheme="majorEastAsia" w:hAnsiTheme="majorEastAsia"/>
        </w:rPr>
        <w:t>%以上。</w:t>
      </w:r>
    </w:p>
    <w:p w:rsidR="00582A95" w:rsidRDefault="00582A95" w:rsidP="00582A95">
      <w:pPr>
        <w:rPr>
          <w:rFonts w:asciiTheme="majorEastAsia" w:eastAsiaTheme="majorEastAsia" w:hAnsiTheme="majorEastAsia"/>
        </w:rPr>
      </w:pPr>
      <w:r w:rsidRPr="00B47E9C">
        <w:rPr>
          <w:rFonts w:asciiTheme="majorEastAsia" w:eastAsiaTheme="majorEastAsia" w:hAnsiTheme="majorEastAsia"/>
        </w:rPr>
        <w:t>酷控的红外码不在数量多， 在于高度专业的整理去除冗余红外码以及持续对码库的更新。</w:t>
      </w:r>
    </w:p>
    <w:p w:rsidR="00E62517" w:rsidRPr="00B47E9C" w:rsidRDefault="00E62517" w:rsidP="00E62517">
      <w:pPr>
        <w:pStyle w:val="2"/>
        <w:rPr>
          <w:rFonts w:asciiTheme="majorEastAsia" w:eastAsiaTheme="majorEastAsia" w:hAnsiTheme="majorEastAsia"/>
        </w:rPr>
      </w:pPr>
      <w:bookmarkStart w:id="32" w:name="_Toc502671137"/>
      <w:r w:rsidRPr="00E62517">
        <w:rPr>
          <w:rFonts w:asciiTheme="majorEastAsia" w:eastAsiaTheme="majorEastAsia" w:hAnsiTheme="majorEastAsia" w:hint="eastAsia"/>
          <w:szCs w:val="36"/>
        </w:rPr>
        <w:t>设备类型</w:t>
      </w:r>
      <w:r w:rsidRPr="00E62517">
        <w:rPr>
          <w:rFonts w:asciiTheme="majorEastAsia" w:eastAsiaTheme="majorEastAsia" w:hAnsiTheme="majorEastAsia"/>
          <w:szCs w:val="36"/>
        </w:rPr>
        <w:t>代码定义</w:t>
      </w:r>
      <w:bookmarkEnd w:id="32"/>
    </w:p>
    <w:p w:rsidR="006F285A" w:rsidRPr="006F285A" w:rsidRDefault="006F285A" w:rsidP="006F285A">
      <w:pPr>
        <w:rPr>
          <w:rFonts w:asciiTheme="majorEastAsia" w:eastAsiaTheme="majorEastAsia" w:hAnsiTheme="majorEastAsia"/>
        </w:rPr>
      </w:pPr>
      <w:r w:rsidRPr="006F285A">
        <w:rPr>
          <w:rFonts w:asciiTheme="majorEastAsia" w:eastAsiaTheme="majorEastAsia" w:hAnsiTheme="majorEastAsia"/>
        </w:rPr>
        <w:t>* public int STB = 1; //</w:t>
      </w:r>
      <w:r w:rsidRPr="006F285A">
        <w:rPr>
          <w:rFonts w:asciiTheme="majorEastAsia" w:eastAsiaTheme="majorEastAsia" w:hAnsiTheme="majorEastAsia" w:hint="eastAsia"/>
        </w:rPr>
        <w:t>机顶盒</w:t>
      </w:r>
    </w:p>
    <w:p w:rsidR="006F285A" w:rsidRPr="006F285A" w:rsidRDefault="006F285A" w:rsidP="006F285A">
      <w:pPr>
        <w:rPr>
          <w:rFonts w:asciiTheme="majorEastAsia" w:eastAsiaTheme="majorEastAsia" w:hAnsiTheme="majorEastAsia"/>
        </w:rPr>
      </w:pPr>
      <w:r w:rsidRPr="006F285A">
        <w:rPr>
          <w:rFonts w:asciiTheme="majorEastAsia" w:eastAsiaTheme="majorEastAsia" w:hAnsiTheme="majorEastAsia"/>
        </w:rPr>
        <w:t>* public int TV  = 2; //</w:t>
      </w:r>
      <w:r w:rsidRPr="006F285A">
        <w:rPr>
          <w:rFonts w:asciiTheme="majorEastAsia" w:eastAsiaTheme="majorEastAsia" w:hAnsiTheme="majorEastAsia" w:hint="eastAsia"/>
        </w:rPr>
        <w:t>电视</w:t>
      </w:r>
    </w:p>
    <w:p w:rsidR="006F285A" w:rsidRPr="006F285A" w:rsidRDefault="006F285A" w:rsidP="006F285A">
      <w:pPr>
        <w:rPr>
          <w:rFonts w:asciiTheme="majorEastAsia" w:eastAsiaTheme="majorEastAsia" w:hAnsiTheme="majorEastAsia"/>
        </w:rPr>
      </w:pPr>
      <w:r w:rsidRPr="006F285A">
        <w:rPr>
          <w:rFonts w:asciiTheme="majorEastAsia" w:eastAsiaTheme="majorEastAsia" w:hAnsiTheme="majorEastAsia"/>
        </w:rPr>
        <w:t>* public int BOX = 3; //</w:t>
      </w:r>
      <w:r w:rsidRPr="006F285A">
        <w:rPr>
          <w:rFonts w:asciiTheme="majorEastAsia" w:eastAsiaTheme="majorEastAsia" w:hAnsiTheme="majorEastAsia" w:hint="eastAsia"/>
        </w:rPr>
        <w:t>网络盒子</w:t>
      </w:r>
    </w:p>
    <w:p w:rsidR="006F285A" w:rsidRPr="006F285A" w:rsidRDefault="006F285A" w:rsidP="006F285A">
      <w:pPr>
        <w:rPr>
          <w:rFonts w:asciiTheme="majorEastAsia" w:eastAsiaTheme="majorEastAsia" w:hAnsiTheme="majorEastAsia"/>
        </w:rPr>
      </w:pPr>
      <w:r w:rsidRPr="006F285A">
        <w:rPr>
          <w:rFonts w:asciiTheme="majorEastAsia" w:eastAsiaTheme="majorEastAsia" w:hAnsiTheme="majorEastAsia"/>
        </w:rPr>
        <w:lastRenderedPageBreak/>
        <w:t>* public int DVD = 4; //DVD</w:t>
      </w:r>
    </w:p>
    <w:p w:rsidR="006F285A" w:rsidRPr="006F285A" w:rsidRDefault="006F285A" w:rsidP="006F285A">
      <w:pPr>
        <w:rPr>
          <w:rFonts w:asciiTheme="majorEastAsia" w:eastAsiaTheme="majorEastAsia" w:hAnsiTheme="majorEastAsia"/>
        </w:rPr>
      </w:pPr>
      <w:r w:rsidRPr="006F285A">
        <w:rPr>
          <w:rFonts w:asciiTheme="majorEastAsia" w:eastAsiaTheme="majorEastAsia" w:hAnsiTheme="majorEastAsia"/>
        </w:rPr>
        <w:t>* public int AC  = 5; //</w:t>
      </w:r>
      <w:r w:rsidRPr="006F285A">
        <w:rPr>
          <w:rFonts w:asciiTheme="majorEastAsia" w:eastAsiaTheme="majorEastAsia" w:hAnsiTheme="majorEastAsia" w:hint="eastAsia"/>
        </w:rPr>
        <w:t>空调</w:t>
      </w:r>
    </w:p>
    <w:p w:rsidR="006F285A" w:rsidRPr="006F285A" w:rsidRDefault="006F285A" w:rsidP="006F285A">
      <w:pPr>
        <w:rPr>
          <w:rFonts w:asciiTheme="majorEastAsia" w:eastAsiaTheme="majorEastAsia" w:hAnsiTheme="majorEastAsia"/>
        </w:rPr>
      </w:pPr>
      <w:r w:rsidRPr="006F285A">
        <w:rPr>
          <w:rFonts w:asciiTheme="majorEastAsia" w:eastAsiaTheme="majorEastAsia" w:hAnsiTheme="majorEastAsia"/>
        </w:rPr>
        <w:t>* public int PRO = 6; //</w:t>
      </w:r>
      <w:r w:rsidRPr="006F285A">
        <w:rPr>
          <w:rFonts w:asciiTheme="majorEastAsia" w:eastAsiaTheme="majorEastAsia" w:hAnsiTheme="majorEastAsia" w:hint="eastAsia"/>
        </w:rPr>
        <w:t>投影仪</w:t>
      </w:r>
    </w:p>
    <w:p w:rsidR="006F285A" w:rsidRPr="006F285A" w:rsidRDefault="006F285A" w:rsidP="006F285A">
      <w:pPr>
        <w:rPr>
          <w:rFonts w:asciiTheme="majorEastAsia" w:eastAsiaTheme="majorEastAsia" w:hAnsiTheme="majorEastAsia"/>
        </w:rPr>
      </w:pPr>
      <w:r w:rsidRPr="006F285A">
        <w:rPr>
          <w:rFonts w:asciiTheme="majorEastAsia" w:eastAsiaTheme="majorEastAsia" w:hAnsiTheme="majorEastAsia"/>
        </w:rPr>
        <w:t>* public int PA  = 7; //</w:t>
      </w:r>
      <w:r w:rsidRPr="006F285A">
        <w:rPr>
          <w:rFonts w:asciiTheme="majorEastAsia" w:eastAsiaTheme="majorEastAsia" w:hAnsiTheme="majorEastAsia" w:hint="eastAsia"/>
        </w:rPr>
        <w:t>功放</w:t>
      </w:r>
    </w:p>
    <w:p w:rsidR="006F285A" w:rsidRPr="006F285A" w:rsidRDefault="006F285A" w:rsidP="006F285A">
      <w:pPr>
        <w:rPr>
          <w:rFonts w:asciiTheme="majorEastAsia" w:eastAsiaTheme="majorEastAsia" w:hAnsiTheme="majorEastAsia"/>
        </w:rPr>
      </w:pPr>
      <w:r w:rsidRPr="006F285A">
        <w:rPr>
          <w:rFonts w:asciiTheme="majorEastAsia" w:eastAsiaTheme="majorEastAsia" w:hAnsiTheme="majorEastAsia"/>
        </w:rPr>
        <w:t>* public int FAN = 8; //</w:t>
      </w:r>
      <w:r w:rsidRPr="006F285A">
        <w:rPr>
          <w:rFonts w:asciiTheme="majorEastAsia" w:eastAsiaTheme="majorEastAsia" w:hAnsiTheme="majorEastAsia" w:hint="eastAsia"/>
        </w:rPr>
        <w:t>风扇</w:t>
      </w:r>
    </w:p>
    <w:p w:rsidR="006F285A" w:rsidRPr="006F285A" w:rsidRDefault="006F285A" w:rsidP="006F285A">
      <w:pPr>
        <w:rPr>
          <w:rFonts w:asciiTheme="majorEastAsia" w:eastAsiaTheme="majorEastAsia" w:hAnsiTheme="majorEastAsia"/>
        </w:rPr>
      </w:pPr>
      <w:r w:rsidRPr="006F285A">
        <w:rPr>
          <w:rFonts w:asciiTheme="majorEastAsia" w:eastAsiaTheme="majorEastAsia" w:hAnsiTheme="majorEastAsia"/>
        </w:rPr>
        <w:t>* public int SLR = 9; //</w:t>
      </w:r>
      <w:r w:rsidRPr="006F285A">
        <w:rPr>
          <w:rFonts w:asciiTheme="majorEastAsia" w:eastAsiaTheme="majorEastAsia" w:hAnsiTheme="majorEastAsia" w:hint="eastAsia"/>
        </w:rPr>
        <w:t>单反相机</w:t>
      </w:r>
    </w:p>
    <w:p w:rsidR="006F285A" w:rsidRPr="006F285A" w:rsidRDefault="006F285A" w:rsidP="006F285A">
      <w:pPr>
        <w:rPr>
          <w:rFonts w:asciiTheme="majorEastAsia" w:eastAsiaTheme="majorEastAsia" w:hAnsiTheme="majorEastAsia"/>
        </w:rPr>
      </w:pPr>
      <w:r w:rsidRPr="006F285A">
        <w:rPr>
          <w:rFonts w:asciiTheme="majorEastAsia" w:eastAsiaTheme="majorEastAsia" w:hAnsiTheme="majorEastAsia"/>
        </w:rPr>
        <w:t>* public int Light = 10; //</w:t>
      </w:r>
      <w:r w:rsidRPr="006F285A">
        <w:rPr>
          <w:rFonts w:asciiTheme="majorEastAsia" w:eastAsiaTheme="majorEastAsia" w:hAnsiTheme="majorEastAsia" w:hint="eastAsia"/>
        </w:rPr>
        <w:t>开关灯泡</w:t>
      </w:r>
    </w:p>
    <w:p w:rsidR="006F285A" w:rsidRPr="006F285A" w:rsidRDefault="006F285A" w:rsidP="006F285A">
      <w:pPr>
        <w:rPr>
          <w:rFonts w:asciiTheme="majorEastAsia" w:eastAsiaTheme="majorEastAsia" w:hAnsiTheme="majorEastAsia"/>
        </w:rPr>
      </w:pPr>
      <w:r w:rsidRPr="006F285A">
        <w:rPr>
          <w:rFonts w:asciiTheme="majorEastAsia" w:eastAsiaTheme="majorEastAsia" w:hAnsiTheme="majorEastAsia"/>
        </w:rPr>
        <w:t xml:space="preserve">* public int AIR_CLEANER = 11;// </w:t>
      </w:r>
      <w:r w:rsidRPr="006F285A">
        <w:rPr>
          <w:rFonts w:asciiTheme="majorEastAsia" w:eastAsiaTheme="majorEastAsia" w:hAnsiTheme="majorEastAsia" w:hint="eastAsia"/>
        </w:rPr>
        <w:t>空气净化器</w:t>
      </w:r>
    </w:p>
    <w:p w:rsidR="006F285A" w:rsidRPr="00B47E9C" w:rsidRDefault="006F285A" w:rsidP="006F285A">
      <w:pPr>
        <w:rPr>
          <w:rFonts w:asciiTheme="majorEastAsia" w:eastAsiaTheme="majorEastAsia" w:hAnsiTheme="majorEastAsia"/>
        </w:rPr>
      </w:pPr>
      <w:r w:rsidRPr="006F285A">
        <w:rPr>
          <w:rFonts w:asciiTheme="majorEastAsia" w:eastAsiaTheme="majorEastAsia" w:hAnsiTheme="majorEastAsia"/>
        </w:rPr>
        <w:t xml:space="preserve">* public int WATER_HEATER = 12;// </w:t>
      </w:r>
      <w:r w:rsidRPr="006F285A">
        <w:rPr>
          <w:rFonts w:asciiTheme="majorEastAsia" w:eastAsiaTheme="majorEastAsia" w:hAnsiTheme="majorEastAsia" w:hint="eastAsia"/>
        </w:rPr>
        <w:t>热水器</w:t>
      </w:r>
    </w:p>
    <w:p w:rsidR="00582A95" w:rsidRPr="00B47E9C" w:rsidRDefault="00582A95">
      <w:pPr>
        <w:rPr>
          <w:rFonts w:asciiTheme="majorEastAsia" w:eastAsiaTheme="majorEastAsia" w:hAnsiTheme="majorEastAsia"/>
        </w:rPr>
      </w:pPr>
    </w:p>
    <w:p w:rsidR="008E5CD2" w:rsidRPr="00B47E9C" w:rsidRDefault="00F712FB" w:rsidP="008E5CD2">
      <w:pPr>
        <w:pStyle w:val="1"/>
        <w:rPr>
          <w:rFonts w:asciiTheme="majorEastAsia" w:eastAsiaTheme="majorEastAsia" w:hAnsiTheme="majorEastAsia"/>
        </w:rPr>
      </w:pPr>
      <w:bookmarkStart w:id="33" w:name="9hxzf1nbzaf9"/>
      <w:bookmarkStart w:id="34" w:name="_Toc502671138"/>
      <w:r w:rsidRPr="00B47E9C">
        <w:rPr>
          <w:rFonts w:asciiTheme="majorEastAsia" w:eastAsiaTheme="majorEastAsia" w:hAnsiTheme="majorEastAsia" w:hint="eastAsia"/>
        </w:rPr>
        <w:t>3：</w:t>
      </w:r>
      <w:r w:rsidR="008E5CD2" w:rsidRPr="00B47E9C">
        <w:rPr>
          <w:rFonts w:asciiTheme="majorEastAsia" w:eastAsiaTheme="majorEastAsia" w:hAnsiTheme="majorEastAsia"/>
        </w:rPr>
        <w:t>酷控红外服务方案</w:t>
      </w:r>
      <w:bookmarkEnd w:id="33"/>
      <w:bookmarkEnd w:id="34"/>
    </w:p>
    <w:p w:rsidR="008E5CD2" w:rsidRPr="00B47E9C" w:rsidRDefault="008E5CD2" w:rsidP="008E5CD2">
      <w:pPr>
        <w:rPr>
          <w:rFonts w:asciiTheme="majorEastAsia" w:eastAsiaTheme="majorEastAsia" w:hAnsiTheme="majorEastAsia"/>
          <w:color w:val="000000"/>
        </w:rPr>
      </w:pPr>
      <w:r w:rsidRPr="00B47E9C">
        <w:rPr>
          <w:rFonts w:asciiTheme="majorEastAsia" w:eastAsiaTheme="majorEastAsia" w:hAnsiTheme="majorEastAsia"/>
          <w:color w:val="000000"/>
        </w:rPr>
        <w:t xml:space="preserve">酷控红外服务支持多种红外硬件连接方案， </w:t>
      </w:r>
      <w:r w:rsidRPr="00B47E9C">
        <w:rPr>
          <w:rFonts w:asciiTheme="majorEastAsia" w:eastAsiaTheme="majorEastAsia" w:hAnsiTheme="majorEastAsia" w:hint="eastAsia"/>
          <w:color w:val="000000"/>
        </w:rPr>
        <w:t>酷控的红外码库是纯软件码库，红外码都是时间码，单位</w:t>
      </w:r>
      <w:r w:rsidRPr="00B47E9C">
        <w:rPr>
          <w:rFonts w:asciiTheme="majorEastAsia" w:eastAsiaTheme="majorEastAsia" w:hAnsiTheme="majorEastAsia"/>
          <w:color w:val="000000"/>
        </w:rPr>
        <w:t>us/</w:t>
      </w:r>
      <w:r w:rsidRPr="00B47E9C">
        <w:rPr>
          <w:rFonts w:asciiTheme="majorEastAsia" w:eastAsiaTheme="majorEastAsia" w:hAnsiTheme="majorEastAsia" w:hint="eastAsia"/>
          <w:color w:val="000000"/>
        </w:rPr>
        <w:t>微秒，</w:t>
      </w:r>
      <w:r w:rsidRPr="00B47E9C">
        <w:rPr>
          <w:rFonts w:asciiTheme="majorEastAsia" w:eastAsiaTheme="majorEastAsia" w:hAnsiTheme="majorEastAsia"/>
          <w:color w:val="000000"/>
        </w:rPr>
        <w:t xml:space="preserve"> </w:t>
      </w:r>
      <w:r w:rsidRPr="00B47E9C">
        <w:rPr>
          <w:rFonts w:asciiTheme="majorEastAsia" w:eastAsiaTheme="majorEastAsia" w:hAnsiTheme="majorEastAsia" w:hint="eastAsia"/>
          <w:color w:val="000000"/>
        </w:rPr>
        <w:t>已经剥离了各种协议，可以任意传输，发送，和硬件没有关联关系</w:t>
      </w:r>
      <w:r w:rsidR="00D27694" w:rsidRPr="00B47E9C">
        <w:rPr>
          <w:rFonts w:asciiTheme="majorEastAsia" w:eastAsiaTheme="majorEastAsia" w:hAnsiTheme="majorEastAsia" w:hint="eastAsia"/>
          <w:color w:val="000000"/>
        </w:rPr>
        <w:t>，</w:t>
      </w:r>
      <w:r w:rsidR="00D27694" w:rsidRPr="00B47E9C">
        <w:rPr>
          <w:rFonts w:asciiTheme="majorEastAsia" w:eastAsiaTheme="majorEastAsia" w:hAnsiTheme="majorEastAsia"/>
          <w:color w:val="000000"/>
        </w:rPr>
        <w:t>也就是说任何硬件</w:t>
      </w:r>
      <w:r w:rsidR="00D27694" w:rsidRPr="00B47E9C">
        <w:rPr>
          <w:rFonts w:asciiTheme="majorEastAsia" w:eastAsiaTheme="majorEastAsia" w:hAnsiTheme="majorEastAsia" w:hint="eastAsia"/>
          <w:color w:val="000000"/>
        </w:rPr>
        <w:t>都</w:t>
      </w:r>
      <w:r w:rsidR="00D27694" w:rsidRPr="00B47E9C">
        <w:rPr>
          <w:rFonts w:asciiTheme="majorEastAsia" w:eastAsiaTheme="majorEastAsia" w:hAnsiTheme="majorEastAsia"/>
          <w:color w:val="000000"/>
        </w:rPr>
        <w:t>可以用，包括</w:t>
      </w:r>
      <w:r w:rsidR="00D27694" w:rsidRPr="00B47E9C">
        <w:rPr>
          <w:rFonts w:asciiTheme="majorEastAsia" w:eastAsiaTheme="majorEastAsia" w:hAnsiTheme="majorEastAsia" w:hint="eastAsia"/>
          <w:color w:val="000000"/>
        </w:rPr>
        <w:t>各种</w:t>
      </w:r>
      <w:r w:rsidR="00D27694" w:rsidRPr="00B47E9C">
        <w:rPr>
          <w:rFonts w:asciiTheme="majorEastAsia" w:eastAsiaTheme="majorEastAsia" w:hAnsiTheme="majorEastAsia"/>
          <w:color w:val="000000"/>
        </w:rPr>
        <w:t>各种红外</w:t>
      </w:r>
      <w:r w:rsidR="00D27694" w:rsidRPr="00B47E9C">
        <w:rPr>
          <w:rFonts w:asciiTheme="majorEastAsia" w:eastAsiaTheme="majorEastAsia" w:hAnsiTheme="majorEastAsia" w:hint="eastAsia"/>
          <w:color w:val="000000"/>
        </w:rPr>
        <w:t>专用</w:t>
      </w:r>
      <w:r w:rsidR="00D27694" w:rsidRPr="00B47E9C">
        <w:rPr>
          <w:rFonts w:asciiTheme="majorEastAsia" w:eastAsiaTheme="majorEastAsia" w:hAnsiTheme="majorEastAsia"/>
          <w:color w:val="000000"/>
        </w:rPr>
        <w:t>IC和mcu</w:t>
      </w:r>
      <w:r w:rsidR="00D27694" w:rsidRPr="00B47E9C">
        <w:rPr>
          <w:rFonts w:asciiTheme="majorEastAsia" w:eastAsiaTheme="majorEastAsia" w:hAnsiTheme="majorEastAsia" w:hint="eastAsia"/>
          <w:color w:val="000000"/>
        </w:rPr>
        <w:t>的</w:t>
      </w:r>
      <w:r w:rsidR="00D27694" w:rsidRPr="00B47E9C">
        <w:rPr>
          <w:rFonts w:asciiTheme="majorEastAsia" w:eastAsiaTheme="majorEastAsia" w:hAnsiTheme="majorEastAsia"/>
          <w:color w:val="000000"/>
        </w:rPr>
        <w:t>IO口模拟发射</w:t>
      </w:r>
      <w:r w:rsidRPr="00B47E9C">
        <w:rPr>
          <w:rFonts w:asciiTheme="majorEastAsia" w:eastAsiaTheme="majorEastAsia" w:hAnsiTheme="majorEastAsia" w:hint="eastAsia"/>
          <w:color w:val="000000"/>
        </w:rPr>
        <w:t>。</w:t>
      </w:r>
      <w:r w:rsidRPr="00B47E9C">
        <w:rPr>
          <w:rFonts w:asciiTheme="majorEastAsia" w:eastAsiaTheme="majorEastAsia" w:hAnsiTheme="majorEastAsia"/>
          <w:color w:val="000000"/>
        </w:rPr>
        <w:t>以下各方案描述的是在各种场景下如</w:t>
      </w:r>
      <w:r w:rsidR="00582A95" w:rsidRPr="00B47E9C">
        <w:rPr>
          <w:rFonts w:asciiTheme="majorEastAsia" w:eastAsiaTheme="majorEastAsia" w:hAnsiTheme="majorEastAsia"/>
          <w:color w:val="000000"/>
        </w:rPr>
        <w:t>何使用酷控的红外服务，实际硬件的产品方案会远超过下边各方案的种</w:t>
      </w:r>
      <w:r w:rsidRPr="00B47E9C">
        <w:rPr>
          <w:rFonts w:asciiTheme="majorEastAsia" w:eastAsiaTheme="majorEastAsia" w:hAnsiTheme="majorEastAsia"/>
          <w:color w:val="000000"/>
        </w:rPr>
        <w:t>，请参考自己产品</w:t>
      </w:r>
      <w:r w:rsidR="008E2B0D">
        <w:rPr>
          <w:rFonts w:asciiTheme="majorEastAsia" w:eastAsiaTheme="majorEastAsia" w:hAnsiTheme="majorEastAsia" w:hint="eastAsia"/>
          <w:color w:val="000000"/>
        </w:rPr>
        <w:t>红外</w:t>
      </w:r>
      <w:r w:rsidR="008E2B0D">
        <w:rPr>
          <w:rFonts w:asciiTheme="majorEastAsia" w:eastAsiaTheme="majorEastAsia" w:hAnsiTheme="majorEastAsia"/>
          <w:color w:val="000000"/>
        </w:rPr>
        <w:t>码库购买对接方式主要分为</w:t>
      </w:r>
      <w:r w:rsidR="008E2B0D">
        <w:rPr>
          <w:rFonts w:asciiTheme="majorEastAsia" w:eastAsiaTheme="majorEastAsia" w:hAnsiTheme="majorEastAsia" w:hint="eastAsia"/>
          <w:color w:val="000000"/>
        </w:rPr>
        <w:t>2种</w:t>
      </w:r>
      <w:r w:rsidRPr="00B47E9C">
        <w:rPr>
          <w:rFonts w:asciiTheme="majorEastAsia" w:eastAsiaTheme="majorEastAsia" w:hAnsiTheme="majorEastAsia"/>
          <w:color w:val="000000"/>
        </w:rPr>
        <w:t>：</w:t>
      </w:r>
    </w:p>
    <w:p w:rsidR="008E2B0D" w:rsidRDefault="008E2B0D" w:rsidP="008E2B0D">
      <w:pPr>
        <w:pStyle w:val="2"/>
        <w:rPr>
          <w:rFonts w:asciiTheme="majorEastAsia" w:eastAsiaTheme="majorEastAsia" w:hAnsiTheme="majorEastAsia"/>
        </w:rPr>
      </w:pPr>
      <w:bookmarkStart w:id="35" w:name="_Toc502671139"/>
      <w:r>
        <w:rPr>
          <w:rFonts w:asciiTheme="majorEastAsia" w:eastAsiaTheme="majorEastAsia" w:hAnsiTheme="majorEastAsia" w:hint="eastAsia"/>
        </w:rPr>
        <w:t>1:</w:t>
      </w:r>
      <w:r w:rsidRPr="008E2B0D">
        <w:rPr>
          <w:rFonts w:asciiTheme="majorEastAsia" w:eastAsiaTheme="majorEastAsia" w:hAnsiTheme="majorEastAsia" w:hint="eastAsia"/>
        </w:rPr>
        <w:t>使用酷控</w:t>
      </w:r>
      <w:r w:rsidRPr="008E2B0D">
        <w:rPr>
          <w:rFonts w:asciiTheme="majorEastAsia" w:eastAsiaTheme="majorEastAsia" w:hAnsiTheme="majorEastAsia"/>
        </w:rPr>
        <w:t>SDK</w:t>
      </w:r>
      <w:r w:rsidRPr="008E2B0D">
        <w:rPr>
          <w:rFonts w:asciiTheme="majorEastAsia" w:eastAsiaTheme="majorEastAsia" w:hAnsiTheme="majorEastAsia" w:hint="eastAsia"/>
        </w:rPr>
        <w:t>在线配对对码，客户离线保存使用。</w:t>
      </w:r>
      <w:bookmarkEnd w:id="35"/>
    </w:p>
    <w:p w:rsidR="008E2B0D" w:rsidRPr="00B47E9C" w:rsidRDefault="008E2B0D" w:rsidP="008E2B0D">
      <w:pPr>
        <w:rPr>
          <w:rFonts w:asciiTheme="majorEastAsia" w:eastAsiaTheme="majorEastAsia" w:hAnsiTheme="majorEastAsia"/>
          <w:color w:val="000000"/>
        </w:rPr>
      </w:pPr>
      <w:r w:rsidRPr="00B47E9C">
        <w:rPr>
          <w:rFonts w:asciiTheme="majorEastAsia" w:eastAsiaTheme="majorEastAsia" w:hAnsiTheme="majorEastAsia" w:hint="eastAsia"/>
          <w:color w:val="000000"/>
        </w:rPr>
        <w:t>具体方案</w:t>
      </w:r>
      <w:r w:rsidRPr="00B47E9C">
        <w:rPr>
          <w:rFonts w:asciiTheme="majorEastAsia" w:eastAsiaTheme="majorEastAsia" w:hAnsiTheme="majorEastAsia"/>
          <w:color w:val="000000"/>
        </w:rPr>
        <w:t>对接方式</w:t>
      </w:r>
      <w:r w:rsidRPr="00B47E9C">
        <w:rPr>
          <w:rFonts w:asciiTheme="majorEastAsia" w:eastAsiaTheme="majorEastAsia" w:hAnsiTheme="majorEastAsia" w:hint="eastAsia"/>
          <w:color w:val="000000"/>
        </w:rPr>
        <w:t>：</w:t>
      </w:r>
      <w:r w:rsidRPr="00B47E9C">
        <w:rPr>
          <w:rFonts w:asciiTheme="majorEastAsia" w:eastAsiaTheme="majorEastAsia" w:hAnsiTheme="majorEastAsia"/>
          <w:color w:val="000000"/>
        </w:rPr>
        <w:t>一：配对</w:t>
      </w:r>
      <w:r w:rsidRPr="00B47E9C">
        <w:rPr>
          <w:rFonts w:asciiTheme="majorEastAsia" w:eastAsiaTheme="majorEastAsia" w:hAnsiTheme="majorEastAsia" w:hint="eastAsia"/>
          <w:color w:val="000000"/>
        </w:rPr>
        <w:t>，</w:t>
      </w:r>
      <w:r w:rsidRPr="00B47E9C">
        <w:rPr>
          <w:rFonts w:asciiTheme="majorEastAsia" w:eastAsiaTheme="majorEastAsia" w:hAnsiTheme="majorEastAsia"/>
          <w:color w:val="000000"/>
        </w:rPr>
        <w:t>二</w:t>
      </w:r>
      <w:r w:rsidRPr="00B47E9C">
        <w:rPr>
          <w:rFonts w:asciiTheme="majorEastAsia" w:eastAsiaTheme="majorEastAsia" w:hAnsiTheme="majorEastAsia" w:hint="eastAsia"/>
          <w:color w:val="000000"/>
        </w:rPr>
        <w:t>：</w:t>
      </w:r>
      <w:r w:rsidRPr="00B47E9C">
        <w:rPr>
          <w:rFonts w:asciiTheme="majorEastAsia" w:eastAsiaTheme="majorEastAsia" w:hAnsiTheme="majorEastAsia"/>
          <w:color w:val="000000"/>
        </w:rPr>
        <w:t>使用</w:t>
      </w:r>
      <w:r w:rsidRPr="00B47E9C">
        <w:rPr>
          <w:rFonts w:asciiTheme="majorEastAsia" w:eastAsiaTheme="majorEastAsia" w:hAnsiTheme="majorEastAsia" w:hint="eastAsia"/>
          <w:color w:val="000000"/>
        </w:rPr>
        <w:t>。</w:t>
      </w:r>
    </w:p>
    <w:p w:rsidR="008E2B0D" w:rsidRPr="00B47E9C" w:rsidRDefault="008E2B0D" w:rsidP="008E2B0D">
      <w:pPr>
        <w:rPr>
          <w:rFonts w:asciiTheme="majorEastAsia" w:eastAsiaTheme="majorEastAsia" w:hAnsiTheme="majorEastAsia"/>
          <w:color w:val="000000"/>
        </w:rPr>
      </w:pPr>
      <w:r w:rsidRPr="00B47E9C">
        <w:rPr>
          <w:rFonts w:asciiTheme="majorEastAsia" w:eastAsiaTheme="majorEastAsia" w:hAnsiTheme="majorEastAsia" w:hint="eastAsia"/>
          <w:color w:val="000000"/>
        </w:rPr>
        <w:t>一</w:t>
      </w:r>
      <w:r w:rsidRPr="00B47E9C">
        <w:rPr>
          <w:rFonts w:asciiTheme="majorEastAsia" w:eastAsiaTheme="majorEastAsia" w:hAnsiTheme="majorEastAsia"/>
          <w:color w:val="000000"/>
        </w:rPr>
        <w:t>：酷控</w:t>
      </w:r>
      <w:r w:rsidRPr="00B47E9C">
        <w:rPr>
          <w:rFonts w:asciiTheme="majorEastAsia" w:eastAsiaTheme="majorEastAsia" w:hAnsiTheme="majorEastAsia" w:hint="eastAsia"/>
          <w:color w:val="000000"/>
        </w:rPr>
        <w:t>手机</w:t>
      </w:r>
      <w:r w:rsidRPr="00B47E9C">
        <w:rPr>
          <w:rFonts w:asciiTheme="majorEastAsia" w:eastAsiaTheme="majorEastAsia" w:hAnsiTheme="majorEastAsia"/>
          <w:color w:val="000000"/>
        </w:rPr>
        <w:t>SDK云端在线获取对码。</w:t>
      </w:r>
    </w:p>
    <w:p w:rsidR="008E2B0D" w:rsidRDefault="008E2B0D" w:rsidP="008E2B0D">
      <w:pPr>
        <w:rPr>
          <w:rFonts w:asciiTheme="majorEastAsia" w:eastAsiaTheme="majorEastAsia" w:hAnsiTheme="majorEastAsia"/>
          <w:color w:val="000000"/>
        </w:rPr>
      </w:pPr>
      <w:r>
        <w:rPr>
          <w:rFonts w:asciiTheme="majorEastAsia" w:eastAsiaTheme="majorEastAsia" w:hAnsiTheme="majorEastAsia" w:hint="eastAsia"/>
          <w:color w:val="000000"/>
        </w:rPr>
        <w:t>使用</w:t>
      </w:r>
      <w:r w:rsidRPr="00B47E9C">
        <w:rPr>
          <w:rFonts w:asciiTheme="majorEastAsia" w:eastAsiaTheme="majorEastAsia" w:hAnsiTheme="majorEastAsia"/>
          <w:color w:val="000000"/>
        </w:rPr>
        <w:t>酷控</w:t>
      </w:r>
      <w:r w:rsidRPr="00B47E9C">
        <w:rPr>
          <w:rFonts w:asciiTheme="majorEastAsia" w:eastAsiaTheme="majorEastAsia" w:hAnsiTheme="majorEastAsia" w:hint="eastAsia"/>
          <w:color w:val="000000"/>
        </w:rPr>
        <w:t>手机</w:t>
      </w:r>
      <w:r w:rsidRPr="00B47E9C">
        <w:rPr>
          <w:rFonts w:asciiTheme="majorEastAsia" w:eastAsiaTheme="majorEastAsia" w:hAnsiTheme="majorEastAsia"/>
          <w:color w:val="000000"/>
        </w:rPr>
        <w:t>SDK</w:t>
      </w:r>
      <w:r w:rsidRPr="00B47E9C">
        <w:rPr>
          <w:rFonts w:asciiTheme="majorEastAsia" w:eastAsiaTheme="majorEastAsia" w:hAnsiTheme="majorEastAsia" w:hint="eastAsia"/>
          <w:color w:val="000000"/>
        </w:rPr>
        <w:t>云端</w:t>
      </w:r>
      <w:r w:rsidRPr="00B47E9C">
        <w:rPr>
          <w:rFonts w:asciiTheme="majorEastAsia" w:eastAsiaTheme="majorEastAsia" w:hAnsiTheme="majorEastAsia"/>
          <w:color w:val="000000"/>
        </w:rPr>
        <w:t>获取对码方式有也分为2种</w:t>
      </w:r>
      <w:r>
        <w:rPr>
          <w:rFonts w:asciiTheme="majorEastAsia" w:eastAsiaTheme="majorEastAsia" w:hAnsiTheme="majorEastAsia" w:hint="eastAsia"/>
          <w:color w:val="000000"/>
        </w:rPr>
        <w:t>：</w:t>
      </w:r>
    </w:p>
    <w:p w:rsidR="008E2B0D" w:rsidRDefault="008E2B0D" w:rsidP="008E2B0D">
      <w:pPr>
        <w:rPr>
          <w:rFonts w:asciiTheme="majorEastAsia" w:eastAsiaTheme="majorEastAsia" w:hAnsiTheme="majorEastAsia"/>
          <w:color w:val="000000"/>
        </w:rPr>
      </w:pPr>
      <w:r w:rsidRPr="00B47E9C">
        <w:rPr>
          <w:rFonts w:asciiTheme="majorEastAsia" w:eastAsiaTheme="majorEastAsia" w:hAnsiTheme="majorEastAsia"/>
          <w:color w:val="000000"/>
        </w:rPr>
        <w:t>1是</w:t>
      </w:r>
      <w:r w:rsidRPr="00B47E9C">
        <w:rPr>
          <w:rFonts w:asciiTheme="majorEastAsia" w:eastAsiaTheme="majorEastAsia" w:hAnsiTheme="majorEastAsia" w:hint="eastAsia"/>
          <w:color w:val="000000"/>
        </w:rPr>
        <w:t>按照</w:t>
      </w:r>
      <w:r w:rsidRPr="00B47E9C">
        <w:rPr>
          <w:rFonts w:asciiTheme="majorEastAsia" w:eastAsiaTheme="majorEastAsia" w:hAnsiTheme="majorEastAsia"/>
          <w:color w:val="000000"/>
        </w:rPr>
        <w:t>rank排序优先级One By One 一个接一个尝试对码，让用户主导选择确定使用哪套。</w:t>
      </w:r>
    </w:p>
    <w:p w:rsidR="008E2B0D" w:rsidRPr="00B47E9C" w:rsidRDefault="008E2B0D" w:rsidP="008E2B0D">
      <w:pPr>
        <w:rPr>
          <w:rFonts w:asciiTheme="majorEastAsia" w:eastAsiaTheme="majorEastAsia" w:hAnsiTheme="majorEastAsia"/>
          <w:color w:val="000000"/>
        </w:rPr>
      </w:pPr>
      <w:r w:rsidRPr="00B47E9C">
        <w:rPr>
          <w:rFonts w:asciiTheme="majorEastAsia" w:eastAsiaTheme="majorEastAsia" w:hAnsiTheme="majorEastAsia"/>
          <w:color w:val="000000"/>
        </w:rPr>
        <w:t>2是</w:t>
      </w:r>
      <w:r w:rsidRPr="00B47E9C">
        <w:rPr>
          <w:rFonts w:asciiTheme="majorEastAsia" w:eastAsiaTheme="majorEastAsia" w:hAnsiTheme="majorEastAsia" w:hint="eastAsia"/>
          <w:color w:val="000000"/>
        </w:rPr>
        <w:t>酷控</w:t>
      </w:r>
      <w:r w:rsidRPr="00B47E9C">
        <w:rPr>
          <w:rFonts w:asciiTheme="majorEastAsia" w:eastAsiaTheme="majorEastAsia" w:hAnsiTheme="majorEastAsia"/>
          <w:color w:val="000000"/>
        </w:rPr>
        <w:t>特有的剪枝排除算法</w:t>
      </w:r>
      <w:r w:rsidRPr="00B47E9C">
        <w:rPr>
          <w:rFonts w:asciiTheme="majorEastAsia" w:eastAsiaTheme="majorEastAsia" w:hAnsiTheme="majorEastAsia" w:hint="eastAsia"/>
          <w:color w:val="000000"/>
        </w:rPr>
        <w:t>，</w:t>
      </w:r>
      <w:r w:rsidRPr="00B47E9C">
        <w:rPr>
          <w:rFonts w:asciiTheme="majorEastAsia" w:eastAsiaTheme="majorEastAsia" w:hAnsiTheme="majorEastAsia"/>
          <w:color w:val="000000"/>
        </w:rPr>
        <w:t>比如</w:t>
      </w:r>
      <w:r w:rsidRPr="00B47E9C">
        <w:rPr>
          <w:rFonts w:asciiTheme="majorEastAsia" w:eastAsiaTheme="majorEastAsia" w:hAnsiTheme="majorEastAsia" w:hint="eastAsia"/>
          <w:color w:val="000000"/>
        </w:rPr>
        <w:t>创维电视</w:t>
      </w:r>
      <w:r w:rsidRPr="00B47E9C">
        <w:rPr>
          <w:rFonts w:asciiTheme="majorEastAsia" w:eastAsiaTheme="majorEastAsia" w:hAnsiTheme="majorEastAsia"/>
          <w:color w:val="000000"/>
        </w:rPr>
        <w:t>有</w:t>
      </w:r>
      <w:r w:rsidRPr="00B47E9C">
        <w:rPr>
          <w:rFonts w:asciiTheme="majorEastAsia" w:eastAsiaTheme="majorEastAsia" w:hAnsiTheme="majorEastAsia" w:hint="eastAsia"/>
          <w:color w:val="000000"/>
        </w:rPr>
        <w:t>30套码</w:t>
      </w:r>
      <w:r w:rsidRPr="00B47E9C">
        <w:rPr>
          <w:rFonts w:asciiTheme="majorEastAsia" w:eastAsiaTheme="majorEastAsia" w:hAnsiTheme="majorEastAsia"/>
          <w:color w:val="000000"/>
        </w:rPr>
        <w:t>，</w:t>
      </w:r>
      <w:r w:rsidRPr="00B47E9C">
        <w:rPr>
          <w:rFonts w:asciiTheme="majorEastAsia" w:eastAsiaTheme="majorEastAsia" w:hAnsiTheme="majorEastAsia" w:hint="eastAsia"/>
          <w:color w:val="000000"/>
        </w:rPr>
        <w:t>测试</w:t>
      </w:r>
      <w:r w:rsidRPr="00B47E9C">
        <w:rPr>
          <w:rFonts w:asciiTheme="majorEastAsia" w:eastAsiaTheme="majorEastAsia" w:hAnsiTheme="majorEastAsia"/>
          <w:color w:val="000000"/>
        </w:rPr>
        <w:t>第一个按键X，</w:t>
      </w:r>
      <w:r w:rsidRPr="00B47E9C">
        <w:rPr>
          <w:rFonts w:asciiTheme="majorEastAsia" w:eastAsiaTheme="majorEastAsia" w:hAnsiTheme="majorEastAsia" w:hint="eastAsia"/>
          <w:color w:val="000000"/>
        </w:rPr>
        <w:t>其中</w:t>
      </w:r>
      <w:r w:rsidRPr="00B47E9C">
        <w:rPr>
          <w:rFonts w:asciiTheme="majorEastAsia" w:eastAsiaTheme="majorEastAsia" w:hAnsiTheme="majorEastAsia"/>
          <w:color w:val="000000"/>
        </w:rPr>
        <w:t>有</w:t>
      </w:r>
      <w:r w:rsidRPr="00B47E9C">
        <w:rPr>
          <w:rFonts w:asciiTheme="majorEastAsia" w:eastAsiaTheme="majorEastAsia" w:hAnsiTheme="majorEastAsia" w:hint="eastAsia"/>
          <w:color w:val="000000"/>
        </w:rPr>
        <w:t>5套码</w:t>
      </w:r>
      <w:r w:rsidRPr="00B47E9C">
        <w:rPr>
          <w:rFonts w:asciiTheme="majorEastAsia" w:eastAsiaTheme="majorEastAsia" w:hAnsiTheme="majorEastAsia"/>
          <w:color w:val="000000"/>
        </w:rPr>
        <w:t>的按键X</w:t>
      </w:r>
      <w:r w:rsidRPr="00B47E9C">
        <w:rPr>
          <w:rFonts w:asciiTheme="majorEastAsia" w:eastAsiaTheme="majorEastAsia" w:hAnsiTheme="majorEastAsia" w:hint="eastAsia"/>
          <w:color w:val="000000"/>
        </w:rPr>
        <w:t>的</w:t>
      </w:r>
      <w:r w:rsidRPr="00B47E9C">
        <w:rPr>
          <w:rFonts w:asciiTheme="majorEastAsia" w:eastAsiaTheme="majorEastAsia" w:hAnsiTheme="majorEastAsia"/>
          <w:color w:val="000000"/>
        </w:rPr>
        <w:t>码值相同，</w:t>
      </w:r>
      <w:r w:rsidRPr="00B47E9C">
        <w:rPr>
          <w:rFonts w:asciiTheme="majorEastAsia" w:eastAsiaTheme="majorEastAsia" w:hAnsiTheme="majorEastAsia" w:hint="eastAsia"/>
          <w:color w:val="000000"/>
        </w:rPr>
        <w:t>发送按键</w:t>
      </w:r>
      <w:r w:rsidRPr="00B47E9C">
        <w:rPr>
          <w:rFonts w:asciiTheme="majorEastAsia" w:eastAsiaTheme="majorEastAsia" w:hAnsiTheme="majorEastAsia"/>
          <w:color w:val="000000"/>
        </w:rPr>
        <w:t>X后</w:t>
      </w:r>
      <w:r w:rsidRPr="00B47E9C">
        <w:rPr>
          <w:rFonts w:asciiTheme="majorEastAsia" w:eastAsiaTheme="majorEastAsia" w:hAnsiTheme="majorEastAsia" w:hint="eastAsia"/>
          <w:color w:val="000000"/>
        </w:rPr>
        <w:t>如果</w:t>
      </w:r>
      <w:r w:rsidRPr="00B47E9C">
        <w:rPr>
          <w:rFonts w:asciiTheme="majorEastAsia" w:eastAsiaTheme="majorEastAsia" w:hAnsiTheme="majorEastAsia"/>
          <w:color w:val="000000"/>
        </w:rPr>
        <w:t>好用那说明正确的码就在这</w:t>
      </w:r>
      <w:r w:rsidRPr="00B47E9C">
        <w:rPr>
          <w:rFonts w:asciiTheme="majorEastAsia" w:eastAsiaTheme="majorEastAsia" w:hAnsiTheme="majorEastAsia" w:hint="eastAsia"/>
          <w:color w:val="000000"/>
        </w:rPr>
        <w:t>5套</w:t>
      </w:r>
      <w:r w:rsidRPr="00B47E9C">
        <w:rPr>
          <w:rFonts w:asciiTheme="majorEastAsia" w:eastAsiaTheme="majorEastAsia" w:hAnsiTheme="majorEastAsia"/>
          <w:color w:val="000000"/>
        </w:rPr>
        <w:t>之一，如果不好用那说明这</w:t>
      </w:r>
      <w:r w:rsidRPr="00B47E9C">
        <w:rPr>
          <w:rFonts w:asciiTheme="majorEastAsia" w:eastAsiaTheme="majorEastAsia" w:hAnsiTheme="majorEastAsia" w:hint="eastAsia"/>
          <w:color w:val="000000"/>
        </w:rPr>
        <w:t>5套确定</w:t>
      </w:r>
      <w:r w:rsidRPr="00B47E9C">
        <w:rPr>
          <w:rFonts w:asciiTheme="majorEastAsia" w:eastAsiaTheme="majorEastAsia" w:hAnsiTheme="majorEastAsia"/>
          <w:color w:val="000000"/>
        </w:rPr>
        <w:t>是不好用</w:t>
      </w:r>
      <w:r w:rsidRPr="00B47E9C">
        <w:rPr>
          <w:rFonts w:asciiTheme="majorEastAsia" w:eastAsiaTheme="majorEastAsia" w:hAnsiTheme="majorEastAsia" w:hint="eastAsia"/>
          <w:color w:val="000000"/>
        </w:rPr>
        <w:t>只剩下25套， 这样</w:t>
      </w:r>
      <w:r w:rsidRPr="00B47E9C">
        <w:rPr>
          <w:rFonts w:asciiTheme="majorEastAsia" w:eastAsiaTheme="majorEastAsia" w:hAnsiTheme="majorEastAsia"/>
          <w:color w:val="000000"/>
        </w:rPr>
        <w:t>再剪枝几次就可以快速得到正确的</w:t>
      </w:r>
      <w:r w:rsidRPr="00B47E9C">
        <w:rPr>
          <w:rFonts w:asciiTheme="majorEastAsia" w:eastAsiaTheme="majorEastAsia" w:hAnsiTheme="majorEastAsia" w:hint="eastAsia"/>
          <w:color w:val="000000"/>
        </w:rPr>
        <w:t>那</w:t>
      </w:r>
      <w:r w:rsidRPr="00B47E9C">
        <w:rPr>
          <w:rFonts w:asciiTheme="majorEastAsia" w:eastAsiaTheme="majorEastAsia" w:hAnsiTheme="majorEastAsia"/>
          <w:color w:val="000000"/>
        </w:rPr>
        <w:t>套红外码了。</w:t>
      </w:r>
    </w:p>
    <w:p w:rsidR="008E2B0D" w:rsidRPr="00B47E9C" w:rsidRDefault="008E2B0D" w:rsidP="008E2B0D">
      <w:pPr>
        <w:rPr>
          <w:rFonts w:asciiTheme="majorEastAsia" w:eastAsiaTheme="majorEastAsia" w:hAnsiTheme="majorEastAsia"/>
          <w:color w:val="000000"/>
        </w:rPr>
      </w:pPr>
      <w:r w:rsidRPr="00B47E9C">
        <w:rPr>
          <w:rFonts w:asciiTheme="majorEastAsia" w:eastAsiaTheme="majorEastAsia" w:hAnsiTheme="majorEastAsia" w:hint="eastAsia"/>
          <w:color w:val="000000"/>
        </w:rPr>
        <w:t>二</w:t>
      </w:r>
      <w:r w:rsidRPr="00B47E9C">
        <w:rPr>
          <w:rFonts w:asciiTheme="majorEastAsia" w:eastAsiaTheme="majorEastAsia" w:hAnsiTheme="majorEastAsia"/>
          <w:color w:val="000000"/>
        </w:rPr>
        <w:t>：</w:t>
      </w:r>
      <w:r w:rsidRPr="00B47E9C">
        <w:rPr>
          <w:rFonts w:asciiTheme="majorEastAsia" w:eastAsiaTheme="majorEastAsia" w:hAnsiTheme="majorEastAsia" w:hint="eastAsia"/>
          <w:color w:val="000000"/>
        </w:rPr>
        <w:t>使用，通过</w:t>
      </w:r>
      <w:r w:rsidRPr="00B47E9C">
        <w:rPr>
          <w:rFonts w:asciiTheme="majorEastAsia" w:eastAsiaTheme="majorEastAsia" w:hAnsiTheme="majorEastAsia"/>
          <w:color w:val="000000"/>
        </w:rPr>
        <w:t>第1</w:t>
      </w:r>
      <w:r w:rsidRPr="00B47E9C">
        <w:rPr>
          <w:rFonts w:asciiTheme="majorEastAsia" w:eastAsiaTheme="majorEastAsia" w:hAnsiTheme="majorEastAsia" w:hint="eastAsia"/>
          <w:color w:val="000000"/>
        </w:rPr>
        <w:t>步</w:t>
      </w:r>
      <w:r w:rsidRPr="00B47E9C">
        <w:rPr>
          <w:rFonts w:asciiTheme="majorEastAsia" w:eastAsiaTheme="majorEastAsia" w:hAnsiTheme="majorEastAsia"/>
          <w:color w:val="000000"/>
        </w:rPr>
        <w:t>对码之后，已经确定使用哪套码，</w:t>
      </w:r>
      <w:r w:rsidRPr="00B47E9C">
        <w:rPr>
          <w:rFonts w:asciiTheme="majorEastAsia" w:eastAsiaTheme="majorEastAsia" w:hAnsiTheme="majorEastAsia" w:hint="eastAsia"/>
          <w:color w:val="000000"/>
        </w:rPr>
        <w:t>用</w:t>
      </w:r>
      <w:r w:rsidRPr="00B47E9C">
        <w:rPr>
          <w:rFonts w:asciiTheme="majorEastAsia" w:eastAsiaTheme="majorEastAsia" w:hAnsiTheme="majorEastAsia"/>
          <w:color w:val="000000"/>
        </w:rPr>
        <w:t>户可以把这套码存在任意地方，比如手机端，红外转发设备端，客户自己的云端。</w:t>
      </w:r>
      <w:r w:rsidRPr="00B47E9C">
        <w:rPr>
          <w:rFonts w:asciiTheme="majorEastAsia" w:eastAsiaTheme="majorEastAsia" w:hAnsiTheme="majorEastAsia" w:hint="eastAsia"/>
          <w:color w:val="000000"/>
        </w:rPr>
        <w:t>这其中</w:t>
      </w:r>
      <w:r w:rsidRPr="00B47E9C">
        <w:rPr>
          <w:rFonts w:asciiTheme="majorEastAsia" w:eastAsiaTheme="majorEastAsia" w:hAnsiTheme="majorEastAsia"/>
          <w:color w:val="000000"/>
        </w:rPr>
        <w:t>对于空调码库，如果</w:t>
      </w:r>
      <w:r w:rsidRPr="00B47E9C">
        <w:rPr>
          <w:rFonts w:asciiTheme="majorEastAsia" w:eastAsiaTheme="majorEastAsia" w:hAnsiTheme="majorEastAsia" w:hint="eastAsia"/>
          <w:color w:val="000000"/>
        </w:rPr>
        <w:t>存</w:t>
      </w:r>
      <w:r w:rsidRPr="00B47E9C">
        <w:rPr>
          <w:rFonts w:asciiTheme="majorEastAsia" w:eastAsiaTheme="majorEastAsia" w:hAnsiTheme="majorEastAsia"/>
          <w:color w:val="000000"/>
        </w:rPr>
        <w:t>在手机端</w:t>
      </w:r>
      <w:r w:rsidRPr="00B47E9C">
        <w:rPr>
          <w:rFonts w:asciiTheme="majorEastAsia" w:eastAsiaTheme="majorEastAsia" w:hAnsiTheme="majorEastAsia" w:hint="eastAsia"/>
          <w:color w:val="000000"/>
        </w:rPr>
        <w:t>可以</w:t>
      </w:r>
      <w:r w:rsidRPr="00B47E9C">
        <w:rPr>
          <w:rFonts w:asciiTheme="majorEastAsia" w:eastAsiaTheme="majorEastAsia" w:hAnsiTheme="majorEastAsia"/>
          <w:color w:val="000000"/>
        </w:rPr>
        <w:t>使用酷控的空调手机SDK</w:t>
      </w:r>
      <w:r w:rsidRPr="00B47E9C">
        <w:rPr>
          <w:rFonts w:asciiTheme="majorEastAsia" w:eastAsiaTheme="majorEastAsia" w:hAnsiTheme="majorEastAsia" w:hint="eastAsia"/>
          <w:color w:val="000000"/>
        </w:rPr>
        <w:t>获取</w:t>
      </w:r>
      <w:r w:rsidRPr="00B47E9C">
        <w:rPr>
          <w:rFonts w:asciiTheme="majorEastAsia" w:eastAsiaTheme="majorEastAsia" w:hAnsiTheme="majorEastAsia"/>
          <w:color w:val="000000"/>
        </w:rPr>
        <w:t>空调的电源，模式，温度，风量，风向这几种完整功能。而如果存在红外</w:t>
      </w:r>
      <w:r w:rsidRPr="00B47E9C">
        <w:rPr>
          <w:rFonts w:asciiTheme="majorEastAsia" w:eastAsiaTheme="majorEastAsia" w:hAnsiTheme="majorEastAsia"/>
          <w:color w:val="000000"/>
        </w:rPr>
        <w:lastRenderedPageBreak/>
        <w:t>设备或云端，则</w:t>
      </w:r>
      <w:r w:rsidRPr="00B47E9C">
        <w:rPr>
          <w:rFonts w:asciiTheme="majorEastAsia" w:eastAsiaTheme="majorEastAsia" w:hAnsiTheme="majorEastAsia" w:hint="eastAsia"/>
          <w:color w:val="000000"/>
        </w:rPr>
        <w:t>就</w:t>
      </w:r>
      <w:r w:rsidRPr="00B47E9C">
        <w:rPr>
          <w:rFonts w:asciiTheme="majorEastAsia" w:eastAsiaTheme="majorEastAsia" w:hAnsiTheme="majorEastAsia"/>
          <w:color w:val="000000"/>
        </w:rPr>
        <w:t>没有空调SDK解码，只能是按照模式温度风量这三种状态组合解开，</w:t>
      </w:r>
      <w:r w:rsidRPr="00B47E9C">
        <w:rPr>
          <w:rFonts w:asciiTheme="majorEastAsia" w:eastAsiaTheme="majorEastAsia" w:hAnsiTheme="majorEastAsia" w:hint="eastAsia"/>
          <w:color w:val="000000"/>
        </w:rPr>
        <w:t>风向的</w:t>
      </w:r>
      <w:r w:rsidRPr="00B47E9C">
        <w:rPr>
          <w:rFonts w:asciiTheme="majorEastAsia" w:eastAsiaTheme="majorEastAsia" w:hAnsiTheme="majorEastAsia"/>
          <w:color w:val="000000"/>
        </w:rPr>
        <w:t>状态则</w:t>
      </w:r>
      <w:r w:rsidRPr="00B47E9C">
        <w:rPr>
          <w:rFonts w:asciiTheme="majorEastAsia" w:eastAsiaTheme="majorEastAsia" w:hAnsiTheme="majorEastAsia" w:hint="eastAsia"/>
          <w:color w:val="000000"/>
        </w:rPr>
        <w:t>锁定</w:t>
      </w:r>
      <w:r w:rsidRPr="00B47E9C">
        <w:rPr>
          <w:rFonts w:asciiTheme="majorEastAsia" w:eastAsiaTheme="majorEastAsia" w:hAnsiTheme="majorEastAsia"/>
          <w:color w:val="000000"/>
        </w:rPr>
        <w:t>为固定风向</w:t>
      </w:r>
      <w:r w:rsidRPr="00B47E9C">
        <w:rPr>
          <w:rFonts w:asciiTheme="majorEastAsia" w:eastAsiaTheme="majorEastAsia" w:hAnsiTheme="majorEastAsia" w:hint="eastAsia"/>
          <w:color w:val="000000"/>
        </w:rPr>
        <w:t>。这样</w:t>
      </w:r>
      <w:r w:rsidRPr="00B47E9C">
        <w:rPr>
          <w:rFonts w:asciiTheme="majorEastAsia" w:eastAsiaTheme="majorEastAsia" w:hAnsiTheme="majorEastAsia"/>
          <w:color w:val="000000"/>
        </w:rPr>
        <w:t>一组状态对应一个按键红外</w:t>
      </w:r>
      <w:r w:rsidRPr="00B47E9C">
        <w:rPr>
          <w:rFonts w:asciiTheme="majorEastAsia" w:eastAsiaTheme="majorEastAsia" w:hAnsiTheme="majorEastAsia" w:hint="eastAsia"/>
          <w:color w:val="000000"/>
        </w:rPr>
        <w:t>时间</w:t>
      </w:r>
      <w:r w:rsidRPr="00B47E9C">
        <w:rPr>
          <w:rFonts w:asciiTheme="majorEastAsia" w:eastAsiaTheme="majorEastAsia" w:hAnsiTheme="majorEastAsia"/>
          <w:color w:val="000000"/>
        </w:rPr>
        <w:t>码</w:t>
      </w:r>
      <w:r w:rsidRPr="00B47E9C">
        <w:rPr>
          <w:rFonts w:asciiTheme="majorEastAsia" w:eastAsiaTheme="majorEastAsia" w:hAnsiTheme="majorEastAsia" w:hint="eastAsia"/>
          <w:color w:val="000000"/>
        </w:rPr>
        <w:t>。</w:t>
      </w:r>
    </w:p>
    <w:p w:rsidR="008E2B0D" w:rsidRDefault="00B81F9D" w:rsidP="008E2B0D">
      <w:pPr>
        <w:jc w:val="center"/>
        <w:rPr>
          <w:rFonts w:eastAsiaTheme="minorEastAsia"/>
        </w:rPr>
      </w:pPr>
      <w:bookmarkStart w:id="36" w:name="_GoBack"/>
      <w:r>
        <w:rPr>
          <w:rFonts w:eastAsiaTheme="minorEastAsia"/>
          <w:noProof/>
        </w:rPr>
        <w:drawing>
          <wp:inline distT="0" distB="0" distL="0" distR="0">
            <wp:extent cx="3584759" cy="60355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png"/>
                    <pic:cNvPicPr/>
                  </pic:nvPicPr>
                  <pic:blipFill>
                    <a:blip r:embed="rId8">
                      <a:extLst>
                        <a:ext uri="{28A0092B-C50C-407E-A947-70E740481C1C}">
                          <a14:useLocalDpi xmlns:a14="http://schemas.microsoft.com/office/drawing/2010/main" val="0"/>
                        </a:ext>
                      </a:extLst>
                    </a:blip>
                    <a:stretch>
                      <a:fillRect/>
                    </a:stretch>
                  </pic:blipFill>
                  <pic:spPr>
                    <a:xfrm>
                      <a:off x="0" y="0"/>
                      <a:ext cx="3584759" cy="6035563"/>
                    </a:xfrm>
                    <a:prstGeom prst="rect">
                      <a:avLst/>
                    </a:prstGeom>
                  </pic:spPr>
                </pic:pic>
              </a:graphicData>
            </a:graphic>
          </wp:inline>
        </w:drawing>
      </w:r>
      <w:bookmarkEnd w:id="36"/>
    </w:p>
    <w:p w:rsidR="006F24C9" w:rsidRPr="008E2B0D" w:rsidRDefault="006F24C9" w:rsidP="008E2B0D">
      <w:pPr>
        <w:jc w:val="center"/>
        <w:rPr>
          <w:rFonts w:eastAsiaTheme="minorEastAsia"/>
        </w:rPr>
      </w:pPr>
    </w:p>
    <w:p w:rsidR="002C47C8" w:rsidRPr="008E2B0D" w:rsidRDefault="008E2B0D" w:rsidP="008E2B0D">
      <w:pPr>
        <w:pStyle w:val="2"/>
        <w:rPr>
          <w:rFonts w:eastAsiaTheme="minorEastAsia"/>
        </w:rPr>
      </w:pPr>
      <w:bookmarkStart w:id="37" w:name="_Toc502671140"/>
      <w:r>
        <w:rPr>
          <w:rFonts w:asciiTheme="majorEastAsia" w:eastAsiaTheme="majorEastAsia" w:hAnsiTheme="majorEastAsia" w:hint="eastAsia"/>
        </w:rPr>
        <w:t>2:</w:t>
      </w:r>
      <w:r w:rsidRPr="008E2B0D">
        <w:rPr>
          <w:rFonts w:asciiTheme="majorEastAsia" w:eastAsiaTheme="majorEastAsia" w:hAnsiTheme="majorEastAsia" w:hint="eastAsia"/>
        </w:rPr>
        <w:t>客户一次性买断使用</w:t>
      </w:r>
      <w:r w:rsidR="00510E9A">
        <w:rPr>
          <w:rFonts w:asciiTheme="majorEastAsia" w:eastAsiaTheme="majorEastAsia" w:hAnsiTheme="majorEastAsia" w:hint="eastAsia"/>
        </w:rPr>
        <w:t>，可</w:t>
      </w:r>
      <w:r w:rsidRPr="008E2B0D">
        <w:rPr>
          <w:rFonts w:asciiTheme="majorEastAsia" w:eastAsiaTheme="majorEastAsia" w:hAnsiTheme="majorEastAsia" w:hint="eastAsia"/>
        </w:rPr>
        <w:t>保存在客户的云端。</w:t>
      </w:r>
      <w:bookmarkEnd w:id="37"/>
    </w:p>
    <w:p w:rsidR="006562A0" w:rsidRPr="00B47E9C" w:rsidRDefault="006562A0" w:rsidP="008E5CD2">
      <w:pPr>
        <w:rPr>
          <w:rFonts w:asciiTheme="majorEastAsia" w:eastAsiaTheme="majorEastAsia" w:hAnsiTheme="majorEastAsia"/>
          <w:color w:val="000000"/>
        </w:rPr>
      </w:pPr>
      <w:r w:rsidRPr="00B47E9C">
        <w:rPr>
          <w:rFonts w:asciiTheme="majorEastAsia" w:eastAsiaTheme="majorEastAsia" w:hAnsiTheme="majorEastAsia" w:hint="eastAsia"/>
          <w:color w:val="000000"/>
        </w:rPr>
        <w:t>具体</w:t>
      </w:r>
      <w:r w:rsidR="002C47C8" w:rsidRPr="00B47E9C">
        <w:rPr>
          <w:rFonts w:asciiTheme="majorEastAsia" w:eastAsiaTheme="majorEastAsia" w:hAnsiTheme="majorEastAsia" w:hint="eastAsia"/>
          <w:color w:val="000000"/>
        </w:rPr>
        <w:t>方案</w:t>
      </w:r>
      <w:r w:rsidRPr="00B47E9C">
        <w:rPr>
          <w:rFonts w:asciiTheme="majorEastAsia" w:eastAsiaTheme="majorEastAsia" w:hAnsiTheme="majorEastAsia"/>
          <w:color w:val="000000"/>
        </w:rPr>
        <w:t>对接方式</w:t>
      </w:r>
      <w:r w:rsidRPr="00B47E9C">
        <w:rPr>
          <w:rFonts w:asciiTheme="majorEastAsia" w:eastAsiaTheme="majorEastAsia" w:hAnsiTheme="majorEastAsia" w:hint="eastAsia"/>
          <w:color w:val="000000"/>
        </w:rPr>
        <w:t>：</w:t>
      </w:r>
      <w:r w:rsidRPr="00B47E9C">
        <w:rPr>
          <w:rFonts w:asciiTheme="majorEastAsia" w:eastAsiaTheme="majorEastAsia" w:hAnsiTheme="majorEastAsia"/>
          <w:color w:val="000000"/>
        </w:rPr>
        <w:t>一：配对</w:t>
      </w:r>
      <w:r w:rsidRPr="00B47E9C">
        <w:rPr>
          <w:rFonts w:asciiTheme="majorEastAsia" w:eastAsiaTheme="majorEastAsia" w:hAnsiTheme="majorEastAsia" w:hint="eastAsia"/>
          <w:color w:val="000000"/>
        </w:rPr>
        <w:t>，</w:t>
      </w:r>
      <w:r w:rsidRPr="00B47E9C">
        <w:rPr>
          <w:rFonts w:asciiTheme="majorEastAsia" w:eastAsiaTheme="majorEastAsia" w:hAnsiTheme="majorEastAsia"/>
          <w:color w:val="000000"/>
        </w:rPr>
        <w:t>二</w:t>
      </w:r>
      <w:r w:rsidRPr="00B47E9C">
        <w:rPr>
          <w:rFonts w:asciiTheme="majorEastAsia" w:eastAsiaTheme="majorEastAsia" w:hAnsiTheme="majorEastAsia" w:hint="eastAsia"/>
          <w:color w:val="000000"/>
        </w:rPr>
        <w:t>：</w:t>
      </w:r>
      <w:r w:rsidRPr="00B47E9C">
        <w:rPr>
          <w:rFonts w:asciiTheme="majorEastAsia" w:eastAsiaTheme="majorEastAsia" w:hAnsiTheme="majorEastAsia"/>
          <w:color w:val="000000"/>
        </w:rPr>
        <w:t>使用</w:t>
      </w:r>
      <w:r w:rsidRPr="00B47E9C">
        <w:rPr>
          <w:rFonts w:asciiTheme="majorEastAsia" w:eastAsiaTheme="majorEastAsia" w:hAnsiTheme="majorEastAsia" w:hint="eastAsia"/>
          <w:color w:val="000000"/>
        </w:rPr>
        <w:t>。</w:t>
      </w:r>
    </w:p>
    <w:p w:rsidR="0071096B" w:rsidRPr="00B47E9C" w:rsidRDefault="006562A0" w:rsidP="008E2B0D">
      <w:pPr>
        <w:rPr>
          <w:rFonts w:asciiTheme="majorEastAsia" w:eastAsiaTheme="majorEastAsia" w:hAnsiTheme="majorEastAsia"/>
          <w:color w:val="000000"/>
        </w:rPr>
      </w:pPr>
      <w:r w:rsidRPr="00B47E9C">
        <w:rPr>
          <w:rFonts w:asciiTheme="majorEastAsia" w:eastAsiaTheme="majorEastAsia" w:hAnsiTheme="majorEastAsia" w:hint="eastAsia"/>
          <w:color w:val="000000"/>
        </w:rPr>
        <w:t>一</w:t>
      </w:r>
      <w:r w:rsidRPr="00B47E9C">
        <w:rPr>
          <w:rFonts w:asciiTheme="majorEastAsia" w:eastAsiaTheme="majorEastAsia" w:hAnsiTheme="majorEastAsia"/>
          <w:color w:val="000000"/>
        </w:rPr>
        <w:t>：</w:t>
      </w:r>
      <w:r w:rsidR="008E2B0D">
        <w:rPr>
          <w:rFonts w:asciiTheme="majorEastAsia" w:eastAsiaTheme="majorEastAsia" w:hAnsiTheme="majorEastAsia" w:hint="eastAsia"/>
          <w:color w:val="000000"/>
        </w:rPr>
        <w:t>码库保存</w:t>
      </w:r>
      <w:r w:rsidR="008E2B0D">
        <w:rPr>
          <w:rFonts w:asciiTheme="majorEastAsia" w:eastAsiaTheme="majorEastAsia" w:hAnsiTheme="majorEastAsia"/>
          <w:color w:val="000000"/>
        </w:rPr>
        <w:t>在客户的云端或者设备端</w:t>
      </w:r>
      <w:r w:rsidR="008E2B0D">
        <w:rPr>
          <w:rFonts w:asciiTheme="majorEastAsia" w:eastAsiaTheme="majorEastAsia" w:hAnsiTheme="majorEastAsia" w:hint="eastAsia"/>
          <w:color w:val="000000"/>
        </w:rPr>
        <w:t>，方式</w:t>
      </w:r>
      <w:r w:rsidR="008E2B0D">
        <w:rPr>
          <w:rFonts w:asciiTheme="majorEastAsia" w:eastAsiaTheme="majorEastAsia" w:hAnsiTheme="majorEastAsia"/>
          <w:color w:val="000000"/>
        </w:rPr>
        <w:t>只能</w:t>
      </w:r>
      <w:r w:rsidR="0071096B" w:rsidRPr="00B47E9C">
        <w:rPr>
          <w:rFonts w:asciiTheme="majorEastAsia" w:eastAsiaTheme="majorEastAsia" w:hAnsiTheme="majorEastAsia"/>
          <w:color w:val="000000"/>
        </w:rPr>
        <w:t>是</w:t>
      </w:r>
      <w:r w:rsidR="003A3630" w:rsidRPr="00B47E9C">
        <w:rPr>
          <w:rFonts w:asciiTheme="majorEastAsia" w:eastAsiaTheme="majorEastAsia" w:hAnsiTheme="majorEastAsia" w:hint="eastAsia"/>
          <w:color w:val="000000"/>
        </w:rPr>
        <w:t>按照</w:t>
      </w:r>
      <w:r w:rsidR="0071096B" w:rsidRPr="00B47E9C">
        <w:rPr>
          <w:rFonts w:asciiTheme="majorEastAsia" w:eastAsiaTheme="majorEastAsia" w:hAnsiTheme="majorEastAsia"/>
          <w:color w:val="000000"/>
        </w:rPr>
        <w:t>rank排序优先级One By One一个接一个尝试对码，让用户主导选择确定使用哪套</w:t>
      </w:r>
      <w:r w:rsidR="006F24C9">
        <w:rPr>
          <w:rFonts w:asciiTheme="majorEastAsia" w:eastAsiaTheme="majorEastAsia" w:hAnsiTheme="majorEastAsia" w:hint="eastAsia"/>
          <w:color w:val="000000"/>
        </w:rPr>
        <w:t>码</w:t>
      </w:r>
      <w:r w:rsidR="0071096B" w:rsidRPr="00B47E9C">
        <w:rPr>
          <w:rFonts w:asciiTheme="majorEastAsia" w:eastAsiaTheme="majorEastAsia" w:hAnsiTheme="majorEastAsia"/>
          <w:color w:val="000000"/>
        </w:rPr>
        <w:t>。</w:t>
      </w:r>
      <w:r w:rsidR="00D13589">
        <w:rPr>
          <w:rFonts w:asciiTheme="majorEastAsia" w:eastAsiaTheme="majorEastAsia" w:hAnsiTheme="majorEastAsia" w:hint="eastAsia"/>
          <w:color w:val="000000"/>
        </w:rPr>
        <w:t>这种</w:t>
      </w:r>
      <w:r w:rsidR="00D13589">
        <w:rPr>
          <w:rFonts w:asciiTheme="majorEastAsia" w:eastAsiaTheme="majorEastAsia" w:hAnsiTheme="majorEastAsia"/>
          <w:color w:val="000000"/>
        </w:rPr>
        <w:t>方案手机端的sdk只有空调解码的功能。</w:t>
      </w:r>
    </w:p>
    <w:p w:rsidR="002C47C8" w:rsidRPr="00B47E9C" w:rsidRDefault="006562A0" w:rsidP="008E5CD2">
      <w:pPr>
        <w:rPr>
          <w:rFonts w:asciiTheme="majorEastAsia" w:eastAsiaTheme="majorEastAsia" w:hAnsiTheme="majorEastAsia"/>
          <w:color w:val="000000"/>
        </w:rPr>
      </w:pPr>
      <w:r w:rsidRPr="00B47E9C">
        <w:rPr>
          <w:rFonts w:asciiTheme="majorEastAsia" w:eastAsiaTheme="majorEastAsia" w:hAnsiTheme="majorEastAsia" w:hint="eastAsia"/>
          <w:color w:val="000000"/>
        </w:rPr>
        <w:lastRenderedPageBreak/>
        <w:t>二</w:t>
      </w:r>
      <w:r w:rsidRPr="00B47E9C">
        <w:rPr>
          <w:rFonts w:asciiTheme="majorEastAsia" w:eastAsiaTheme="majorEastAsia" w:hAnsiTheme="majorEastAsia"/>
          <w:color w:val="000000"/>
        </w:rPr>
        <w:t>：</w:t>
      </w:r>
      <w:r w:rsidRPr="00B47E9C">
        <w:rPr>
          <w:rFonts w:asciiTheme="majorEastAsia" w:eastAsiaTheme="majorEastAsia" w:hAnsiTheme="majorEastAsia" w:hint="eastAsia"/>
          <w:color w:val="000000"/>
        </w:rPr>
        <w:t>通过</w:t>
      </w:r>
      <w:r w:rsidR="002C47C8" w:rsidRPr="00B47E9C">
        <w:rPr>
          <w:rFonts w:asciiTheme="majorEastAsia" w:eastAsiaTheme="majorEastAsia" w:hAnsiTheme="majorEastAsia"/>
          <w:color w:val="000000"/>
        </w:rPr>
        <w:t>第1</w:t>
      </w:r>
      <w:r w:rsidR="002C47C8" w:rsidRPr="00B47E9C">
        <w:rPr>
          <w:rFonts w:asciiTheme="majorEastAsia" w:eastAsiaTheme="majorEastAsia" w:hAnsiTheme="majorEastAsia" w:hint="eastAsia"/>
          <w:color w:val="000000"/>
        </w:rPr>
        <w:t>步</w:t>
      </w:r>
      <w:r w:rsidRPr="00B47E9C">
        <w:rPr>
          <w:rFonts w:asciiTheme="majorEastAsia" w:eastAsiaTheme="majorEastAsia" w:hAnsiTheme="majorEastAsia"/>
          <w:color w:val="000000"/>
        </w:rPr>
        <w:t>对码之后，已经确定使用哪套码，</w:t>
      </w:r>
      <w:r w:rsidR="002C47C8" w:rsidRPr="00B47E9C">
        <w:rPr>
          <w:rFonts w:asciiTheme="majorEastAsia" w:eastAsiaTheme="majorEastAsia" w:hAnsiTheme="majorEastAsia" w:hint="eastAsia"/>
          <w:color w:val="000000"/>
        </w:rPr>
        <w:t>用</w:t>
      </w:r>
      <w:r w:rsidRPr="00B47E9C">
        <w:rPr>
          <w:rFonts w:asciiTheme="majorEastAsia" w:eastAsiaTheme="majorEastAsia" w:hAnsiTheme="majorEastAsia"/>
          <w:color w:val="000000"/>
        </w:rPr>
        <w:t>户可以把这套码存在任意地方，比如手机端，红外转发设备端，客户自己的云端。</w:t>
      </w:r>
      <w:r w:rsidR="002C47C8" w:rsidRPr="00B47E9C">
        <w:rPr>
          <w:rFonts w:asciiTheme="majorEastAsia" w:eastAsiaTheme="majorEastAsia" w:hAnsiTheme="majorEastAsia" w:hint="eastAsia"/>
          <w:color w:val="000000"/>
        </w:rPr>
        <w:t>这其中</w:t>
      </w:r>
      <w:r w:rsidR="002C47C8" w:rsidRPr="00B47E9C">
        <w:rPr>
          <w:rFonts w:asciiTheme="majorEastAsia" w:eastAsiaTheme="majorEastAsia" w:hAnsiTheme="majorEastAsia"/>
          <w:color w:val="000000"/>
        </w:rPr>
        <w:t>对于空调码库，如果</w:t>
      </w:r>
      <w:r w:rsidR="002C47C8" w:rsidRPr="00B47E9C">
        <w:rPr>
          <w:rFonts w:asciiTheme="majorEastAsia" w:eastAsiaTheme="majorEastAsia" w:hAnsiTheme="majorEastAsia" w:hint="eastAsia"/>
          <w:color w:val="000000"/>
        </w:rPr>
        <w:t>存</w:t>
      </w:r>
      <w:r w:rsidR="002C47C8" w:rsidRPr="00B47E9C">
        <w:rPr>
          <w:rFonts w:asciiTheme="majorEastAsia" w:eastAsiaTheme="majorEastAsia" w:hAnsiTheme="majorEastAsia"/>
          <w:color w:val="000000"/>
        </w:rPr>
        <w:t>在手机端</w:t>
      </w:r>
      <w:r w:rsidR="002C47C8" w:rsidRPr="00B47E9C">
        <w:rPr>
          <w:rFonts w:asciiTheme="majorEastAsia" w:eastAsiaTheme="majorEastAsia" w:hAnsiTheme="majorEastAsia" w:hint="eastAsia"/>
          <w:color w:val="000000"/>
        </w:rPr>
        <w:t>可以</w:t>
      </w:r>
      <w:r w:rsidR="002C47C8" w:rsidRPr="00B47E9C">
        <w:rPr>
          <w:rFonts w:asciiTheme="majorEastAsia" w:eastAsiaTheme="majorEastAsia" w:hAnsiTheme="majorEastAsia"/>
          <w:color w:val="000000"/>
        </w:rPr>
        <w:t>使用酷控的空调手机SDK</w:t>
      </w:r>
      <w:r w:rsidR="002C47C8" w:rsidRPr="00B47E9C">
        <w:rPr>
          <w:rFonts w:asciiTheme="majorEastAsia" w:eastAsiaTheme="majorEastAsia" w:hAnsiTheme="majorEastAsia" w:hint="eastAsia"/>
          <w:color w:val="000000"/>
        </w:rPr>
        <w:t>获取</w:t>
      </w:r>
      <w:r w:rsidR="002C47C8" w:rsidRPr="00B47E9C">
        <w:rPr>
          <w:rFonts w:asciiTheme="majorEastAsia" w:eastAsiaTheme="majorEastAsia" w:hAnsiTheme="majorEastAsia"/>
          <w:color w:val="000000"/>
        </w:rPr>
        <w:t>空调的电源，模式，温度，风量，风向这几种完整功能。而如果存在红外设备或云端，则</w:t>
      </w:r>
      <w:r w:rsidR="002C47C8" w:rsidRPr="00B47E9C">
        <w:rPr>
          <w:rFonts w:asciiTheme="majorEastAsia" w:eastAsiaTheme="majorEastAsia" w:hAnsiTheme="majorEastAsia" w:hint="eastAsia"/>
          <w:color w:val="000000"/>
        </w:rPr>
        <w:t>就</w:t>
      </w:r>
      <w:r w:rsidR="002C47C8" w:rsidRPr="00B47E9C">
        <w:rPr>
          <w:rFonts w:asciiTheme="majorEastAsia" w:eastAsiaTheme="majorEastAsia" w:hAnsiTheme="majorEastAsia"/>
          <w:color w:val="000000"/>
        </w:rPr>
        <w:t>没有空调SDK解码，只能是按照模式温度风量这三种状态组合解开，</w:t>
      </w:r>
      <w:r w:rsidR="002C47C8" w:rsidRPr="00B47E9C">
        <w:rPr>
          <w:rFonts w:asciiTheme="majorEastAsia" w:eastAsiaTheme="majorEastAsia" w:hAnsiTheme="majorEastAsia" w:hint="eastAsia"/>
          <w:color w:val="000000"/>
        </w:rPr>
        <w:t>风向的</w:t>
      </w:r>
      <w:r w:rsidR="002C47C8" w:rsidRPr="00B47E9C">
        <w:rPr>
          <w:rFonts w:asciiTheme="majorEastAsia" w:eastAsiaTheme="majorEastAsia" w:hAnsiTheme="majorEastAsia"/>
          <w:color w:val="000000"/>
        </w:rPr>
        <w:t>状态则</w:t>
      </w:r>
      <w:r w:rsidR="002C47C8" w:rsidRPr="00B47E9C">
        <w:rPr>
          <w:rFonts w:asciiTheme="majorEastAsia" w:eastAsiaTheme="majorEastAsia" w:hAnsiTheme="majorEastAsia" w:hint="eastAsia"/>
          <w:color w:val="000000"/>
        </w:rPr>
        <w:t>锁定</w:t>
      </w:r>
      <w:r w:rsidR="002C47C8" w:rsidRPr="00B47E9C">
        <w:rPr>
          <w:rFonts w:asciiTheme="majorEastAsia" w:eastAsiaTheme="majorEastAsia" w:hAnsiTheme="majorEastAsia"/>
          <w:color w:val="000000"/>
        </w:rPr>
        <w:t>为固定风向</w:t>
      </w:r>
      <w:r w:rsidR="002C47C8" w:rsidRPr="00B47E9C">
        <w:rPr>
          <w:rFonts w:asciiTheme="majorEastAsia" w:eastAsiaTheme="majorEastAsia" w:hAnsiTheme="majorEastAsia" w:hint="eastAsia"/>
          <w:color w:val="000000"/>
        </w:rPr>
        <w:t>。</w:t>
      </w:r>
      <w:r w:rsidR="00C66096" w:rsidRPr="00B47E9C">
        <w:rPr>
          <w:rFonts w:asciiTheme="majorEastAsia" w:eastAsiaTheme="majorEastAsia" w:hAnsiTheme="majorEastAsia" w:hint="eastAsia"/>
          <w:color w:val="000000"/>
        </w:rPr>
        <w:t>这样</w:t>
      </w:r>
      <w:r w:rsidR="00C66096" w:rsidRPr="00B47E9C">
        <w:rPr>
          <w:rFonts w:asciiTheme="majorEastAsia" w:eastAsiaTheme="majorEastAsia" w:hAnsiTheme="majorEastAsia"/>
          <w:color w:val="000000"/>
        </w:rPr>
        <w:t>一组状态对应一个按键红外</w:t>
      </w:r>
      <w:r w:rsidR="00E2455D" w:rsidRPr="00B47E9C">
        <w:rPr>
          <w:rFonts w:asciiTheme="majorEastAsia" w:eastAsiaTheme="majorEastAsia" w:hAnsiTheme="majorEastAsia" w:hint="eastAsia"/>
          <w:color w:val="000000"/>
        </w:rPr>
        <w:t>时间</w:t>
      </w:r>
      <w:r w:rsidR="00C66096" w:rsidRPr="00B47E9C">
        <w:rPr>
          <w:rFonts w:asciiTheme="majorEastAsia" w:eastAsiaTheme="majorEastAsia" w:hAnsiTheme="majorEastAsia"/>
          <w:color w:val="000000"/>
        </w:rPr>
        <w:t>码</w:t>
      </w:r>
      <w:r w:rsidR="00C66096" w:rsidRPr="00B47E9C">
        <w:rPr>
          <w:rFonts w:asciiTheme="majorEastAsia" w:eastAsiaTheme="majorEastAsia" w:hAnsiTheme="majorEastAsia" w:hint="eastAsia"/>
          <w:color w:val="000000"/>
        </w:rPr>
        <w:t>。</w:t>
      </w:r>
    </w:p>
    <w:p w:rsidR="002C47C8" w:rsidRPr="00B47E9C" w:rsidRDefault="006F24C9" w:rsidP="0080444D">
      <w:pPr>
        <w:jc w:val="center"/>
        <w:rPr>
          <w:rFonts w:asciiTheme="majorEastAsia" w:eastAsiaTheme="majorEastAsia" w:hAnsiTheme="majorEastAsia"/>
          <w:color w:val="000000"/>
        </w:rPr>
      </w:pPr>
      <w:r>
        <w:rPr>
          <w:rFonts w:asciiTheme="majorEastAsia" w:eastAsiaTheme="majorEastAsia" w:hAnsiTheme="majorEastAsia"/>
          <w:noProof/>
          <w:color w:val="000000"/>
        </w:rPr>
        <w:drawing>
          <wp:inline distT="0" distB="0" distL="0" distR="0">
            <wp:extent cx="3584448" cy="60655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一次性.jpg"/>
                    <pic:cNvPicPr/>
                  </pic:nvPicPr>
                  <pic:blipFill>
                    <a:blip r:embed="rId9">
                      <a:extLst>
                        <a:ext uri="{28A0092B-C50C-407E-A947-70E740481C1C}">
                          <a14:useLocalDpi xmlns:a14="http://schemas.microsoft.com/office/drawing/2010/main" val="0"/>
                        </a:ext>
                      </a:extLst>
                    </a:blip>
                    <a:stretch>
                      <a:fillRect/>
                    </a:stretch>
                  </pic:blipFill>
                  <pic:spPr>
                    <a:xfrm>
                      <a:off x="0" y="0"/>
                      <a:ext cx="3584448" cy="6065520"/>
                    </a:xfrm>
                    <a:prstGeom prst="rect">
                      <a:avLst/>
                    </a:prstGeom>
                  </pic:spPr>
                </pic:pic>
              </a:graphicData>
            </a:graphic>
          </wp:inline>
        </w:drawing>
      </w:r>
    </w:p>
    <w:p w:rsidR="002C47C8" w:rsidRPr="00B47E9C" w:rsidRDefault="002C47C8" w:rsidP="008E5CD2">
      <w:pPr>
        <w:rPr>
          <w:rFonts w:asciiTheme="majorEastAsia" w:eastAsiaTheme="majorEastAsia" w:hAnsiTheme="majorEastAsia"/>
          <w:color w:val="000000"/>
        </w:rPr>
      </w:pPr>
    </w:p>
    <w:p w:rsidR="00582A95" w:rsidRPr="00B47E9C" w:rsidRDefault="00582A95" w:rsidP="00582A95">
      <w:pPr>
        <w:rPr>
          <w:rFonts w:asciiTheme="majorEastAsia" w:eastAsiaTheme="majorEastAsia" w:hAnsiTheme="majorEastAsia"/>
        </w:rPr>
      </w:pPr>
      <w:r w:rsidRPr="00B47E9C">
        <w:rPr>
          <w:rFonts w:asciiTheme="majorEastAsia" w:eastAsiaTheme="majorEastAsia" w:hAnsiTheme="majorEastAsia" w:hint="eastAsia"/>
        </w:rPr>
        <w:lastRenderedPageBreak/>
        <w:t>注：</w:t>
      </w:r>
      <w:r w:rsidRPr="00B47E9C">
        <w:rPr>
          <w:rFonts w:asciiTheme="majorEastAsia" w:eastAsiaTheme="majorEastAsia" w:hAnsiTheme="majorEastAsia"/>
        </w:rPr>
        <w:t>对于不同的传输协议，又区分为压缩</w:t>
      </w:r>
      <w:r w:rsidR="00ED313C" w:rsidRPr="00B47E9C">
        <w:rPr>
          <w:rFonts w:asciiTheme="majorEastAsia" w:eastAsiaTheme="majorEastAsia" w:hAnsiTheme="majorEastAsia" w:hint="eastAsia"/>
        </w:rPr>
        <w:t>格式</w:t>
      </w:r>
      <w:r w:rsidRPr="00B47E9C">
        <w:rPr>
          <w:rFonts w:asciiTheme="majorEastAsia" w:eastAsiaTheme="majorEastAsia" w:hAnsiTheme="majorEastAsia"/>
        </w:rPr>
        <w:t>和非压缩</w:t>
      </w:r>
      <w:r w:rsidR="00ED313C" w:rsidRPr="00B47E9C">
        <w:rPr>
          <w:rFonts w:asciiTheme="majorEastAsia" w:eastAsiaTheme="majorEastAsia" w:hAnsiTheme="majorEastAsia" w:hint="eastAsia"/>
        </w:rPr>
        <w:t>格式</w:t>
      </w:r>
      <w:r w:rsidRPr="00B47E9C">
        <w:rPr>
          <w:rFonts w:asciiTheme="majorEastAsia" w:eastAsiaTheme="majorEastAsia" w:hAnsiTheme="majorEastAsia"/>
        </w:rPr>
        <w:t>，像wifi这种传输比较快的协议可以采用非压缩</w:t>
      </w:r>
      <w:r w:rsidR="00ED313C" w:rsidRPr="00B47E9C">
        <w:rPr>
          <w:rFonts w:asciiTheme="majorEastAsia" w:eastAsiaTheme="majorEastAsia" w:hAnsiTheme="majorEastAsia" w:hint="eastAsia"/>
        </w:rPr>
        <w:t>格式</w:t>
      </w:r>
      <w:r w:rsidRPr="00B47E9C">
        <w:rPr>
          <w:rFonts w:asciiTheme="majorEastAsia" w:eastAsiaTheme="majorEastAsia" w:hAnsiTheme="majorEastAsia"/>
        </w:rPr>
        <w:t>来实现，像zigbee这种传输比较慢的协议可以用压缩</w:t>
      </w:r>
      <w:r w:rsidR="00ED313C" w:rsidRPr="00B47E9C">
        <w:rPr>
          <w:rFonts w:asciiTheme="majorEastAsia" w:eastAsiaTheme="majorEastAsia" w:hAnsiTheme="majorEastAsia" w:hint="eastAsia"/>
        </w:rPr>
        <w:t>格式</w:t>
      </w:r>
      <w:r w:rsidRPr="00B47E9C">
        <w:rPr>
          <w:rFonts w:asciiTheme="majorEastAsia" w:eastAsiaTheme="majorEastAsia" w:hAnsiTheme="majorEastAsia"/>
        </w:rPr>
        <w:t>来实现。</w:t>
      </w:r>
      <w:r w:rsidR="00B42199" w:rsidRPr="00B47E9C">
        <w:rPr>
          <w:rFonts w:asciiTheme="majorEastAsia" w:eastAsiaTheme="majorEastAsia" w:hAnsiTheme="majorEastAsia" w:hint="eastAsia"/>
        </w:rPr>
        <w:t>即虚线框“解压</w:t>
      </w:r>
      <w:r w:rsidR="00B42199" w:rsidRPr="00B47E9C">
        <w:rPr>
          <w:rFonts w:asciiTheme="majorEastAsia" w:eastAsiaTheme="majorEastAsia" w:hAnsiTheme="majorEastAsia"/>
        </w:rPr>
        <w:t>Lib</w:t>
      </w:r>
      <w:r w:rsidR="00B42199" w:rsidRPr="00B47E9C">
        <w:rPr>
          <w:rFonts w:asciiTheme="majorEastAsia" w:eastAsiaTheme="majorEastAsia" w:hAnsiTheme="majorEastAsia" w:hint="eastAsia"/>
        </w:rPr>
        <w:t>”。</w:t>
      </w:r>
    </w:p>
    <w:p w:rsidR="00297875" w:rsidRPr="00B47E9C" w:rsidRDefault="00297875">
      <w:pPr>
        <w:rPr>
          <w:rFonts w:asciiTheme="majorEastAsia" w:eastAsiaTheme="majorEastAsia" w:hAnsiTheme="majorEastAsia"/>
        </w:rPr>
      </w:pPr>
    </w:p>
    <w:p w:rsidR="00297875" w:rsidRPr="00B47E9C" w:rsidRDefault="00297875">
      <w:pPr>
        <w:rPr>
          <w:rFonts w:asciiTheme="majorEastAsia" w:eastAsiaTheme="majorEastAsia" w:hAnsiTheme="majorEastAsia"/>
        </w:rPr>
      </w:pPr>
    </w:p>
    <w:p w:rsidR="00297875" w:rsidRPr="00B47E9C" w:rsidRDefault="00F712FB">
      <w:pPr>
        <w:pStyle w:val="1"/>
        <w:rPr>
          <w:rFonts w:asciiTheme="majorEastAsia" w:eastAsiaTheme="majorEastAsia" w:hAnsiTheme="majorEastAsia"/>
        </w:rPr>
      </w:pPr>
      <w:bookmarkStart w:id="38" w:name="t0exfuwzd5gd"/>
      <w:bookmarkStart w:id="39" w:name="_Toc502671141"/>
      <w:bookmarkEnd w:id="38"/>
      <w:r w:rsidRPr="00B47E9C">
        <w:rPr>
          <w:rFonts w:asciiTheme="majorEastAsia" w:eastAsiaTheme="majorEastAsia" w:hAnsiTheme="majorEastAsia" w:hint="eastAsia"/>
        </w:rPr>
        <w:t>4：酷控</w:t>
      </w:r>
      <w:r w:rsidR="008E5CD2" w:rsidRPr="00B47E9C">
        <w:rPr>
          <w:rFonts w:asciiTheme="majorEastAsia" w:eastAsiaTheme="majorEastAsia" w:hAnsiTheme="majorEastAsia"/>
        </w:rPr>
        <w:t>红外数据</w:t>
      </w:r>
      <w:r w:rsidR="00B42199" w:rsidRPr="00B47E9C">
        <w:rPr>
          <w:rFonts w:asciiTheme="majorEastAsia" w:eastAsiaTheme="majorEastAsia" w:hAnsiTheme="majorEastAsia" w:hint="eastAsia"/>
        </w:rPr>
        <w:t>格式</w:t>
      </w:r>
      <w:bookmarkEnd w:id="39"/>
    </w:p>
    <w:p w:rsidR="00943333" w:rsidRPr="00B47E9C" w:rsidRDefault="00562E92" w:rsidP="00943333">
      <w:pPr>
        <w:rPr>
          <w:rFonts w:asciiTheme="majorEastAsia" w:eastAsiaTheme="majorEastAsia" w:hAnsiTheme="majorEastAsia"/>
        </w:rPr>
      </w:pPr>
      <w:r w:rsidRPr="00B47E9C">
        <w:rPr>
          <w:rFonts w:asciiTheme="majorEastAsia" w:eastAsiaTheme="majorEastAsia" w:hAnsiTheme="majorEastAsia"/>
        </w:rPr>
        <w:t>酷控采集的红外数据</w:t>
      </w:r>
      <w:r w:rsidR="00375C42" w:rsidRPr="00B47E9C">
        <w:rPr>
          <w:rFonts w:asciiTheme="majorEastAsia" w:eastAsiaTheme="majorEastAsia" w:hAnsiTheme="majorEastAsia" w:hint="eastAsia"/>
        </w:rPr>
        <w:t>是</w:t>
      </w:r>
      <w:r w:rsidRPr="00B47E9C">
        <w:rPr>
          <w:rFonts w:asciiTheme="majorEastAsia" w:eastAsiaTheme="majorEastAsia" w:hAnsiTheme="majorEastAsia" w:hint="eastAsia"/>
        </w:rPr>
        <w:t>一组</w:t>
      </w:r>
      <w:r w:rsidR="00375C42" w:rsidRPr="00B47E9C">
        <w:rPr>
          <w:rFonts w:asciiTheme="majorEastAsia" w:eastAsiaTheme="majorEastAsia" w:hAnsiTheme="majorEastAsia"/>
        </w:rPr>
        <w:t>连续的高低电平</w:t>
      </w:r>
      <w:r w:rsidR="00375C42" w:rsidRPr="00B47E9C">
        <w:rPr>
          <w:rFonts w:asciiTheme="majorEastAsia" w:eastAsiaTheme="majorEastAsia" w:hAnsiTheme="majorEastAsia" w:hint="eastAsia"/>
        </w:rPr>
        <w:t>时间</w:t>
      </w:r>
      <w:r w:rsidR="006A7E0E" w:rsidRPr="00B47E9C">
        <w:rPr>
          <w:rFonts w:asciiTheme="majorEastAsia" w:eastAsiaTheme="majorEastAsia" w:hAnsiTheme="majorEastAsia"/>
        </w:rPr>
        <w:t>9000</w:t>
      </w:r>
      <w:r w:rsidR="008E5CD2" w:rsidRPr="00B47E9C">
        <w:rPr>
          <w:rFonts w:asciiTheme="majorEastAsia" w:eastAsiaTheme="majorEastAsia" w:hAnsiTheme="majorEastAsia"/>
        </w:rPr>
        <w:t>,</w:t>
      </w:r>
      <w:r w:rsidR="00EA3233" w:rsidRPr="00B47E9C">
        <w:rPr>
          <w:rFonts w:asciiTheme="majorEastAsia" w:eastAsiaTheme="majorEastAsia" w:hAnsiTheme="majorEastAsia"/>
        </w:rPr>
        <w:t>4500,560,560,560,1680,560.....</w:t>
      </w:r>
      <w:r w:rsidR="00375C42" w:rsidRPr="00B47E9C">
        <w:rPr>
          <w:rFonts w:asciiTheme="majorEastAsia" w:eastAsiaTheme="majorEastAsia" w:hAnsiTheme="majorEastAsia" w:hint="eastAsia"/>
        </w:rPr>
        <w:t>，</w:t>
      </w:r>
      <w:r w:rsidR="00727BF8" w:rsidRPr="00B47E9C">
        <w:rPr>
          <w:rFonts w:asciiTheme="majorEastAsia" w:eastAsiaTheme="majorEastAsia" w:hAnsiTheme="majorEastAsia" w:hint="eastAsia"/>
        </w:rPr>
        <w:t>属于时间</w:t>
      </w:r>
      <w:r w:rsidR="00727BF8" w:rsidRPr="00B47E9C">
        <w:rPr>
          <w:rFonts w:asciiTheme="majorEastAsia" w:eastAsiaTheme="majorEastAsia" w:hAnsiTheme="majorEastAsia"/>
        </w:rPr>
        <w:t>波形码</w:t>
      </w:r>
      <w:r w:rsidR="00727BF8" w:rsidRPr="00B47E9C">
        <w:rPr>
          <w:rFonts w:asciiTheme="majorEastAsia" w:eastAsiaTheme="majorEastAsia" w:hAnsiTheme="majorEastAsia" w:hint="eastAsia"/>
        </w:rPr>
        <w:t>，</w:t>
      </w:r>
      <w:r w:rsidRPr="00B47E9C">
        <w:rPr>
          <w:rFonts w:asciiTheme="majorEastAsia" w:eastAsiaTheme="majorEastAsia" w:hAnsiTheme="majorEastAsia" w:hint="eastAsia"/>
        </w:rPr>
        <w:t>单位</w:t>
      </w:r>
      <w:r w:rsidRPr="00B47E9C">
        <w:rPr>
          <w:rFonts w:asciiTheme="majorEastAsia" w:eastAsiaTheme="majorEastAsia" w:hAnsiTheme="majorEastAsia"/>
        </w:rPr>
        <w:t>us</w:t>
      </w:r>
      <w:r w:rsidRPr="00B47E9C">
        <w:rPr>
          <w:rFonts w:asciiTheme="majorEastAsia" w:eastAsiaTheme="majorEastAsia" w:hAnsiTheme="majorEastAsia" w:hint="eastAsia"/>
        </w:rPr>
        <w:t>。</w:t>
      </w:r>
      <w:r w:rsidR="00DD4485" w:rsidRPr="00B47E9C">
        <w:rPr>
          <w:rFonts w:asciiTheme="majorEastAsia" w:eastAsiaTheme="majorEastAsia" w:hAnsiTheme="majorEastAsia" w:hint="eastAsia"/>
        </w:rPr>
        <w:t>已经</w:t>
      </w:r>
      <w:r w:rsidR="00DD4485" w:rsidRPr="00B47E9C">
        <w:rPr>
          <w:rFonts w:asciiTheme="majorEastAsia" w:eastAsiaTheme="majorEastAsia" w:hAnsiTheme="majorEastAsia"/>
        </w:rPr>
        <w:t>剥离了各种协议可以直接使用。</w:t>
      </w:r>
      <w:r w:rsidRPr="00B47E9C">
        <w:rPr>
          <w:rFonts w:asciiTheme="majorEastAsia" w:eastAsiaTheme="majorEastAsia" w:hAnsiTheme="majorEastAsia" w:hint="eastAsia"/>
        </w:rPr>
        <w:t>高电平</w:t>
      </w:r>
      <w:r w:rsidRPr="00B47E9C">
        <w:rPr>
          <w:rFonts w:asciiTheme="majorEastAsia" w:eastAsiaTheme="majorEastAsia" w:hAnsiTheme="majorEastAsia"/>
        </w:rPr>
        <w:t>的部分都是有</w:t>
      </w:r>
      <w:r w:rsidRPr="00B47E9C">
        <w:rPr>
          <w:rFonts w:asciiTheme="majorEastAsia" w:eastAsiaTheme="majorEastAsia" w:hAnsiTheme="majorEastAsia" w:hint="eastAsia"/>
        </w:rPr>
        <w:t>载波</w:t>
      </w:r>
      <w:r w:rsidRPr="00B47E9C">
        <w:rPr>
          <w:rFonts w:asciiTheme="majorEastAsia" w:eastAsiaTheme="majorEastAsia" w:hAnsiTheme="majorEastAsia"/>
        </w:rPr>
        <w:t>调制的</w:t>
      </w:r>
      <w:r w:rsidRPr="00B47E9C">
        <w:rPr>
          <w:rFonts w:asciiTheme="majorEastAsia" w:eastAsiaTheme="majorEastAsia" w:hAnsiTheme="majorEastAsia" w:hint="eastAsia"/>
        </w:rPr>
        <w:t>，</w:t>
      </w:r>
      <w:r w:rsidRPr="00B47E9C">
        <w:rPr>
          <w:rFonts w:asciiTheme="majorEastAsia" w:eastAsiaTheme="majorEastAsia" w:hAnsiTheme="majorEastAsia"/>
        </w:rPr>
        <w:t>低电平无载波调制。</w:t>
      </w:r>
      <w:r w:rsidR="00C36922" w:rsidRPr="00B47E9C">
        <w:rPr>
          <w:rFonts w:asciiTheme="majorEastAsia" w:eastAsiaTheme="majorEastAsia" w:hAnsiTheme="majorEastAsia" w:hint="eastAsia"/>
        </w:rPr>
        <w:t>每套码</w:t>
      </w:r>
      <w:r w:rsidR="00C36922" w:rsidRPr="00B47E9C">
        <w:rPr>
          <w:rFonts w:asciiTheme="majorEastAsia" w:eastAsiaTheme="majorEastAsia" w:hAnsiTheme="majorEastAsia"/>
        </w:rPr>
        <w:t>都有自己的频率。范围是</w:t>
      </w:r>
      <w:r w:rsidR="00C36922" w:rsidRPr="00B47E9C">
        <w:rPr>
          <w:rFonts w:asciiTheme="majorEastAsia" w:eastAsiaTheme="majorEastAsia" w:hAnsiTheme="majorEastAsia" w:hint="eastAsia"/>
        </w:rPr>
        <w:t>20</w:t>
      </w:r>
      <w:r w:rsidR="00C36922" w:rsidRPr="00B47E9C">
        <w:rPr>
          <w:rFonts w:asciiTheme="majorEastAsia" w:eastAsiaTheme="majorEastAsia" w:hAnsiTheme="majorEastAsia"/>
        </w:rPr>
        <w:t>K</w:t>
      </w:r>
      <w:r w:rsidR="00C36922" w:rsidRPr="00B47E9C">
        <w:rPr>
          <w:rFonts w:asciiTheme="majorEastAsia" w:eastAsiaTheme="majorEastAsia" w:hAnsiTheme="majorEastAsia" w:hint="eastAsia"/>
        </w:rPr>
        <w:t>-60</w:t>
      </w:r>
      <w:r w:rsidR="00C36922" w:rsidRPr="00B47E9C">
        <w:rPr>
          <w:rFonts w:asciiTheme="majorEastAsia" w:eastAsiaTheme="majorEastAsia" w:hAnsiTheme="majorEastAsia"/>
        </w:rPr>
        <w:t>K左右。</w:t>
      </w:r>
    </w:p>
    <w:p w:rsidR="00333FF2" w:rsidRPr="00B47E9C" w:rsidRDefault="00333FF2" w:rsidP="00943333">
      <w:pPr>
        <w:rPr>
          <w:rFonts w:asciiTheme="majorEastAsia" w:eastAsiaTheme="majorEastAsia" w:hAnsiTheme="majorEastAsia"/>
        </w:rPr>
      </w:pPr>
      <w:r w:rsidRPr="00B47E9C">
        <w:rPr>
          <w:rFonts w:asciiTheme="majorEastAsia" w:eastAsiaTheme="majorEastAsia" w:hAnsiTheme="majorEastAsia"/>
          <w:noProof/>
        </w:rPr>
        <w:drawing>
          <wp:anchor distT="0" distB="0" distL="114300" distR="114300" simplePos="0" relativeHeight="251657216" behindDoc="0" locked="0" layoutInCell="1" allowOverlap="1" wp14:anchorId="7DC2B5AB" wp14:editId="31C061B3">
            <wp:simplePos x="0" y="0"/>
            <wp:positionH relativeFrom="column">
              <wp:posOffset>-838200</wp:posOffset>
            </wp:positionH>
            <wp:positionV relativeFrom="paragraph">
              <wp:posOffset>15875</wp:posOffset>
            </wp:positionV>
            <wp:extent cx="7620000" cy="466725"/>
            <wp:effectExtent l="0" t="0" r="0" b="0"/>
            <wp:wrapNone/>
            <wp:docPr id="2" name="图片 2" descr="C:\Users\Administrator\Desktop\QQ截图20171030144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7103014495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0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3FF2" w:rsidRPr="00B47E9C" w:rsidRDefault="00333FF2" w:rsidP="00943333">
      <w:pPr>
        <w:rPr>
          <w:rFonts w:asciiTheme="majorEastAsia" w:eastAsiaTheme="majorEastAsia" w:hAnsiTheme="majorEastAsia"/>
        </w:rPr>
      </w:pPr>
    </w:p>
    <w:p w:rsidR="00333FF2" w:rsidRPr="00B47E9C" w:rsidRDefault="00333FF2" w:rsidP="00943333">
      <w:pPr>
        <w:rPr>
          <w:rFonts w:asciiTheme="majorEastAsia" w:eastAsiaTheme="majorEastAsia" w:hAnsiTheme="majorEastAsia"/>
        </w:rPr>
      </w:pPr>
    </w:p>
    <w:p w:rsidR="00297875" w:rsidRPr="00B47E9C" w:rsidRDefault="008E5CD2">
      <w:pPr>
        <w:pStyle w:val="2"/>
        <w:rPr>
          <w:rFonts w:asciiTheme="majorEastAsia" w:eastAsiaTheme="majorEastAsia" w:hAnsiTheme="majorEastAsia"/>
        </w:rPr>
      </w:pPr>
      <w:bookmarkStart w:id="40" w:name="22r58fux6342"/>
      <w:bookmarkStart w:id="41" w:name="_Toc502671142"/>
      <w:bookmarkEnd w:id="40"/>
      <w:r w:rsidRPr="00B47E9C">
        <w:rPr>
          <w:rFonts w:asciiTheme="majorEastAsia" w:eastAsiaTheme="majorEastAsia" w:hAnsiTheme="majorEastAsia"/>
        </w:rPr>
        <w:t>翻转码</w:t>
      </w:r>
      <w:bookmarkEnd w:id="41"/>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有些遥控器同一按键连续按两次，第一次和第二次发送的码不相同，第三次和第一次的相同，也就是码中某些段根据按键的奇偶数来回切换，这种码定义为翻转码，酷控储存的波形码中使用&amp;符号分隔开奇偶数按键对应的红外码。是指同一套</w:t>
      </w:r>
      <w:r w:rsidR="008267D8" w:rsidRPr="00B47E9C">
        <w:rPr>
          <w:rFonts w:asciiTheme="majorEastAsia" w:eastAsiaTheme="majorEastAsia" w:hAnsiTheme="majorEastAsia" w:hint="eastAsia"/>
        </w:rPr>
        <w:t>红外码</w:t>
      </w:r>
      <w:r w:rsidRPr="00B47E9C">
        <w:rPr>
          <w:rFonts w:asciiTheme="majorEastAsia" w:eastAsiaTheme="majorEastAsia" w:hAnsiTheme="majorEastAsia"/>
        </w:rPr>
        <w:t>的任意一个键，比如按 "数字1" 键发</w:t>
      </w:r>
      <w:r w:rsidR="00DE1498" w:rsidRPr="00B47E9C">
        <w:rPr>
          <w:rFonts w:asciiTheme="majorEastAsia" w:eastAsiaTheme="majorEastAsia" w:hAnsiTheme="majorEastAsia" w:hint="eastAsia"/>
        </w:rPr>
        <w:t>1键</w:t>
      </w:r>
      <w:r w:rsidRPr="00B47E9C">
        <w:rPr>
          <w:rFonts w:asciiTheme="majorEastAsia" w:eastAsiaTheme="majorEastAsia" w:hAnsiTheme="majorEastAsia"/>
        </w:rPr>
        <w:t xml:space="preserve">&amp;前面的，然后按 "数字2" </w:t>
      </w:r>
      <w:r w:rsidR="00577CC7" w:rsidRPr="00B47E9C">
        <w:rPr>
          <w:rFonts w:asciiTheme="majorEastAsia" w:eastAsiaTheme="majorEastAsia" w:hAnsiTheme="majorEastAsia"/>
        </w:rPr>
        <w:t>键</w:t>
      </w:r>
      <w:r w:rsidRPr="00B47E9C">
        <w:rPr>
          <w:rFonts w:asciiTheme="majorEastAsia" w:eastAsiaTheme="majorEastAsia" w:hAnsiTheme="majorEastAsia"/>
        </w:rPr>
        <w:t>是发</w:t>
      </w:r>
      <w:r w:rsidR="00DE1498" w:rsidRPr="00B47E9C">
        <w:rPr>
          <w:rFonts w:asciiTheme="majorEastAsia" w:eastAsiaTheme="majorEastAsia" w:hAnsiTheme="majorEastAsia" w:hint="eastAsia"/>
        </w:rPr>
        <w:t>2键</w:t>
      </w:r>
      <w:r w:rsidRPr="00B47E9C">
        <w:rPr>
          <w:rFonts w:asciiTheme="majorEastAsia" w:eastAsiaTheme="majorEastAsia" w:hAnsiTheme="majorEastAsia"/>
        </w:rPr>
        <w:t>&amp;后面的</w:t>
      </w:r>
      <w:r w:rsidR="00EC33B2" w:rsidRPr="00B47E9C">
        <w:rPr>
          <w:rFonts w:asciiTheme="majorEastAsia" w:eastAsiaTheme="majorEastAsia" w:hAnsiTheme="majorEastAsia" w:hint="eastAsia"/>
        </w:rPr>
        <w:t>，</w:t>
      </w:r>
      <w:r w:rsidR="00EC33B2" w:rsidRPr="00B47E9C">
        <w:rPr>
          <w:rFonts w:asciiTheme="majorEastAsia" w:eastAsiaTheme="majorEastAsia" w:hAnsiTheme="majorEastAsia"/>
        </w:rPr>
        <w:t>就是按同一</w:t>
      </w:r>
      <w:r w:rsidR="00EC33B2" w:rsidRPr="00B47E9C">
        <w:rPr>
          <w:rFonts w:asciiTheme="majorEastAsia" w:eastAsiaTheme="majorEastAsia" w:hAnsiTheme="majorEastAsia" w:hint="eastAsia"/>
        </w:rPr>
        <w:t>套码</w:t>
      </w:r>
      <w:r w:rsidR="00EC33B2" w:rsidRPr="00B47E9C">
        <w:rPr>
          <w:rFonts w:asciiTheme="majorEastAsia" w:eastAsiaTheme="majorEastAsia" w:hAnsiTheme="majorEastAsia"/>
        </w:rPr>
        <w:t>来算，</w:t>
      </w:r>
      <w:r w:rsidR="00EC33B2" w:rsidRPr="00B47E9C">
        <w:rPr>
          <w:rFonts w:asciiTheme="majorEastAsia" w:eastAsiaTheme="majorEastAsia" w:hAnsiTheme="majorEastAsia" w:hint="eastAsia"/>
        </w:rPr>
        <w:t>奇数</w:t>
      </w:r>
      <w:r w:rsidR="00EC33B2" w:rsidRPr="00B47E9C">
        <w:rPr>
          <w:rFonts w:asciiTheme="majorEastAsia" w:eastAsiaTheme="majorEastAsia" w:hAnsiTheme="majorEastAsia"/>
        </w:rPr>
        <w:t>次按</w:t>
      </w:r>
      <w:r w:rsidR="00EC33B2" w:rsidRPr="00B47E9C">
        <w:rPr>
          <w:rFonts w:asciiTheme="majorEastAsia" w:eastAsiaTheme="majorEastAsia" w:hAnsiTheme="majorEastAsia" w:hint="eastAsia"/>
        </w:rPr>
        <w:t>任意</w:t>
      </w:r>
      <w:r w:rsidR="00EC33B2" w:rsidRPr="00B47E9C">
        <w:rPr>
          <w:rFonts w:asciiTheme="majorEastAsia" w:eastAsiaTheme="majorEastAsia" w:hAnsiTheme="majorEastAsia"/>
        </w:rPr>
        <w:t>键发&amp;</w:t>
      </w:r>
      <w:r w:rsidR="00EC33B2" w:rsidRPr="00B47E9C">
        <w:rPr>
          <w:rFonts w:asciiTheme="majorEastAsia" w:eastAsiaTheme="majorEastAsia" w:hAnsiTheme="majorEastAsia" w:hint="eastAsia"/>
        </w:rPr>
        <w:t>前面</w:t>
      </w:r>
      <w:r w:rsidR="00EC33B2" w:rsidRPr="00B47E9C">
        <w:rPr>
          <w:rFonts w:asciiTheme="majorEastAsia" w:eastAsiaTheme="majorEastAsia" w:hAnsiTheme="majorEastAsia"/>
        </w:rPr>
        <w:t>的，偶数次按任意键发&amp;后面的。</w:t>
      </w:r>
    </w:p>
    <w:p w:rsidR="00297875" w:rsidRPr="00B47E9C" w:rsidRDefault="00297875">
      <w:pPr>
        <w:pStyle w:val="2"/>
        <w:rPr>
          <w:rFonts w:asciiTheme="majorEastAsia" w:eastAsiaTheme="majorEastAsia" w:hAnsiTheme="majorEastAsia"/>
        </w:rPr>
      </w:pPr>
      <w:bookmarkStart w:id="42" w:name="s4gdg49lx01t"/>
      <w:bookmarkEnd w:id="42"/>
    </w:p>
    <w:p w:rsidR="00297875" w:rsidRPr="00B47E9C" w:rsidRDefault="008E5CD2">
      <w:pPr>
        <w:pStyle w:val="2"/>
        <w:rPr>
          <w:rFonts w:asciiTheme="majorEastAsia" w:eastAsiaTheme="majorEastAsia" w:hAnsiTheme="majorEastAsia"/>
        </w:rPr>
      </w:pPr>
      <w:bookmarkStart w:id="43" w:name="kftnbrjapxdp"/>
      <w:bookmarkStart w:id="44" w:name="_Toc502671143"/>
      <w:bookmarkEnd w:id="43"/>
      <w:r w:rsidRPr="00B47E9C">
        <w:rPr>
          <w:rFonts w:asciiTheme="majorEastAsia" w:eastAsiaTheme="majorEastAsia" w:hAnsiTheme="majorEastAsia"/>
        </w:rPr>
        <w:t>空调的特殊性</w:t>
      </w:r>
      <w:bookmarkEnd w:id="44"/>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由于现代空调的遥控器需要显示空调的当前状态并与之保持同步，因此空调的遥控器红外的工作原理跟其它遥控器的工作原理不一致，其它遥控器的每个按键发送的红外码是固定的，但现代空调按键发送的红外码不是固定的，而是根据当前的状态进行组合发送一个完整的红外码（因此空调的红外一般来说比其它遥控器的红外码要长），对于空调的红外数据酷控采集的是一些空调红外的特征值，在发送的时候将空调的当前状态以及采集的特征值作为输入提交给酷控的SDK，SDK返回高低电平的波形码然后进行发送。</w:t>
      </w:r>
    </w:p>
    <w:p w:rsidR="003178FE" w:rsidRPr="00B47E9C" w:rsidRDefault="003178FE">
      <w:pPr>
        <w:rPr>
          <w:rFonts w:asciiTheme="majorEastAsia" w:eastAsiaTheme="majorEastAsia" w:hAnsiTheme="majorEastAsia"/>
        </w:rPr>
      </w:pPr>
      <w:r w:rsidRPr="00B47E9C">
        <w:rPr>
          <w:rFonts w:asciiTheme="majorEastAsia" w:eastAsiaTheme="majorEastAsia" w:hAnsiTheme="majorEastAsia" w:hint="eastAsia"/>
        </w:rPr>
        <w:t>注</w:t>
      </w:r>
      <w:r w:rsidRPr="00B47E9C">
        <w:rPr>
          <w:rFonts w:asciiTheme="majorEastAsia" w:eastAsiaTheme="majorEastAsia" w:hAnsiTheme="majorEastAsia"/>
        </w:rPr>
        <w:t>：</w:t>
      </w:r>
      <w:r w:rsidRPr="00B47E9C">
        <w:rPr>
          <w:rFonts w:asciiTheme="majorEastAsia" w:eastAsiaTheme="majorEastAsia" w:hAnsiTheme="majorEastAsia" w:hint="eastAsia"/>
        </w:rPr>
        <w:t>如</w:t>
      </w:r>
      <w:r w:rsidRPr="00B47E9C">
        <w:rPr>
          <w:rFonts w:asciiTheme="majorEastAsia" w:eastAsiaTheme="majorEastAsia" w:hAnsiTheme="majorEastAsia"/>
        </w:rPr>
        <w:t>设备端采用离线码库方式存储那只能是用固定的状态组合生成红外码，而</w:t>
      </w:r>
      <w:r w:rsidRPr="00B47E9C">
        <w:rPr>
          <w:rFonts w:asciiTheme="majorEastAsia" w:eastAsiaTheme="majorEastAsia" w:hAnsiTheme="majorEastAsia" w:hint="eastAsia"/>
        </w:rPr>
        <w:t>非</w:t>
      </w:r>
      <w:r w:rsidRPr="00B47E9C">
        <w:rPr>
          <w:rFonts w:asciiTheme="majorEastAsia" w:eastAsiaTheme="majorEastAsia" w:hAnsiTheme="majorEastAsia"/>
        </w:rPr>
        <w:t>由sdk</w:t>
      </w:r>
      <w:r w:rsidRPr="00B47E9C">
        <w:rPr>
          <w:rFonts w:asciiTheme="majorEastAsia" w:eastAsiaTheme="majorEastAsia" w:hAnsiTheme="majorEastAsia" w:hint="eastAsia"/>
        </w:rPr>
        <w:t>计算。</w:t>
      </w:r>
    </w:p>
    <w:p w:rsidR="00297875" w:rsidRPr="00B47E9C" w:rsidRDefault="008E5CD2">
      <w:pPr>
        <w:tabs>
          <w:tab w:val="left" w:pos="585"/>
        </w:tabs>
        <w:rPr>
          <w:rFonts w:asciiTheme="majorEastAsia" w:eastAsiaTheme="majorEastAsia" w:hAnsiTheme="majorEastAsia"/>
        </w:rPr>
      </w:pPr>
      <w:r w:rsidRPr="00B47E9C">
        <w:rPr>
          <w:rFonts w:asciiTheme="majorEastAsia" w:eastAsiaTheme="majorEastAsia" w:hAnsiTheme="majorEastAsia"/>
        </w:rPr>
        <w:lastRenderedPageBreak/>
        <w:tab/>
      </w:r>
    </w:p>
    <w:p w:rsidR="00297875" w:rsidRPr="00B47E9C" w:rsidRDefault="008E5CD2">
      <w:pPr>
        <w:pStyle w:val="2"/>
        <w:rPr>
          <w:rFonts w:asciiTheme="majorEastAsia" w:eastAsiaTheme="majorEastAsia" w:hAnsiTheme="majorEastAsia"/>
        </w:rPr>
      </w:pPr>
      <w:bookmarkStart w:id="45" w:name="u9khrmwrog7i"/>
      <w:bookmarkStart w:id="46" w:name="_Toc502671144"/>
      <w:bookmarkEnd w:id="45"/>
      <w:r w:rsidRPr="00B47E9C">
        <w:rPr>
          <w:rFonts w:asciiTheme="majorEastAsia" w:eastAsiaTheme="majorEastAsia" w:hAnsiTheme="majorEastAsia"/>
        </w:rPr>
        <w:t>空调支持的功能</w:t>
      </w:r>
      <w:bookmarkEnd w:id="46"/>
    </w:p>
    <w:p w:rsidR="004B45C7" w:rsidRPr="00B47E9C" w:rsidRDefault="008E5CD2">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空调支持全状态码既支持各种主要状态，切换随意状态后生成红外码。</w:t>
      </w:r>
    </w:p>
    <w:p w:rsidR="00297875" w:rsidRPr="00B47E9C" w:rsidRDefault="00571AC5">
      <w:pPr>
        <w:rPr>
          <w:rFonts w:asciiTheme="majorEastAsia" w:eastAsiaTheme="majorEastAsia" w:hAnsiTheme="majorEastAsia"/>
        </w:rPr>
      </w:pPr>
      <w:r w:rsidRPr="00B47E9C">
        <w:rPr>
          <w:rFonts w:asciiTheme="majorEastAsia" w:eastAsiaTheme="majorEastAsia" w:hAnsiTheme="majorEastAsia" w:cs="Simsun" w:hint="eastAsia"/>
          <w:color w:val="000000"/>
        </w:rPr>
        <w:t>（如果</w:t>
      </w:r>
      <w:r w:rsidR="00E62E2E" w:rsidRPr="00B47E9C">
        <w:rPr>
          <w:rFonts w:asciiTheme="majorEastAsia" w:eastAsiaTheme="majorEastAsia" w:hAnsiTheme="majorEastAsia" w:hint="eastAsia"/>
        </w:rPr>
        <w:t>无</w:t>
      </w:r>
      <w:r w:rsidR="00E62E2E" w:rsidRPr="00B47E9C">
        <w:rPr>
          <w:rFonts w:asciiTheme="majorEastAsia" w:eastAsiaTheme="majorEastAsia" w:hAnsiTheme="majorEastAsia"/>
        </w:rPr>
        <w:t>手机空调</w:t>
      </w:r>
      <w:r w:rsidR="00E62E2E" w:rsidRPr="00B47E9C">
        <w:rPr>
          <w:rFonts w:asciiTheme="majorEastAsia" w:eastAsiaTheme="majorEastAsia" w:hAnsiTheme="majorEastAsia" w:hint="eastAsia"/>
        </w:rPr>
        <w:t>SDK，</w:t>
      </w:r>
      <w:r w:rsidRPr="00B47E9C">
        <w:rPr>
          <w:rFonts w:asciiTheme="majorEastAsia" w:eastAsiaTheme="majorEastAsia" w:hAnsiTheme="majorEastAsia" w:cs="Simsun"/>
          <w:color w:val="000000"/>
        </w:rPr>
        <w:t>离线数据</w:t>
      </w:r>
      <w:r w:rsidR="004B45C7" w:rsidRPr="00B47E9C">
        <w:rPr>
          <w:rFonts w:asciiTheme="majorEastAsia" w:eastAsiaTheme="majorEastAsia" w:hAnsiTheme="majorEastAsia" w:cs="Simsun" w:hint="eastAsia"/>
          <w:color w:val="000000"/>
        </w:rPr>
        <w:t>目前</w:t>
      </w:r>
      <w:r w:rsidRPr="00B47E9C">
        <w:rPr>
          <w:rFonts w:asciiTheme="majorEastAsia" w:eastAsiaTheme="majorEastAsia" w:hAnsiTheme="majorEastAsia" w:cs="Simsun"/>
          <w:color w:val="000000"/>
        </w:rPr>
        <w:t>不支持</w:t>
      </w:r>
      <w:r w:rsidRPr="00B47E9C">
        <w:rPr>
          <w:rFonts w:asciiTheme="majorEastAsia" w:eastAsiaTheme="majorEastAsia" w:hAnsiTheme="majorEastAsia" w:cs="Simsun" w:hint="eastAsia"/>
          <w:color w:val="000000"/>
        </w:rPr>
        <w:t>风向</w:t>
      </w:r>
      <w:r w:rsidR="00E62E2E" w:rsidRPr="00B47E9C">
        <w:rPr>
          <w:rFonts w:asciiTheme="majorEastAsia" w:eastAsiaTheme="majorEastAsia" w:hAnsiTheme="majorEastAsia" w:cs="Simsun" w:hint="eastAsia"/>
          <w:color w:val="000000"/>
        </w:rPr>
        <w:t>，</w:t>
      </w:r>
      <w:r w:rsidR="00E62E2E" w:rsidRPr="00B47E9C">
        <w:rPr>
          <w:rFonts w:asciiTheme="majorEastAsia" w:eastAsiaTheme="majorEastAsia" w:hAnsiTheme="majorEastAsia" w:cs="Simsun"/>
          <w:color w:val="000000"/>
        </w:rPr>
        <w:t>风向默认固定风向</w:t>
      </w:r>
      <w:r w:rsidRPr="00B47E9C">
        <w:rPr>
          <w:rFonts w:asciiTheme="majorEastAsia" w:eastAsiaTheme="majorEastAsia" w:hAnsiTheme="majorEastAsia" w:cs="Simsun" w:hint="eastAsia"/>
          <w:color w:val="000000"/>
        </w:rPr>
        <w: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目前空调支持的功能包括：</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电源：开机，关机</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模式：制冷，制热，自动，送风，除湿</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温度：16-30℃</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风量：自动，小，中，大</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上下风向：扫风，风向（可能有多个风向状态）</w:t>
      </w:r>
    </w:p>
    <w:p w:rsidR="00E62E2E" w:rsidRPr="00B47E9C" w:rsidRDefault="00E62E2E">
      <w:pPr>
        <w:rPr>
          <w:rFonts w:asciiTheme="majorEastAsia" w:eastAsiaTheme="majorEastAsia" w:hAnsiTheme="majorEastAsia"/>
        </w:rPr>
      </w:pPr>
    </w:p>
    <w:p w:rsidR="004B4852" w:rsidRPr="00B47E9C" w:rsidRDefault="004B4852" w:rsidP="004B4852">
      <w:pPr>
        <w:pStyle w:val="2"/>
        <w:rPr>
          <w:rFonts w:asciiTheme="majorEastAsia" w:eastAsiaTheme="majorEastAsia" w:hAnsiTheme="majorEastAsia"/>
        </w:rPr>
      </w:pPr>
      <w:bookmarkStart w:id="47" w:name="_Toc502671145"/>
      <w:r w:rsidRPr="00B47E9C">
        <w:rPr>
          <w:rFonts w:asciiTheme="majorEastAsia" w:eastAsiaTheme="majorEastAsia" w:hAnsiTheme="majorEastAsia" w:cs="宋体" w:hint="eastAsia"/>
        </w:rPr>
        <w:t>非压缩格式</w:t>
      </w:r>
      <w:bookmarkEnd w:id="47"/>
    </w:p>
    <w:p w:rsidR="001E261C" w:rsidRPr="00B47E9C" w:rsidRDefault="001E261C" w:rsidP="001E261C">
      <w:pPr>
        <w:rPr>
          <w:rFonts w:asciiTheme="majorEastAsia" w:eastAsiaTheme="majorEastAsia" w:hAnsiTheme="majorEastAsia"/>
        </w:rPr>
      </w:pPr>
      <w:r w:rsidRPr="00B47E9C">
        <w:rPr>
          <w:rFonts w:asciiTheme="majorEastAsia" w:eastAsiaTheme="majorEastAsia" w:hAnsiTheme="majorEastAsia" w:cs="微软雅黑" w:hint="eastAsia"/>
        </w:rPr>
        <w:t>手</w:t>
      </w:r>
      <w:r w:rsidRPr="00B47E9C">
        <w:rPr>
          <w:rFonts w:asciiTheme="majorEastAsia" w:eastAsiaTheme="majorEastAsia" w:hAnsiTheme="majorEastAsia"/>
        </w:rPr>
        <w:t>机与红外转发中间通过wifi连接</w:t>
      </w:r>
      <w:r w:rsidRPr="00B47E9C">
        <w:rPr>
          <w:rFonts w:asciiTheme="majorEastAsia" w:eastAsiaTheme="majorEastAsia" w:hAnsiTheme="majorEastAsia" w:hint="eastAsia"/>
        </w:rPr>
        <w:t>（传输</w:t>
      </w:r>
      <w:r w:rsidRPr="00B47E9C">
        <w:rPr>
          <w:rFonts w:asciiTheme="majorEastAsia" w:eastAsiaTheme="majorEastAsia" w:hAnsiTheme="majorEastAsia"/>
        </w:rPr>
        <w:t>快</w:t>
      </w:r>
      <w:r w:rsidRPr="00B47E9C">
        <w:rPr>
          <w:rFonts w:asciiTheme="majorEastAsia" w:eastAsiaTheme="majorEastAsia" w:hAnsiTheme="majorEastAsia" w:hint="eastAsia"/>
        </w:rPr>
        <w:t>）</w:t>
      </w:r>
      <w:r w:rsidRPr="00B47E9C">
        <w:rPr>
          <w:rFonts w:asciiTheme="majorEastAsia" w:eastAsiaTheme="majorEastAsia" w:hAnsiTheme="majorEastAsia"/>
        </w:rPr>
        <w:t>，每次均把</w:t>
      </w:r>
      <w:r w:rsidRPr="00B47E9C">
        <w:rPr>
          <w:rFonts w:asciiTheme="majorEastAsia" w:eastAsiaTheme="majorEastAsia" w:hAnsiTheme="majorEastAsia" w:hint="eastAsia"/>
        </w:rPr>
        <w:t>红外</w:t>
      </w:r>
      <w:r w:rsidRPr="00B47E9C">
        <w:rPr>
          <w:rFonts w:asciiTheme="majorEastAsia" w:eastAsiaTheme="majorEastAsia" w:hAnsiTheme="majorEastAsia"/>
        </w:rPr>
        <w:t>时间码发给红外转发器（可发送时间序列或者脉冲个数）。</w:t>
      </w:r>
      <w:r w:rsidRPr="00B47E9C">
        <w:rPr>
          <w:rFonts w:asciiTheme="majorEastAsia" w:eastAsiaTheme="majorEastAsia" w:hAnsiTheme="majorEastAsia" w:hint="eastAsia"/>
        </w:rPr>
        <w:t>此种</w:t>
      </w:r>
      <w:r w:rsidRPr="00B47E9C">
        <w:rPr>
          <w:rFonts w:asciiTheme="majorEastAsia" w:eastAsiaTheme="majorEastAsia" w:hAnsiTheme="majorEastAsia"/>
        </w:rPr>
        <w:t>传输的数据会很大目前有最大一套码是</w:t>
      </w:r>
      <w:r w:rsidR="002C716C" w:rsidRPr="00B47E9C">
        <w:rPr>
          <w:rFonts w:asciiTheme="majorEastAsia" w:eastAsiaTheme="majorEastAsia" w:hAnsiTheme="majorEastAsia"/>
        </w:rPr>
        <w:t>8</w:t>
      </w:r>
      <w:r w:rsidRPr="00B47E9C">
        <w:rPr>
          <w:rFonts w:asciiTheme="majorEastAsia" w:eastAsiaTheme="majorEastAsia" w:hAnsiTheme="majorEastAsia"/>
        </w:rPr>
        <w:t>00多个高低电平的时间，按</w:t>
      </w:r>
      <w:r w:rsidRPr="00B47E9C">
        <w:rPr>
          <w:rFonts w:asciiTheme="majorEastAsia" w:eastAsiaTheme="majorEastAsia" w:hAnsiTheme="majorEastAsia" w:hint="eastAsia"/>
        </w:rPr>
        <w:t>每个</w:t>
      </w:r>
      <w:r w:rsidRPr="00B47E9C">
        <w:rPr>
          <w:rFonts w:asciiTheme="majorEastAsia" w:eastAsiaTheme="majorEastAsia" w:hAnsiTheme="majorEastAsia"/>
        </w:rPr>
        <w:t>int的4个字节就是3kbytes。这种方案红外设备端没有</w:t>
      </w:r>
      <w:r w:rsidRPr="00B47E9C">
        <w:rPr>
          <w:rFonts w:asciiTheme="majorEastAsia" w:eastAsiaTheme="majorEastAsia" w:hAnsiTheme="majorEastAsia" w:hint="eastAsia"/>
        </w:rPr>
        <w:t>解压lib</w:t>
      </w:r>
      <w:r w:rsidRPr="00B47E9C">
        <w:rPr>
          <w:rFonts w:asciiTheme="majorEastAsia" w:eastAsiaTheme="majorEastAsia" w:hAnsiTheme="majorEastAsia"/>
        </w:rPr>
        <w:t>处理数据，收到红外码直接发送。</w:t>
      </w:r>
    </w:p>
    <w:p w:rsidR="004B4852" w:rsidRPr="00B47E9C" w:rsidRDefault="004B4852" w:rsidP="001E261C">
      <w:pPr>
        <w:rPr>
          <w:rFonts w:asciiTheme="majorEastAsia" w:eastAsiaTheme="majorEastAsia" w:hAnsiTheme="majorEastAsia"/>
        </w:rPr>
      </w:pPr>
    </w:p>
    <w:p w:rsidR="004B4852" w:rsidRPr="00B47E9C" w:rsidRDefault="004B4852" w:rsidP="004B4852">
      <w:pPr>
        <w:pStyle w:val="2"/>
        <w:rPr>
          <w:rFonts w:asciiTheme="majorEastAsia" w:eastAsiaTheme="majorEastAsia" w:hAnsiTheme="majorEastAsia"/>
        </w:rPr>
      </w:pPr>
      <w:bookmarkStart w:id="48" w:name="_Toc502671146"/>
      <w:r w:rsidRPr="00B47E9C">
        <w:rPr>
          <w:rFonts w:asciiTheme="majorEastAsia" w:eastAsiaTheme="majorEastAsia" w:hAnsiTheme="majorEastAsia" w:cs="宋体" w:hint="eastAsia"/>
        </w:rPr>
        <w:t>压缩格式</w:t>
      </w:r>
      <w:bookmarkEnd w:id="48"/>
    </w:p>
    <w:p w:rsidR="001E261C" w:rsidRPr="00B47E9C" w:rsidRDefault="001E261C" w:rsidP="001E261C">
      <w:pPr>
        <w:rPr>
          <w:rFonts w:asciiTheme="majorEastAsia" w:eastAsiaTheme="majorEastAsia" w:hAnsiTheme="majorEastAsia"/>
        </w:rPr>
      </w:pPr>
      <w:r w:rsidRPr="00B47E9C">
        <w:rPr>
          <w:rFonts w:asciiTheme="majorEastAsia" w:eastAsiaTheme="majorEastAsia" w:hAnsiTheme="majorEastAsia"/>
        </w:rPr>
        <w:t>手机与红外转发中间通过</w:t>
      </w:r>
      <w:r w:rsidRPr="00B47E9C">
        <w:rPr>
          <w:rFonts w:asciiTheme="majorEastAsia" w:eastAsiaTheme="majorEastAsia" w:hAnsiTheme="majorEastAsia"/>
          <w:color w:val="000000"/>
        </w:rPr>
        <w:t>通过zigbee传输</w:t>
      </w:r>
      <w:r w:rsidRPr="00B47E9C">
        <w:rPr>
          <w:rFonts w:asciiTheme="majorEastAsia" w:eastAsiaTheme="majorEastAsia" w:hAnsiTheme="majorEastAsia" w:hint="eastAsia"/>
        </w:rPr>
        <w:t>（传输慢）</w:t>
      </w:r>
      <w:r w:rsidRPr="00B47E9C">
        <w:rPr>
          <w:rFonts w:asciiTheme="majorEastAsia" w:eastAsiaTheme="majorEastAsia" w:hAnsiTheme="majorEastAsia"/>
          <w:color w:val="000000"/>
        </w:rPr>
        <w:t>，受传输的速度限制，所以提供了压缩传输数据。手机端的SDK解出来的是压缩数据而不是高低电平时间数组。红外转发器上有一个小</w:t>
      </w:r>
      <w:r w:rsidRPr="00B47E9C">
        <w:rPr>
          <w:rFonts w:asciiTheme="majorEastAsia" w:eastAsiaTheme="majorEastAsia" w:hAnsiTheme="majorEastAsia" w:hint="eastAsia"/>
          <w:color w:val="000000"/>
        </w:rPr>
        <w:t>解压lib</w:t>
      </w:r>
      <w:r w:rsidRPr="00B47E9C">
        <w:rPr>
          <w:rFonts w:asciiTheme="majorEastAsia" w:eastAsiaTheme="majorEastAsia" w:hAnsiTheme="majorEastAsia"/>
          <w:color w:val="000000"/>
        </w:rPr>
        <w:t>库(5-50Kbytes，根据编译软件mcu架构</w:t>
      </w:r>
      <w:r w:rsidRPr="00B47E9C">
        <w:rPr>
          <w:rFonts w:asciiTheme="majorEastAsia" w:eastAsiaTheme="majorEastAsia" w:hAnsiTheme="majorEastAsia" w:hint="eastAsia"/>
          <w:color w:val="000000"/>
        </w:rPr>
        <w:t>大小</w:t>
      </w:r>
      <w:r w:rsidRPr="00B47E9C">
        <w:rPr>
          <w:rFonts w:asciiTheme="majorEastAsia" w:eastAsiaTheme="majorEastAsia" w:hAnsiTheme="majorEastAsia"/>
          <w:color w:val="000000"/>
        </w:rPr>
        <w:t>会不同)，用户在手机上按键后，（非空调设备的按键参数可以直接使用不需要解码）手机的空调SDK会解码出一个</w:t>
      </w:r>
      <w:r w:rsidRPr="00B47E9C">
        <w:rPr>
          <w:rFonts w:asciiTheme="majorEastAsia" w:eastAsiaTheme="majorEastAsia" w:hAnsiTheme="majorEastAsia"/>
        </w:rPr>
        <w:t>按键参数然后由网关转发给红外转发设备</w:t>
      </w:r>
      <w:r w:rsidRPr="00B47E9C">
        <w:rPr>
          <w:rFonts w:asciiTheme="majorEastAsia" w:eastAsiaTheme="majorEastAsia" w:hAnsiTheme="majorEastAsia" w:hint="eastAsia"/>
        </w:rPr>
        <w:t>（如果是</w:t>
      </w:r>
      <w:r w:rsidRPr="00B47E9C">
        <w:rPr>
          <w:rFonts w:asciiTheme="majorEastAsia" w:eastAsiaTheme="majorEastAsia" w:hAnsiTheme="majorEastAsia"/>
        </w:rPr>
        <w:t>web端解码</w:t>
      </w:r>
      <w:r w:rsidRPr="00B47E9C">
        <w:rPr>
          <w:rFonts w:asciiTheme="majorEastAsia" w:eastAsiaTheme="majorEastAsia" w:hAnsiTheme="majorEastAsia" w:hint="eastAsia"/>
        </w:rPr>
        <w:t>，</w:t>
      </w:r>
      <w:r w:rsidRPr="00B47E9C">
        <w:rPr>
          <w:rFonts w:asciiTheme="majorEastAsia" w:eastAsiaTheme="majorEastAsia" w:hAnsiTheme="majorEastAsia"/>
        </w:rPr>
        <w:t>那web会返回按键参数</w:t>
      </w:r>
      <w:r w:rsidRPr="00B47E9C">
        <w:rPr>
          <w:rFonts w:asciiTheme="majorEastAsia" w:eastAsiaTheme="majorEastAsia" w:hAnsiTheme="majorEastAsia" w:hint="eastAsia"/>
        </w:rPr>
        <w:t>）</w:t>
      </w:r>
      <w:r w:rsidRPr="00B47E9C">
        <w:rPr>
          <w:rFonts w:asciiTheme="majorEastAsia" w:eastAsiaTheme="majorEastAsia" w:hAnsiTheme="majorEastAsia"/>
        </w:rPr>
        <w:t>，红外转发设备里的小</w:t>
      </w:r>
      <w:r w:rsidR="005F3629">
        <w:rPr>
          <w:rFonts w:asciiTheme="majorEastAsia" w:eastAsiaTheme="majorEastAsia" w:hAnsiTheme="majorEastAsia" w:hint="eastAsia"/>
        </w:rPr>
        <w:t>解压</w:t>
      </w:r>
      <w:r w:rsidR="005F3629">
        <w:rPr>
          <w:rFonts w:asciiTheme="majorEastAsia" w:eastAsiaTheme="majorEastAsia" w:hAnsiTheme="majorEastAsia"/>
        </w:rPr>
        <w:t>lib库</w:t>
      </w:r>
      <w:r w:rsidRPr="00B47E9C">
        <w:rPr>
          <w:rFonts w:asciiTheme="majorEastAsia" w:eastAsiaTheme="majorEastAsia" w:hAnsiTheme="majorEastAsia"/>
        </w:rPr>
        <w:t>会把这个按键参数并配合遥控器参数解码出高低电平的时间序列并发送。遥控</w:t>
      </w:r>
      <w:r w:rsidRPr="00B47E9C">
        <w:rPr>
          <w:rFonts w:asciiTheme="majorEastAsia" w:eastAsiaTheme="majorEastAsia" w:hAnsiTheme="majorEastAsia"/>
          <w:color w:val="000000"/>
        </w:rPr>
        <w:t>器参数是每一套红外码确定唯一的，可以直接使用。按键参数则需要手机SDK解码得到，届时遥控器参数对于一套码只需传输一次，按键参数则每改变一次状态（按一次键）传输一次。</w:t>
      </w:r>
    </w:p>
    <w:p w:rsidR="00297875" w:rsidRPr="00B47E9C" w:rsidRDefault="00297875">
      <w:pPr>
        <w:rPr>
          <w:rFonts w:asciiTheme="majorEastAsia" w:eastAsiaTheme="majorEastAsia" w:hAnsiTheme="majorEastAsia"/>
        </w:rPr>
      </w:pP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所以</w:t>
      </w:r>
      <w:r w:rsidR="00571AC5" w:rsidRPr="00B47E9C">
        <w:rPr>
          <w:rFonts w:asciiTheme="majorEastAsia" w:eastAsiaTheme="majorEastAsia" w:hAnsiTheme="majorEastAsia" w:hint="eastAsia"/>
          <w:color w:val="000000"/>
        </w:rPr>
        <w:t>压缩格式</w:t>
      </w:r>
      <w:r w:rsidRPr="00B47E9C">
        <w:rPr>
          <w:rFonts w:asciiTheme="majorEastAsia" w:eastAsiaTheme="majorEastAsia" w:hAnsiTheme="majorEastAsia"/>
          <w:color w:val="000000"/>
        </w:rPr>
        <w:t>在设备端可以有2种使用方式：</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lastRenderedPageBreak/>
        <w:t>1）第一是确定使用哪几套红外码后，把remoteId和遥控器参数都先传给设备，设备上按照remoteId来对应存储，按键发码时候，手机只需传remoteId+按键参数就行。</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2）第二是遥控器参数和按键参数都是按键发码的时候才传，这样设备端上就不需要保存任何数据，只需要收到2个参数直接解码发送。</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以下是2个参数的码库数据统计：</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b/>
          <w:color w:val="EB2B33"/>
        </w:rPr>
        <w:t>注意：可能会有0.1%的红外码还没做压缩处理或无法压缩处理，这些码的按键参数可能会大于100个字节。</w:t>
      </w:r>
    </w:p>
    <w:p w:rsidR="00297875" w:rsidRPr="00B47E9C" w:rsidRDefault="008E5CD2">
      <w:pPr>
        <w:rPr>
          <w:rFonts w:asciiTheme="majorEastAsia" w:eastAsiaTheme="majorEastAsia" w:hAnsiTheme="majorEastAsia"/>
        </w:rPr>
      </w:pPr>
      <w:bookmarkStart w:id="49" w:name="h2c0uvp8ci8d"/>
      <w:bookmarkEnd w:id="49"/>
      <w:r w:rsidRPr="00B47E9C">
        <w:rPr>
          <w:rFonts w:asciiTheme="majorEastAsia" w:eastAsiaTheme="majorEastAsia" w:hAnsiTheme="majorEastAsia"/>
          <w:color w:val="000000"/>
        </w:rPr>
        <w:t>1：</w:t>
      </w:r>
      <w:r w:rsidRPr="00B47E9C">
        <w:rPr>
          <w:rFonts w:asciiTheme="majorEastAsia" w:eastAsiaTheme="majorEastAsia" w:hAnsiTheme="majorEastAsia" w:cs="Simsun"/>
          <w:color w:val="000000"/>
        </w:rPr>
        <w:t>空调（有状态的组合码）：</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1）遥控器参数 数据长度（一套遥控码只需要传输一次存储在转发设备上即可）：</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长度（字节）</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所占百分比</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 xml:space="preserve">0-30 </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69.4%</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30-40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26.2%</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40-50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0.9%</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50-60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3.2%</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70-80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0.3%</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2）按键参数 数据长度（每次按键都需要传输一次）：</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长度（字节）</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所占百分比</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0-10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48.8%</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10-20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42.9%</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20-30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2.1%</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30-40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5.0%</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40-50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0.3%</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50-60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0.3%</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60-80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0.6%</w:t>
      </w:r>
    </w:p>
    <w:p w:rsidR="00297875" w:rsidRPr="00B47E9C" w:rsidRDefault="00297875">
      <w:pPr>
        <w:rPr>
          <w:rFonts w:asciiTheme="majorEastAsia" w:eastAsiaTheme="majorEastAsia" w:hAnsiTheme="majorEastAsia"/>
        </w:rPr>
      </w:pP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2：固定按键遥控码（非空调设备和小部分空调）：</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1）遥控器参数 数据长度（一套遥控码只需要传输一次存储在转发设备上即可）：</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长度（字节）</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所占百分比</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0-30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88.8%</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30-40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11.1%</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lastRenderedPageBreak/>
        <w:t>40-50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0.1%</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2）按键参数 数据长度（每次按键都需要传输一次）：</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长度（字节）</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 xml:space="preserve">所占百分比    </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0-5</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83.1%</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5-10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9.4%</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10-20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1.3%</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20-30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1.0%</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30-40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4.6%</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40-50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0.3%</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50-60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0.2%</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60-80</w:t>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rPr>
        <w:tab/>
      </w:r>
      <w:r w:rsidRPr="00B47E9C">
        <w:rPr>
          <w:rFonts w:asciiTheme="majorEastAsia" w:eastAsiaTheme="majorEastAsia" w:hAnsiTheme="majorEastAsia" w:cs="Simsun"/>
          <w:color w:val="000000"/>
        </w:rPr>
        <w:t>0.1%</w:t>
      </w:r>
    </w:p>
    <w:p w:rsidR="00297875" w:rsidRPr="00B47E9C" w:rsidRDefault="00297875">
      <w:pPr>
        <w:rPr>
          <w:rFonts w:asciiTheme="majorEastAsia" w:eastAsiaTheme="majorEastAsia" w:hAnsiTheme="majorEastAsia"/>
        </w:rPr>
      </w:pPr>
    </w:p>
    <w:p w:rsidR="00F712FB" w:rsidRPr="00B47E9C" w:rsidRDefault="00F712FB" w:rsidP="00F712FB">
      <w:pPr>
        <w:pStyle w:val="1"/>
        <w:rPr>
          <w:rFonts w:asciiTheme="majorEastAsia" w:eastAsiaTheme="majorEastAsia" w:hAnsiTheme="majorEastAsia"/>
        </w:rPr>
      </w:pPr>
      <w:bookmarkStart w:id="50" w:name="_Toc502671147"/>
      <w:bookmarkStart w:id="51" w:name="bfawsi6bwlyo"/>
      <w:r w:rsidRPr="00B47E9C">
        <w:rPr>
          <w:rFonts w:asciiTheme="majorEastAsia" w:eastAsiaTheme="majorEastAsia" w:hAnsiTheme="majorEastAsia"/>
        </w:rPr>
        <w:t>5</w:t>
      </w:r>
      <w:r w:rsidRPr="00B47E9C">
        <w:rPr>
          <w:rFonts w:asciiTheme="majorEastAsia" w:eastAsiaTheme="majorEastAsia" w:hAnsiTheme="majorEastAsia" w:hint="eastAsia"/>
        </w:rPr>
        <w:t>：酷控红外码库提供方式</w:t>
      </w:r>
      <w:r w:rsidRPr="00B47E9C">
        <w:rPr>
          <w:rFonts w:asciiTheme="majorEastAsia" w:eastAsiaTheme="majorEastAsia" w:hAnsiTheme="majorEastAsia"/>
        </w:rPr>
        <w:t>红外数据</w:t>
      </w:r>
      <w:r w:rsidRPr="00B47E9C">
        <w:rPr>
          <w:rFonts w:asciiTheme="majorEastAsia" w:eastAsiaTheme="majorEastAsia" w:hAnsiTheme="majorEastAsia" w:hint="eastAsia"/>
        </w:rPr>
        <w:t>格式</w:t>
      </w:r>
      <w:bookmarkEnd w:id="50"/>
    </w:p>
    <w:p w:rsidR="00297875" w:rsidRPr="00B47E9C" w:rsidRDefault="008E5CD2">
      <w:pPr>
        <w:pStyle w:val="3"/>
        <w:rPr>
          <w:rFonts w:asciiTheme="majorEastAsia" w:eastAsiaTheme="majorEastAsia" w:hAnsiTheme="majorEastAsia"/>
        </w:rPr>
      </w:pPr>
      <w:bookmarkStart w:id="52" w:name="8dmjnctxx4yi"/>
      <w:bookmarkStart w:id="53" w:name="_Toc502671148"/>
      <w:bookmarkEnd w:id="51"/>
      <w:r w:rsidRPr="00B47E9C">
        <w:rPr>
          <w:rFonts w:asciiTheme="majorEastAsia" w:eastAsiaTheme="majorEastAsia" w:hAnsiTheme="majorEastAsia"/>
        </w:rPr>
        <w:t>在线红外码库接口</w:t>
      </w:r>
      <w:bookmarkEnd w:id="52"/>
      <w:bookmarkEnd w:id="53"/>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酷控提供多个SDK接口，用于在线访问酷控的品牌列表， 单个遥控器的红外码。</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在线模式是按照设备id收费，每个设备id能获取50套不同的红外码（可重复获取）。SDK里初始化会填入一个设备devicId，酷控服务器会自动保存此设备id。</w:t>
      </w:r>
    </w:p>
    <w:p w:rsidR="00297875" w:rsidRPr="00B47E9C" w:rsidRDefault="00297875">
      <w:pPr>
        <w:rPr>
          <w:rFonts w:asciiTheme="majorEastAsia" w:eastAsiaTheme="majorEastAsia" w:hAnsiTheme="majorEastAsia"/>
        </w:rPr>
      </w:pPr>
    </w:p>
    <w:p w:rsidR="00297875" w:rsidRPr="00B47E9C" w:rsidRDefault="008E5CD2">
      <w:pPr>
        <w:pStyle w:val="3"/>
        <w:rPr>
          <w:rFonts w:asciiTheme="majorEastAsia" w:eastAsiaTheme="majorEastAsia" w:hAnsiTheme="majorEastAsia"/>
        </w:rPr>
      </w:pPr>
      <w:bookmarkStart w:id="54" w:name="iy58ea08ohqs"/>
      <w:bookmarkStart w:id="55" w:name="_Toc502671149"/>
      <w:r w:rsidRPr="00B47E9C">
        <w:rPr>
          <w:rFonts w:asciiTheme="majorEastAsia" w:eastAsiaTheme="majorEastAsia" w:hAnsiTheme="majorEastAsia"/>
        </w:rPr>
        <w:t>离线原始红外码</w:t>
      </w:r>
      <w:bookmarkEnd w:id="54"/>
      <w:bookmarkEnd w:id="55"/>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酷控通过XML</w:t>
      </w:r>
      <w:r w:rsidRPr="00B47E9C">
        <w:rPr>
          <w:rFonts w:asciiTheme="majorEastAsia" w:eastAsiaTheme="majorEastAsia" w:hAnsiTheme="majorEastAsia"/>
          <w:color w:val="000000"/>
        </w:rPr>
        <w:t>提供</w:t>
      </w:r>
      <w:r w:rsidRPr="00B47E9C">
        <w:rPr>
          <w:rFonts w:asciiTheme="majorEastAsia" w:eastAsiaTheme="majorEastAsia" w:hAnsiTheme="majorEastAsia"/>
        </w:rPr>
        <w:t>原始的码库，厂商自己进行存贮或者解析到自己的云端。</w:t>
      </w:r>
    </w:p>
    <w:p w:rsidR="00297875" w:rsidRPr="00B47E9C" w:rsidRDefault="00297875">
      <w:pPr>
        <w:rPr>
          <w:rFonts w:asciiTheme="majorEastAsia" w:eastAsiaTheme="majorEastAsia" w:hAnsiTheme="majorEastAsia"/>
        </w:rPr>
      </w:pPr>
    </w:p>
    <w:p w:rsidR="00297875" w:rsidRPr="00B47E9C" w:rsidRDefault="00297875">
      <w:pPr>
        <w:pStyle w:val="3"/>
        <w:rPr>
          <w:rFonts w:asciiTheme="majorEastAsia" w:eastAsiaTheme="majorEastAsia" w:hAnsiTheme="majorEastAsia"/>
        </w:rPr>
      </w:pPr>
      <w:bookmarkStart w:id="56" w:name="gcjc0s86ixyt"/>
      <w:bookmarkEnd w:id="56"/>
    </w:p>
    <w:p w:rsidR="00297875" w:rsidRPr="00B47E9C" w:rsidRDefault="00F712FB">
      <w:pPr>
        <w:pStyle w:val="1"/>
        <w:rPr>
          <w:rFonts w:asciiTheme="majorEastAsia" w:eastAsiaTheme="majorEastAsia" w:hAnsiTheme="majorEastAsia"/>
        </w:rPr>
      </w:pPr>
      <w:bookmarkStart w:id="57" w:name="ss7ynom2zher"/>
      <w:bookmarkStart w:id="58" w:name="ppc14w89xfev"/>
      <w:bookmarkStart w:id="59" w:name="_Toc502671150"/>
      <w:bookmarkEnd w:id="57"/>
      <w:r w:rsidRPr="00B47E9C">
        <w:rPr>
          <w:rFonts w:asciiTheme="majorEastAsia" w:eastAsiaTheme="majorEastAsia" w:hAnsiTheme="majorEastAsia" w:hint="eastAsia"/>
        </w:rPr>
        <w:t>6：</w:t>
      </w:r>
      <w:r w:rsidRPr="00B47E9C">
        <w:rPr>
          <w:rFonts w:asciiTheme="majorEastAsia" w:eastAsiaTheme="majorEastAsia" w:hAnsiTheme="majorEastAsia"/>
        </w:rPr>
        <w:t>酷控</w:t>
      </w:r>
      <w:r w:rsidR="008E5CD2" w:rsidRPr="00B47E9C">
        <w:rPr>
          <w:rFonts w:asciiTheme="majorEastAsia" w:eastAsiaTheme="majorEastAsia" w:hAnsiTheme="majorEastAsia"/>
        </w:rPr>
        <w:t>红外数据结构</w:t>
      </w:r>
      <w:bookmarkEnd w:id="58"/>
      <w:bookmarkEnd w:id="59"/>
    </w:p>
    <w:p w:rsidR="00297875" w:rsidRPr="00B47E9C" w:rsidRDefault="00297875">
      <w:pPr>
        <w:jc w:val="center"/>
        <w:rPr>
          <w:rFonts w:asciiTheme="majorEastAsia" w:eastAsiaTheme="majorEastAsia" w:hAnsiTheme="majorEastAsia"/>
        </w:rPr>
      </w:pPr>
    </w:p>
    <w:p w:rsidR="00D7778C" w:rsidRPr="00B47E9C" w:rsidRDefault="00D7778C" w:rsidP="00D7778C">
      <w:pPr>
        <w:pStyle w:val="2"/>
        <w:rPr>
          <w:rFonts w:asciiTheme="majorEastAsia" w:eastAsiaTheme="majorEastAsia" w:hAnsiTheme="majorEastAsia"/>
        </w:rPr>
      </w:pPr>
      <w:bookmarkStart w:id="60" w:name="_Toc502671151"/>
      <w:r w:rsidRPr="00B47E9C">
        <w:rPr>
          <w:rFonts w:asciiTheme="majorEastAsia" w:eastAsiaTheme="majorEastAsia" w:hAnsiTheme="majorEastAsia" w:cs="宋体" w:hint="eastAsia"/>
        </w:rPr>
        <w:t>设备类型</w:t>
      </w:r>
      <w:r w:rsidRPr="00B47E9C">
        <w:rPr>
          <w:rFonts w:asciiTheme="majorEastAsia" w:eastAsiaTheme="majorEastAsia" w:hAnsiTheme="majorEastAsia"/>
        </w:rPr>
        <w:t>(DeviceType)</w:t>
      </w:r>
      <w:r w:rsidRPr="00B47E9C">
        <w:rPr>
          <w:rFonts w:asciiTheme="majorEastAsia" w:eastAsiaTheme="majorEastAsia" w:hAnsiTheme="majorEastAsia" w:hint="eastAsia"/>
        </w:rPr>
        <w:t>:</w:t>
      </w:r>
      <w:bookmarkEnd w:id="60"/>
    </w:p>
    <w:p w:rsidR="00F9565C" w:rsidRPr="00B47E9C" w:rsidRDefault="008E5CD2">
      <w:pPr>
        <w:rPr>
          <w:rFonts w:asciiTheme="majorEastAsia" w:eastAsiaTheme="majorEastAsia" w:hAnsiTheme="majorEastAsia"/>
          <w:color w:val="000000"/>
        </w:rPr>
      </w:pPr>
      <w:r w:rsidRPr="00B47E9C">
        <w:rPr>
          <w:rFonts w:asciiTheme="majorEastAsia" w:eastAsiaTheme="majorEastAsia" w:hAnsiTheme="majorEastAsia"/>
          <w:color w:val="000000"/>
        </w:rPr>
        <w:t>酷控目前支持设备类型有机顶盒，电视，空调，盒子，DVD，投影仪，功放，单反，灯泡，</w:t>
      </w:r>
    </w:p>
    <w:p w:rsidR="00297875" w:rsidRPr="00B47E9C" w:rsidRDefault="00F9565C">
      <w:pPr>
        <w:rPr>
          <w:rFonts w:asciiTheme="majorEastAsia" w:eastAsiaTheme="majorEastAsia" w:hAnsiTheme="majorEastAsia"/>
          <w:color w:val="000000"/>
        </w:rPr>
      </w:pPr>
      <w:r w:rsidRPr="00B47E9C">
        <w:rPr>
          <w:rFonts w:asciiTheme="majorEastAsia" w:eastAsiaTheme="majorEastAsia" w:hAnsiTheme="majorEastAsia" w:hint="eastAsia"/>
          <w:color w:val="000000"/>
        </w:rPr>
        <w:lastRenderedPageBreak/>
        <w:t>空气</w:t>
      </w:r>
      <w:r w:rsidR="008E5CD2" w:rsidRPr="00B47E9C">
        <w:rPr>
          <w:rFonts w:asciiTheme="majorEastAsia" w:eastAsiaTheme="majorEastAsia" w:hAnsiTheme="majorEastAsia"/>
          <w:color w:val="000000"/>
        </w:rPr>
        <w:t>净化器，热水器。</w:t>
      </w:r>
    </w:p>
    <w:p w:rsidR="00D7778C" w:rsidRPr="00B47E9C" w:rsidRDefault="00D7778C">
      <w:pPr>
        <w:rPr>
          <w:rFonts w:asciiTheme="majorEastAsia" w:eastAsiaTheme="majorEastAsia" w:hAnsiTheme="majorEastAsia"/>
        </w:rPr>
      </w:pPr>
    </w:p>
    <w:p w:rsidR="00D7778C" w:rsidRPr="00B47E9C" w:rsidRDefault="00D7778C" w:rsidP="00D7778C">
      <w:pPr>
        <w:pStyle w:val="2"/>
        <w:rPr>
          <w:rFonts w:asciiTheme="majorEastAsia" w:eastAsiaTheme="majorEastAsia" w:hAnsiTheme="majorEastAsia"/>
        </w:rPr>
      </w:pPr>
      <w:bookmarkStart w:id="61" w:name="_Toc502671152"/>
      <w:r w:rsidRPr="00B47E9C">
        <w:rPr>
          <w:rFonts w:asciiTheme="majorEastAsia" w:eastAsiaTheme="majorEastAsia" w:hAnsiTheme="majorEastAsia" w:cs="宋体" w:hint="eastAsia"/>
        </w:rPr>
        <w:t>品牌</w:t>
      </w:r>
      <w:r w:rsidRPr="00B47E9C">
        <w:rPr>
          <w:rFonts w:asciiTheme="majorEastAsia" w:eastAsiaTheme="majorEastAsia" w:hAnsiTheme="majorEastAsia"/>
        </w:rPr>
        <w:t>(Brand)</w:t>
      </w:r>
      <w:r w:rsidRPr="00B47E9C">
        <w:rPr>
          <w:rFonts w:asciiTheme="majorEastAsia" w:eastAsiaTheme="majorEastAsia" w:hAnsiTheme="majorEastAsia" w:hint="eastAsia"/>
        </w:rPr>
        <w:t>:</w:t>
      </w:r>
      <w:bookmarkEnd w:id="61"/>
    </w:p>
    <w:p w:rsidR="00297875" w:rsidRPr="00B47E9C" w:rsidRDefault="008E5CD2">
      <w:pPr>
        <w:rPr>
          <w:rFonts w:asciiTheme="majorEastAsia" w:eastAsiaTheme="majorEastAsia" w:hAnsiTheme="majorEastAsia"/>
          <w:color w:val="000000"/>
        </w:rPr>
      </w:pPr>
      <w:r w:rsidRPr="00B47E9C">
        <w:rPr>
          <w:rFonts w:asciiTheme="majorEastAsia" w:eastAsiaTheme="majorEastAsia" w:hAnsiTheme="majorEastAsia"/>
          <w:color w:val="000000"/>
        </w:rPr>
        <w:t>一个设备类型有多个品牌，比如电视有创维，海信，三星，长虹等品牌，一个品牌也可能有多种设备类型，比如海信同时有电视，空调等设备类型。</w:t>
      </w:r>
    </w:p>
    <w:p w:rsidR="00D7778C" w:rsidRPr="00B47E9C" w:rsidRDefault="00D7778C">
      <w:pPr>
        <w:rPr>
          <w:rFonts w:asciiTheme="majorEastAsia" w:eastAsiaTheme="majorEastAsia" w:hAnsiTheme="majorEastAsia"/>
        </w:rPr>
      </w:pPr>
    </w:p>
    <w:p w:rsidR="00D7778C" w:rsidRPr="00B47E9C" w:rsidRDefault="00D7778C" w:rsidP="00D7778C">
      <w:pPr>
        <w:pStyle w:val="2"/>
        <w:rPr>
          <w:rFonts w:asciiTheme="majorEastAsia" w:eastAsiaTheme="majorEastAsia" w:hAnsiTheme="majorEastAsia"/>
        </w:rPr>
      </w:pPr>
      <w:bookmarkStart w:id="62" w:name="_Toc502671153"/>
      <w:r w:rsidRPr="00B47E9C">
        <w:rPr>
          <w:rFonts w:asciiTheme="majorEastAsia" w:eastAsiaTheme="majorEastAsia" w:hAnsiTheme="majorEastAsia" w:cs="宋体" w:hint="eastAsia"/>
        </w:rPr>
        <w:t>遥控器红外码</w:t>
      </w:r>
      <w:r w:rsidRPr="00B47E9C">
        <w:rPr>
          <w:rFonts w:asciiTheme="majorEastAsia" w:eastAsiaTheme="majorEastAsia" w:hAnsiTheme="majorEastAsia"/>
        </w:rPr>
        <w:t>(RemoteController)</w:t>
      </w:r>
      <w:r w:rsidRPr="00B47E9C">
        <w:rPr>
          <w:rFonts w:asciiTheme="majorEastAsia" w:eastAsiaTheme="majorEastAsia" w:hAnsiTheme="majorEastAsia" w:hint="eastAsia"/>
        </w:rPr>
        <w:t>:</w:t>
      </w:r>
      <w:bookmarkEnd w:id="62"/>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一套遥控器红外码与一个物理遥控器相对应，一套遥控器红外码包含有多个按键(RemoteControllerKey)，每个按键对应一段固定的红外码（空调是个例外，绝大多数空调一个按键不是对应一段规定的红外码而是根据状态组合得到的），大部分情况是：一套遥控器红外码有相同的红外格式，相同的客户码，但有些遥控器不同的键客户码不相同，设置格式都不相同，因此酷控为了通用性对于遥控器的每个按键都保存了红外格式，客户码，键码信息。</w:t>
      </w:r>
    </w:p>
    <w:p w:rsidR="00297875" w:rsidRPr="00B47E9C" w:rsidRDefault="00297875">
      <w:pPr>
        <w:rPr>
          <w:rFonts w:asciiTheme="majorEastAsia" w:eastAsiaTheme="majorEastAsia" w:hAnsiTheme="majorEastAsia"/>
        </w:rPr>
      </w:pPr>
    </w:p>
    <w:p w:rsidR="00297875" w:rsidRPr="00B47E9C" w:rsidRDefault="008E5CD2">
      <w:pPr>
        <w:pStyle w:val="2"/>
        <w:rPr>
          <w:rFonts w:asciiTheme="majorEastAsia" w:eastAsiaTheme="majorEastAsia" w:hAnsiTheme="majorEastAsia"/>
        </w:rPr>
      </w:pPr>
      <w:bookmarkStart w:id="63" w:name="q1bqsloy3zi9"/>
      <w:bookmarkStart w:id="64" w:name="_Toc502671154"/>
      <w:bookmarkEnd w:id="63"/>
      <w:r w:rsidRPr="00B47E9C">
        <w:rPr>
          <w:rFonts w:asciiTheme="majorEastAsia" w:eastAsiaTheme="majorEastAsia" w:hAnsiTheme="majorEastAsia"/>
        </w:rPr>
        <w:t>普通机顶盒红外关联</w:t>
      </w:r>
      <w:r w:rsidR="00F9565C" w:rsidRPr="00B47E9C">
        <w:rPr>
          <w:rFonts w:asciiTheme="majorEastAsia" w:eastAsiaTheme="majorEastAsia" w:hAnsiTheme="majorEastAsia" w:hint="eastAsia"/>
        </w:rPr>
        <w:t>:</w:t>
      </w:r>
      <w:bookmarkEnd w:id="64"/>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由于绝大多数运营商对机顶盒的红外有要求，即使不同品牌的机顶盒设备使用的红外也必须相同，</w:t>
      </w:r>
      <w:r w:rsidRPr="00B47E9C">
        <w:rPr>
          <w:rFonts w:asciiTheme="majorEastAsia" w:eastAsiaTheme="majorEastAsia" w:hAnsiTheme="majorEastAsia" w:cs="Times New Roman"/>
          <w:color w:val="000000"/>
        </w:rPr>
        <w:t>因此对于机顶盒来说，遥控器红外码不能跟非机顶盒的设备一样关联到设备的品牌上，而必须关联到运营商上面。</w:t>
      </w:r>
    </w:p>
    <w:p w:rsidR="00297875" w:rsidRPr="00B47E9C" w:rsidRDefault="00297875">
      <w:pPr>
        <w:jc w:val="center"/>
        <w:rPr>
          <w:rFonts w:asciiTheme="majorEastAsia" w:eastAsiaTheme="majorEastAsia" w:hAnsiTheme="majorEastAsia"/>
        </w:rPr>
      </w:pPr>
    </w:p>
    <w:p w:rsidR="00F9565C" w:rsidRPr="00B47E9C" w:rsidRDefault="00F9565C" w:rsidP="00F9565C">
      <w:pPr>
        <w:pStyle w:val="2"/>
        <w:rPr>
          <w:rFonts w:asciiTheme="majorEastAsia" w:eastAsiaTheme="majorEastAsia" w:hAnsiTheme="majorEastAsia"/>
        </w:rPr>
      </w:pPr>
      <w:bookmarkStart w:id="65" w:name="_Toc502671155"/>
      <w:r w:rsidRPr="00B47E9C">
        <w:rPr>
          <w:rFonts w:asciiTheme="majorEastAsia" w:eastAsiaTheme="majorEastAsia" w:hAnsiTheme="majorEastAsia"/>
          <w:color w:val="000000"/>
        </w:rPr>
        <w:t>运营商(ServiceProvider)</w:t>
      </w:r>
      <w:r w:rsidRPr="00B47E9C">
        <w:rPr>
          <w:rFonts w:asciiTheme="majorEastAsia" w:eastAsiaTheme="majorEastAsia" w:hAnsiTheme="majorEastAsia" w:hint="eastAsia"/>
        </w:rPr>
        <w:t>:</w:t>
      </w:r>
      <w:bookmarkEnd w:id="65"/>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一个运营商在一个地区可能使用多套红外码，酷控的方案是维护运营商+地区的多套红外码的优先级，在确定了运营商和地区之后根据优先级让用户测试选择红外。</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b/>
          <w:color w:val="000000"/>
        </w:rPr>
        <w:t>注意：IPTV运营商的红外跟非机顶盒的红外模型是一致的，即跟机顶盒的品牌有关联关系。</w:t>
      </w:r>
    </w:p>
    <w:p w:rsidR="00297875" w:rsidRPr="00B47E9C" w:rsidRDefault="00297875">
      <w:pPr>
        <w:rPr>
          <w:rFonts w:asciiTheme="majorEastAsia" w:eastAsiaTheme="majorEastAsia" w:hAnsiTheme="majorEastAsia"/>
        </w:rPr>
      </w:pPr>
    </w:p>
    <w:p w:rsidR="00297875" w:rsidRPr="00B47E9C" w:rsidRDefault="00297875">
      <w:pPr>
        <w:rPr>
          <w:rFonts w:asciiTheme="majorEastAsia" w:eastAsiaTheme="majorEastAsia" w:hAnsiTheme="majorEastAsia"/>
        </w:rPr>
      </w:pPr>
    </w:p>
    <w:p w:rsidR="00297875" w:rsidRPr="00B47E9C" w:rsidRDefault="00F712FB">
      <w:pPr>
        <w:pStyle w:val="1"/>
        <w:rPr>
          <w:rFonts w:asciiTheme="majorEastAsia" w:eastAsiaTheme="majorEastAsia" w:hAnsiTheme="majorEastAsia"/>
        </w:rPr>
      </w:pPr>
      <w:bookmarkStart w:id="66" w:name="2wzmz8yorg8u"/>
      <w:bookmarkStart w:id="67" w:name="_Toc502671156"/>
      <w:bookmarkEnd w:id="66"/>
      <w:r w:rsidRPr="00B47E9C">
        <w:rPr>
          <w:rFonts w:asciiTheme="majorEastAsia" w:eastAsiaTheme="majorEastAsia" w:hAnsiTheme="majorEastAsia" w:hint="eastAsia"/>
        </w:rPr>
        <w:t>7：</w:t>
      </w:r>
      <w:r w:rsidR="008E5CD2" w:rsidRPr="00B47E9C">
        <w:rPr>
          <w:rFonts w:asciiTheme="majorEastAsia" w:eastAsiaTheme="majorEastAsia" w:hAnsiTheme="majorEastAsia"/>
        </w:rPr>
        <w:t>离线XML数据详细说明</w:t>
      </w:r>
      <w:bookmarkEnd w:id="67"/>
    </w:p>
    <w:p w:rsidR="00297875" w:rsidRPr="00B47E9C" w:rsidRDefault="00297875">
      <w:pPr>
        <w:rPr>
          <w:rFonts w:asciiTheme="majorEastAsia" w:eastAsiaTheme="majorEastAsia" w:hAnsiTheme="majorEastAsia"/>
        </w:rPr>
      </w:pPr>
    </w:p>
    <w:p w:rsidR="00297875" w:rsidRPr="00B47E9C" w:rsidRDefault="008E5CD2">
      <w:pPr>
        <w:pStyle w:val="2"/>
        <w:rPr>
          <w:rFonts w:asciiTheme="majorEastAsia" w:eastAsiaTheme="majorEastAsia" w:hAnsiTheme="majorEastAsia"/>
        </w:rPr>
      </w:pPr>
      <w:bookmarkStart w:id="68" w:name="u50csjyoty5x"/>
      <w:bookmarkStart w:id="69" w:name="_Toc502671157"/>
      <w:bookmarkEnd w:id="68"/>
      <w:r w:rsidRPr="00B47E9C">
        <w:rPr>
          <w:rFonts w:asciiTheme="majorEastAsia" w:eastAsiaTheme="majorEastAsia" w:hAnsiTheme="majorEastAsia"/>
          <w:color w:val="000000"/>
        </w:rPr>
        <w:lastRenderedPageBreak/>
        <w:t>品牌</w:t>
      </w:r>
      <w:bookmarkEnd w:id="69"/>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IrBrand.xml</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&lt;?xml version="1.0" encoding="utf-8"?&gt;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&lt;DOCUMENT&gt;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&lt;brand&gt;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&lt;id&gt;&lt;![CDATA[2]]&gt;&lt;/id&gt;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&lt;name&gt;&lt;![CDATA[创维]]&gt;&lt;/name&gt;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&lt;/brand&gt;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&lt;brand&gt;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&lt;id&gt;&lt;![CDATA[7]]&gt;&lt;/id&gt;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&lt;name&gt;&lt;![CDATA[海信]]&gt;&lt;/name&gt;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&lt;/brand&gt;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&lt;/DOCUMENT&gt;</w:t>
      </w:r>
    </w:p>
    <w:p w:rsidR="00297875" w:rsidRPr="00B47E9C" w:rsidRDefault="00297875">
      <w:pPr>
        <w:rPr>
          <w:rFonts w:asciiTheme="majorEastAsia" w:eastAsiaTheme="majorEastAsia" w:hAnsiTheme="majorEastAsia"/>
        </w:rPr>
      </w:pPr>
    </w:p>
    <w:p w:rsidR="00297875" w:rsidRPr="00B47E9C" w:rsidRDefault="008E5CD2">
      <w:pPr>
        <w:pStyle w:val="2"/>
        <w:rPr>
          <w:rFonts w:asciiTheme="majorEastAsia" w:eastAsiaTheme="majorEastAsia" w:hAnsiTheme="majorEastAsia"/>
        </w:rPr>
      </w:pPr>
      <w:bookmarkStart w:id="70" w:name="y6grrisrbotv"/>
      <w:bookmarkStart w:id="71" w:name="_Toc502671158"/>
      <w:bookmarkEnd w:id="70"/>
      <w:r w:rsidRPr="00B47E9C">
        <w:rPr>
          <w:rFonts w:asciiTheme="majorEastAsia" w:eastAsiaTheme="majorEastAsia" w:hAnsiTheme="majorEastAsia"/>
          <w:color w:val="000000"/>
        </w:rPr>
        <w:t>设备类型</w:t>
      </w:r>
      <w:bookmarkEnd w:id="71"/>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IrDeviceType.xml</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&lt;?xml version="1.0" encoding="utf-8"?&gt;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&lt;DOCUMENT&gt;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&lt;id&gt;&lt;![CDATA[1]]&gt;&lt;/id&gt;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机顶盒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&lt;name&gt;&lt;![CDATA[STB]]&gt;&lt;/name&gt;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&lt;id&gt;&lt;![CDATA[2]]&gt;&lt;/id&gt;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电视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&lt;name&gt;&lt;![CDATA[TV]]&gt;&lt;/name&gt;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lastRenderedPageBreak/>
        <w:t>&lt;id&gt;&lt;![CDATA[3]]&gt;&lt;/id&gt;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盒子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&lt;name&gt;&lt;![CDATA[BOX]]&gt;&lt;/name&gt;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&lt;id&gt;&lt;![CDATA[4]]&gt;&lt;/id&gt;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DVD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&lt;name&gt;&lt;![CDATA[DVD]]&gt;&lt;/name&gt;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&lt;id&gt;&lt;![CDATA[5]]&gt;&lt;/id&gt;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空调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&lt;name&gt;&lt;![CDATA[AC]]&gt;&lt;/name&gt;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&lt;id&gt;&lt;![CDATA[6]]&gt;&lt;/id&gt;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投影仪--&gt;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&lt;name&gt;&lt;![CDATA[Pro]]&gt;&lt;/name&gt;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&lt;id&gt;&lt;![CDATA[7]]&gt;&lt;/id&gt;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功放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&lt;name&gt;&lt;![CDATA[PA]]&gt;&lt;/name&gt;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&lt;id&gt;&lt;![CDATA[8]]&gt;&lt;/id&gt;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电风扇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&lt;name&gt;&lt;![CDATA[FAN]]&gt;&lt;/name&gt;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&lt;id&gt;&lt;![CDATA[9]]&gt;&lt;/id&gt;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lastRenderedPageBreak/>
        <w:t>&lt;!-- 单反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&lt;name&gt;&lt;![CDATA[SLR]]&gt;&lt;/name&gt;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&lt;id&gt;&lt;![CDATA[10]]&gt;&lt;/id&gt;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灯泡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&lt;name&gt;&lt;![CDATA[Light]]&gt;&lt;/name&gt;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&lt;/DOCUMENT&gt;</w:t>
      </w:r>
    </w:p>
    <w:p w:rsidR="00297875" w:rsidRPr="00B47E9C" w:rsidRDefault="00297875">
      <w:pPr>
        <w:rPr>
          <w:rFonts w:asciiTheme="majorEastAsia" w:eastAsiaTheme="majorEastAsia" w:hAnsiTheme="majorEastAsia"/>
        </w:rPr>
      </w:pPr>
    </w:p>
    <w:p w:rsidR="00297875" w:rsidRPr="00B47E9C" w:rsidRDefault="00297875">
      <w:pPr>
        <w:rPr>
          <w:rFonts w:asciiTheme="majorEastAsia" w:eastAsiaTheme="majorEastAsia" w:hAnsiTheme="majorEastAsia"/>
        </w:rPr>
      </w:pPr>
    </w:p>
    <w:p w:rsidR="00297875" w:rsidRPr="00B47E9C" w:rsidRDefault="008E5CD2">
      <w:pPr>
        <w:rPr>
          <w:rFonts w:asciiTheme="majorEastAsia" w:eastAsiaTheme="majorEastAsia" w:hAnsiTheme="majorEastAsia"/>
        </w:rPr>
      </w:pPr>
      <w:bookmarkStart w:id="72" w:name="wvbqqr30230s"/>
      <w:bookmarkEnd w:id="72"/>
      <w:r w:rsidRPr="00B47E9C">
        <w:rPr>
          <w:rFonts w:asciiTheme="majorEastAsia" w:eastAsiaTheme="majorEastAsia" w:hAnsiTheme="majorEastAsia"/>
          <w:b/>
          <w:color w:val="000000"/>
          <w:sz w:val="36"/>
        </w:rPr>
        <w:t xml:space="preserve">遥控器按键定义 </w:t>
      </w:r>
      <w:r w:rsidRPr="00B47E9C">
        <w:rPr>
          <w:rFonts w:asciiTheme="majorEastAsia" w:eastAsiaTheme="majorEastAsia" w:hAnsiTheme="majorEastAsia" w:cs="Simsun"/>
          <w:color w:val="000000"/>
        </w:rPr>
        <w:t>IrKey.xml</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&lt;DOCUMENT&gt;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&lt;key&gt;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&lt;id&gt;&lt;![CDATA[1]]&gt;&lt;/id&gt;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&lt;name&gt;&lt;![CDATA[power]]&gt;&lt;/name&gt;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&lt;display_name&gt;&lt;![CDATA[电源]]&gt;&lt;/display_name&gt;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&lt;/key&gt;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&lt;key&gt;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&lt;id&gt;&lt;![CDATA[3]]&gt;&lt;/id&gt;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&lt;name&gt;&lt;![CDATA[temperature_up]]&gt;&lt;/name&gt;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&lt;display_name&gt;&lt;![CDATA[温度+]]&gt;&lt;/display_name&gt;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&lt;/key&gt;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&lt;/DOCUMENT&gt;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b/>
          <w:color w:val="000000"/>
        </w:rPr>
        <w:t>注意</w:t>
      </w:r>
      <w:r w:rsidRPr="00B47E9C">
        <w:rPr>
          <w:rFonts w:asciiTheme="majorEastAsia" w:eastAsiaTheme="majorEastAsia" w:hAnsiTheme="majorEastAsia" w:cs="Simsun"/>
          <w:color w:val="000000"/>
        </w:rPr>
        <w:t>:此数据(对应SDK中IRData.java的fkey和fid和fname)</w:t>
      </w:r>
    </w:p>
    <w:p w:rsidR="00297875" w:rsidRPr="00B47E9C" w:rsidRDefault="00297875">
      <w:pPr>
        <w:rPr>
          <w:rFonts w:asciiTheme="majorEastAsia" w:eastAsiaTheme="majorEastAsia" w:hAnsiTheme="majorEastAsia"/>
        </w:rPr>
      </w:pPr>
    </w:p>
    <w:p w:rsidR="00297875" w:rsidRPr="00B47E9C" w:rsidRDefault="00297875">
      <w:pPr>
        <w:pStyle w:val="2"/>
        <w:rPr>
          <w:rFonts w:asciiTheme="majorEastAsia" w:eastAsiaTheme="majorEastAsia" w:hAnsiTheme="majorEastAsia"/>
        </w:rPr>
      </w:pPr>
    </w:p>
    <w:p w:rsidR="00297875" w:rsidRPr="00B47E9C" w:rsidRDefault="00297875">
      <w:pPr>
        <w:rPr>
          <w:rFonts w:asciiTheme="majorEastAsia" w:eastAsiaTheme="majorEastAsia" w:hAnsiTheme="majorEastAsia"/>
        </w:rPr>
      </w:pPr>
    </w:p>
    <w:p w:rsidR="00297875" w:rsidRPr="00B47E9C" w:rsidRDefault="00297875">
      <w:pPr>
        <w:rPr>
          <w:rFonts w:asciiTheme="majorEastAsia" w:eastAsiaTheme="majorEastAsia" w:hAnsiTheme="majorEastAsia"/>
        </w:rPr>
      </w:pPr>
    </w:p>
    <w:p w:rsidR="00297875" w:rsidRPr="00B47E9C" w:rsidRDefault="008E5CD2">
      <w:pPr>
        <w:pStyle w:val="2"/>
        <w:rPr>
          <w:rFonts w:asciiTheme="majorEastAsia" w:eastAsiaTheme="majorEastAsia" w:hAnsiTheme="majorEastAsia"/>
        </w:rPr>
      </w:pPr>
      <w:bookmarkStart w:id="73" w:name="i05citktkhju"/>
      <w:bookmarkStart w:id="74" w:name="_Toc502671159"/>
      <w:bookmarkEnd w:id="73"/>
      <w:r w:rsidRPr="00B47E9C">
        <w:rPr>
          <w:rFonts w:asciiTheme="majorEastAsia" w:eastAsiaTheme="majorEastAsia" w:hAnsiTheme="majorEastAsia"/>
        </w:rPr>
        <w:t>无状态遥控器红外码 （非空调设备和小部分空调）</w:t>
      </w:r>
      <w:bookmarkEnd w:id="74"/>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IrRemoteController.xml</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&lt;?xml version="1.0" encoding="utf-8"?&gt;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&lt;DOCUMENT&gt;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&lt;remote_controller&gt;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遥控器id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&lt;id&gt;&lt;![CDATA[347]]&gt;&lt;/id&gt;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频率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&lt;frequency&gt;&lt;![CDATA[38000]]&gt;&lt;/frequency&gt;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红外格式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&lt;type&gt;&lt;![CDATA[1]]&gt;&lt;/type&gt; //1代表无状态红外码可直接发送，2代表有状态要SDK解码</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 xml:space="preserve">&lt;!-- </w:t>
      </w:r>
      <w:r w:rsidRPr="00B47E9C">
        <w:rPr>
          <w:rFonts w:asciiTheme="majorEastAsia" w:eastAsiaTheme="majorEastAsia" w:hAnsiTheme="majorEastAsia" w:cs="monospace"/>
          <w:color w:val="FF0000"/>
          <w:sz w:val="20"/>
        </w:rPr>
        <w:t>遥控器参数(压缩方案会有此项)</w:t>
      </w:r>
      <w:r w:rsidRPr="00B47E9C">
        <w:rPr>
          <w:rFonts w:asciiTheme="majorEastAsia" w:eastAsiaTheme="majorEastAsia" w:hAnsiTheme="majorEastAsia" w:cs="monospace"/>
          <w:color w:val="3868EB"/>
          <w:sz w:val="20"/>
        </w:rPr>
        <w:t xml:space="preserve">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&lt;tag&gt;&lt;![CDATA[99999]]&gt;&lt;/tag&gt;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&lt;value&gt;&lt;![CDATA[00040ECF010010390015001500150040010004015A00AD000000]]&gt;&lt;/value&gt;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遥控器扩展信息，特征值等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&lt;exts&gt;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&lt;tag&gt;&lt;![CDATA[304]]&gt;&lt;/tag&gt;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&lt;value&gt;&lt;![CDATA[107000]]&gt;&lt;/value&gt;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&lt;/exts&gt;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&lt;keys&gt;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&lt;key&gt;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按键id(fid)，可根据此id在按键定义中查询名称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&lt;id&gt;&lt;![CDATA[1]]&gt;&lt;/id&gt;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红外波形/</w:t>
      </w:r>
      <w:r w:rsidRPr="00B47E9C">
        <w:rPr>
          <w:rFonts w:asciiTheme="majorEastAsia" w:eastAsiaTheme="majorEastAsia" w:hAnsiTheme="majorEastAsia" w:cs="monospace"/>
          <w:color w:val="FF0000"/>
          <w:sz w:val="20"/>
        </w:rPr>
        <w:t>按键参数</w:t>
      </w:r>
      <w:r w:rsidRPr="00B47E9C">
        <w:rPr>
          <w:rFonts w:asciiTheme="majorEastAsia" w:eastAsiaTheme="majorEastAsia" w:hAnsiTheme="majorEastAsia" w:cs="monospace"/>
          <w:color w:val="3868EB"/>
          <w:sz w:val="20"/>
        </w:rPr>
        <w:t xml:space="preserve">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&lt;pulse&gt;&lt;![CDATA[9002,4496,576,554,576,555,576,549,576,555,576,555,549,578,576,555,576,564,575,1680,576,1681,576,1679,576,1679,576,1679,576,1680,576,1679,576,1679,576,554,</w:t>
      </w:r>
      <w:r w:rsidRPr="00B47E9C">
        <w:rPr>
          <w:rFonts w:asciiTheme="majorEastAsia" w:eastAsiaTheme="majorEastAsia" w:hAnsiTheme="majorEastAsia" w:cs="Simsun"/>
          <w:color w:val="000000"/>
        </w:rPr>
        <w:lastRenderedPageBreak/>
        <w:t>576,1679,576,554,576,1679,575,555,575,555,575,555,575,555,575,1679,576,554,576,1676,576,547,576,1680,576,1679,575,1678,576,1679,576,40164,9003,2253,576,96773]]&gt;&lt;/pulse&gt;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FF0000"/>
        </w:rPr>
        <w:t>“如果是方案2压缩传输，按键参数则是：&lt;pulse&gt;&lt;![CDATA[0040BF00FF]]&gt;&lt;/pulse&gt;”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FF0000"/>
        </w:rPr>
        <w:t>有状态的红外码如空调的则是需要手机SDK解出这个参数来。</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按键扩展信息，特征值等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&lt;exts&gt;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&lt;/exts&gt;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&lt;/key&gt;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&lt;/keys&gt;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&lt;/remote_controller&gt;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&lt;/DOCUMENT&gt;</w:t>
      </w:r>
    </w:p>
    <w:p w:rsidR="00297875" w:rsidRPr="00B47E9C" w:rsidRDefault="00297875">
      <w:pPr>
        <w:rPr>
          <w:rFonts w:asciiTheme="majorEastAsia" w:eastAsiaTheme="majorEastAsia" w:hAnsiTheme="majorEastAsia"/>
        </w:rPr>
      </w:pPr>
    </w:p>
    <w:p w:rsidR="00297875" w:rsidRPr="00B47E9C" w:rsidRDefault="008E5CD2">
      <w:pPr>
        <w:pStyle w:val="2"/>
        <w:rPr>
          <w:rFonts w:asciiTheme="majorEastAsia" w:eastAsiaTheme="majorEastAsia" w:hAnsiTheme="majorEastAsia"/>
        </w:rPr>
      </w:pPr>
      <w:bookmarkStart w:id="75" w:name="1a6zz9s38rhd"/>
      <w:bookmarkStart w:id="76" w:name="_Toc502671160"/>
      <w:r w:rsidRPr="00B47E9C">
        <w:rPr>
          <w:rFonts w:asciiTheme="majorEastAsia" w:eastAsiaTheme="majorEastAsia" w:hAnsiTheme="majorEastAsia"/>
        </w:rPr>
        <w:t>有状态遥控器红外码 （大部分空调）</w:t>
      </w:r>
      <w:bookmarkEnd w:id="75"/>
      <w:bookmarkEnd w:id="76"/>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&lt;remote_controller&gt;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Simsun"/>
          <w:color w:val="3868EB"/>
          <w:sz w:val="20"/>
        </w:rPr>
        <w:t>遥控器</w:t>
      </w:r>
      <w:r w:rsidRPr="00B47E9C">
        <w:rPr>
          <w:rFonts w:asciiTheme="majorEastAsia" w:eastAsiaTheme="majorEastAsia" w:hAnsiTheme="majorEastAsia" w:cs="Courier New"/>
          <w:color w:val="3868EB"/>
          <w:sz w:val="20"/>
        </w:rPr>
        <w:t>id --&gt;</w:t>
      </w:r>
      <w:r w:rsidRPr="00B47E9C">
        <w:rPr>
          <w:rFonts w:asciiTheme="majorEastAsia" w:eastAsiaTheme="majorEastAsia" w:hAnsiTheme="majorEastAsia" w:cs="Simsun"/>
          <w:color w:val="000000"/>
          <w:sz w:val="18"/>
        </w:rPr>
        <w:t xml:space="preserve"> </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&lt;id&gt;&lt;![CDATA[10737]]&gt;&lt;/id&gt;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Simsun"/>
          <w:color w:val="3868EB"/>
          <w:sz w:val="20"/>
        </w:rPr>
        <w:t>频率</w:t>
      </w:r>
      <w:r w:rsidRPr="00B47E9C">
        <w:rPr>
          <w:rFonts w:asciiTheme="majorEastAsia" w:eastAsiaTheme="majorEastAsia" w:hAnsiTheme="majorEastAsia" w:cs="Courier New"/>
          <w:color w:val="3868EB"/>
          <w:sz w:val="20"/>
        </w:rPr>
        <w:t xml:space="preserve">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&lt;frequency&gt;&lt;![CDATA[38880]]&gt;&lt;/frequency&gt;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Simsun"/>
          <w:color w:val="3868EB"/>
          <w:sz w:val="20"/>
        </w:rPr>
        <w:t>红外码格式</w:t>
      </w:r>
      <w:r w:rsidRPr="00B47E9C">
        <w:rPr>
          <w:rFonts w:asciiTheme="majorEastAsia" w:eastAsiaTheme="majorEastAsia" w:hAnsiTheme="majorEastAsia" w:cs="Courier New"/>
          <w:color w:val="3868EB"/>
          <w:sz w:val="20"/>
        </w:rPr>
        <w:t xml:space="preserve"> --&gt;</w:t>
      </w:r>
      <w:r w:rsidRPr="00B47E9C">
        <w:rPr>
          <w:rFonts w:asciiTheme="majorEastAsia" w:eastAsiaTheme="majorEastAsia" w:hAnsiTheme="majorEastAsia" w:cs="Simsun"/>
          <w:color w:val="000000"/>
        </w:rPr>
        <w:t xml:space="preserve"> //1代表无状态红外码可直接发送，2代表有状态要SDK解码</w:t>
      </w:r>
      <w:r w:rsidRPr="00B47E9C">
        <w:rPr>
          <w:rFonts w:asciiTheme="majorEastAsia" w:eastAsiaTheme="majorEastAsia" w:hAnsiTheme="majorEastAsia" w:cs="Simsun"/>
          <w:color w:val="000000"/>
          <w:sz w:val="18"/>
        </w:rPr>
        <w:t xml:space="preserve"> </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&lt;type&gt;&lt;![CDATA[2]]&gt;&lt;/type&gt;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 xml:space="preserve">&lt;!-- </w:t>
      </w:r>
      <w:r w:rsidRPr="00B47E9C">
        <w:rPr>
          <w:rFonts w:asciiTheme="majorEastAsia" w:eastAsiaTheme="majorEastAsia" w:hAnsiTheme="majorEastAsia" w:cs="monospace"/>
          <w:color w:val="FF0000"/>
          <w:sz w:val="20"/>
        </w:rPr>
        <w:t>遥控器参数(压缩方案会有此项)</w:t>
      </w:r>
      <w:r w:rsidRPr="00B47E9C">
        <w:rPr>
          <w:rFonts w:asciiTheme="majorEastAsia" w:eastAsiaTheme="majorEastAsia" w:hAnsiTheme="majorEastAsia" w:cs="monospace"/>
          <w:color w:val="3868EB"/>
          <w:sz w:val="20"/>
        </w:rPr>
        <w:t xml:space="preserve"> --&gt; //遥控器参数可以直接使用，按键参数则需要手机SDK配合状态解码</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&lt;tag&gt;&lt;![CDATA[99999]]&gt;&lt;/tag&gt;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&lt;value&gt;&lt;![CDATA[00040ECF010010390015001500150040010004015A00AD000000]]&gt;&lt;/value&gt;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Simsun"/>
          <w:color w:val="3868EB"/>
          <w:sz w:val="20"/>
        </w:rPr>
        <w:t>遥控器扩展信息，特征值等</w:t>
      </w:r>
      <w:r w:rsidRPr="00B47E9C">
        <w:rPr>
          <w:rFonts w:asciiTheme="majorEastAsia" w:eastAsiaTheme="majorEastAsia" w:hAnsiTheme="majorEastAsia" w:cs="Courier New"/>
          <w:color w:val="3868EB"/>
          <w:sz w:val="20"/>
        </w:rPr>
        <w:t xml:space="preserve"> --&gt;//</w:t>
      </w:r>
      <w:r w:rsidRPr="00B47E9C">
        <w:rPr>
          <w:rFonts w:asciiTheme="majorEastAsia" w:eastAsiaTheme="majorEastAsia" w:hAnsiTheme="majorEastAsia" w:cs="Simsun"/>
          <w:color w:val="3868EB"/>
          <w:sz w:val="20"/>
        </w:rPr>
        <w:t>以下exts各个值</w:t>
      </w:r>
      <w:r w:rsidRPr="00B47E9C">
        <w:rPr>
          <w:rFonts w:asciiTheme="majorEastAsia" w:eastAsiaTheme="majorEastAsia" w:hAnsiTheme="majorEastAsia" w:cs="Courier New"/>
          <w:color w:val="3868EB"/>
          <w:sz w:val="20"/>
        </w:rPr>
        <w:t>put</w:t>
      </w:r>
      <w:r w:rsidRPr="00B47E9C">
        <w:rPr>
          <w:rFonts w:asciiTheme="majorEastAsia" w:eastAsiaTheme="majorEastAsia" w:hAnsiTheme="majorEastAsia" w:cs="Simsun"/>
          <w:color w:val="3868EB"/>
          <w:sz w:val="20"/>
        </w:rPr>
        <w:t>手机空调</w:t>
      </w:r>
      <w:r w:rsidRPr="00B47E9C">
        <w:rPr>
          <w:rFonts w:asciiTheme="majorEastAsia" w:eastAsiaTheme="majorEastAsia" w:hAnsiTheme="majorEastAsia" w:cs="Courier New"/>
          <w:color w:val="3868EB"/>
          <w:sz w:val="20"/>
        </w:rPr>
        <w:t>SDK</w:t>
      </w:r>
      <w:r w:rsidRPr="00B47E9C">
        <w:rPr>
          <w:rFonts w:asciiTheme="majorEastAsia" w:eastAsiaTheme="majorEastAsia" w:hAnsiTheme="majorEastAsia" w:cs="Simsun"/>
          <w:color w:val="3868EB"/>
          <w:sz w:val="20"/>
        </w:rPr>
        <w:t>里配合按键状态即可解码</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&lt;exts&gt;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&lt;tag&gt;&lt;![CDATA[300]]&gt;&lt;/tag&gt;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&lt;value&gt;&lt;![CDATA[4342,4342]]&gt;&lt;/value&gt;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lastRenderedPageBreak/>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&lt;tag&gt;&lt;![CDATA[301]]&gt;&lt;/tag&gt;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&lt;value&gt;&lt;![CDATA[545,545]]&gt;&lt;/value&gt;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&lt;tag&gt;&lt;![CDATA[302]]&gt;&lt;/tag&gt;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&lt;value&gt;&lt;![CDATA[545,1610]]&gt;&lt;/value&gt;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&lt;tag&gt;&lt;![CDATA[303]]&gt;&lt;/tag&gt;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&lt;value&gt;&lt;![CDATA[-1&amp;5165]]&gt;&lt;/value&gt;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&lt;tag&gt;&lt;![CDATA[1508]]&gt;&lt;/tag&gt;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&lt;value&gt;&lt;![CDATA[2]]&gt;&lt;/value&gt;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&lt;tag&gt;&lt;![CDATA[305]]&gt;&lt;/tag&gt;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&lt;value&gt;&lt;![CDATA[312]]&gt;&lt;/value&gt;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&lt;tag&gt;&lt;![CDATA[306]]&gt;&lt;/tag&gt;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&lt;value&gt;&lt;![CDATA[1]]&gt;&lt;/value&gt;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&lt;tag&gt;&lt;![CDATA[1002]]&gt;&lt;/tag&gt;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&lt;value&gt;&lt;![CDATA[064DB2FD0200FF]]&gt;&lt;/value&gt;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&lt;tag&gt;&lt;![CDATA[1001]]&gt;&lt;/tag&gt;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lastRenderedPageBreak/>
        <w:t>&lt;value&gt;&lt;![CDATA[000802DE0321040705F8]]&gt;&lt;/value&gt;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&lt;tag&gt;&lt;![CDATA[1004]]&gt;&lt;/tag&gt;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&lt;value&gt;&lt;![CDATA[04040205FD04043305CC0802F80307041105EE04042705D80802F80307042205DD]]&gt;&lt;/value&gt;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&lt;tag&gt;&lt;![CDATA[1011]]&gt;&lt;/tag&gt;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&lt;value&gt;&lt;![CDATA[00062428002C300F062428082C30070624280C2C3003062428042C300B062428062C30090624280E2C30010624280A2C3005062428022C300D062428032C300C0624280B2C3004062428092C3006062428012C300E062428052C300A0624280D2C3002]]&gt;&lt;/value&gt;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&lt;tag&gt;&lt;![CDATA[1503]]&gt;&lt;/tag&gt;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&lt;value&gt;&lt;![CDATA[T&amp;16|S]]&gt;&lt;/value&gt;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&lt;tag&gt;&lt;![CDATA[1505]]&gt;&lt;/tag&gt;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&lt;value&gt;&lt;![CDATA[T&amp;16|S]]&gt;&lt;/value&gt;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&lt;tag&gt;&lt;![CDATA[1504]]&gt;&lt;/tag&gt;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&lt;value&gt;&lt;![CDATA[T]]&gt;&lt;/value&gt;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&lt;tag&gt;&lt;![CDATA[1010]]&gt;&lt;/tag&gt;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&lt;value&gt;&lt;![CDATA[0D0700AD015202AF0350045505AA]]&gt;&lt;/value&gt;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lastRenderedPageBreak/>
        <w:t>&lt;tag&gt;&lt;![CDATA[1005]]&gt;&lt;/tag&gt;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&lt;value&gt;&lt;![CDATA[0402FD03020402F903060402FA03050402FC0303]]&gt;&lt;/value&gt;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&lt;tag&gt;&lt;![CDATA[1501]]&gt;&lt;/tag&gt;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&lt;value&gt;&lt;![CDATA[T&amp;16]]&gt;&lt;/value&gt;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&lt;tag&gt;&lt;![CDATA[1502]]&gt;&lt;/tag&gt;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&lt;value&gt;&lt;![CDATA[T&amp;16]]&gt;&lt;/value&gt;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&lt;tag&gt;&lt;![CDATA[1514]]&gt;&lt;/tag&gt;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&lt;value&gt;&lt;![CDATA[6&amp;&amp;1A00060F3001010000001700170017003F01000400B400B40000004DB2F00F07F8]]&gt;&lt;/value&gt;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&lt;/exts&gt;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&lt;keys&gt;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Times New Roman"/>
          <w:color w:val="000000"/>
        </w:rPr>
        <w:t>&lt;/keys&gt;</w:t>
      </w:r>
    </w:p>
    <w:p w:rsidR="00297875" w:rsidRPr="00B47E9C" w:rsidRDefault="008E5CD2">
      <w:pPr>
        <w:rPr>
          <w:rFonts w:asciiTheme="majorEastAsia" w:eastAsiaTheme="majorEastAsia" w:hAnsiTheme="majorEastAsia" w:cs="Times New Roman"/>
          <w:color w:val="000000"/>
        </w:rPr>
      </w:pPr>
      <w:r w:rsidRPr="00B47E9C">
        <w:rPr>
          <w:rFonts w:asciiTheme="majorEastAsia" w:eastAsiaTheme="majorEastAsia" w:hAnsiTheme="majorEastAsia" w:cs="Times New Roman"/>
          <w:color w:val="000000"/>
        </w:rPr>
        <w:t>&lt;/remote_controller&gt;</w:t>
      </w:r>
    </w:p>
    <w:p w:rsidR="00C916BE" w:rsidRPr="00B47E9C" w:rsidRDefault="00C916BE">
      <w:pPr>
        <w:rPr>
          <w:rFonts w:asciiTheme="majorEastAsia" w:eastAsiaTheme="majorEastAsia" w:hAnsiTheme="majorEastAsia"/>
        </w:rPr>
      </w:pPr>
    </w:p>
    <w:p w:rsidR="00C916BE" w:rsidRPr="00B47E9C" w:rsidRDefault="00C916BE" w:rsidP="00C916BE">
      <w:pPr>
        <w:pStyle w:val="2"/>
        <w:rPr>
          <w:rFonts w:asciiTheme="majorEastAsia" w:eastAsiaTheme="majorEastAsia" w:hAnsiTheme="majorEastAsia"/>
        </w:rPr>
      </w:pPr>
      <w:bookmarkStart w:id="77" w:name="_Toc502671161"/>
      <w:r w:rsidRPr="00B47E9C">
        <w:rPr>
          <w:rFonts w:asciiTheme="majorEastAsia" w:eastAsiaTheme="majorEastAsia" w:hAnsiTheme="majorEastAsia" w:cs="宋体" w:hint="eastAsia"/>
        </w:rPr>
        <w:t>无</w:t>
      </w:r>
      <w:r w:rsidRPr="00B47E9C">
        <w:rPr>
          <w:rFonts w:asciiTheme="majorEastAsia" w:eastAsiaTheme="majorEastAsia" w:hAnsiTheme="majorEastAsia" w:cs="宋体"/>
        </w:rPr>
        <w:t>手机SDK固定状态解开</w:t>
      </w:r>
      <w:r w:rsidRPr="00B47E9C">
        <w:rPr>
          <w:rFonts w:asciiTheme="majorEastAsia" w:eastAsiaTheme="majorEastAsia" w:hAnsiTheme="majorEastAsia" w:cs="宋体" w:hint="eastAsia"/>
        </w:rPr>
        <w:t>红外码</w:t>
      </w:r>
      <w:bookmarkEnd w:id="77"/>
    </w:p>
    <w:p w:rsidR="00297875" w:rsidRPr="00B47E9C" w:rsidRDefault="00297875">
      <w:pPr>
        <w:rPr>
          <w:rFonts w:asciiTheme="majorEastAsia" w:eastAsiaTheme="majorEastAsia" w:hAnsiTheme="majorEastAsia"/>
        </w:rPr>
      </w:pP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&lt;remote_controller&gt;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遥控器</w:t>
      </w:r>
      <w:r w:rsidRPr="00B47E9C">
        <w:rPr>
          <w:rFonts w:asciiTheme="majorEastAsia" w:eastAsiaTheme="majorEastAsia" w:hAnsiTheme="majorEastAsia" w:cs="Courier New"/>
          <w:color w:val="3868EB"/>
          <w:sz w:val="20"/>
        </w:rPr>
        <w:t>id --&gt;</w:t>
      </w:r>
      <w:r w:rsidRPr="00B47E9C">
        <w:rPr>
          <w:rFonts w:asciiTheme="majorEastAsia" w:eastAsiaTheme="majorEastAsia" w:hAnsiTheme="majorEastAsia" w:cs="Simsun"/>
          <w:color w:val="000000"/>
          <w:sz w:val="18"/>
        </w:rPr>
        <w:t xml:space="preserve"> </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&lt;id&gt;&lt;![CDATA[2607]]&gt;&lt;/id&gt;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 xml:space="preserve">频率 </w:t>
      </w:r>
      <w:r w:rsidRPr="00B47E9C">
        <w:rPr>
          <w:rFonts w:asciiTheme="majorEastAsia" w:eastAsiaTheme="majorEastAsia" w:hAnsiTheme="majorEastAsia" w:cs="Courier New"/>
          <w:color w:val="3868EB"/>
          <w:sz w:val="20"/>
        </w:rPr>
        <w:t>--&gt;</w:t>
      </w:r>
      <w:r w:rsidRPr="00B47E9C">
        <w:rPr>
          <w:rFonts w:asciiTheme="majorEastAsia" w:eastAsiaTheme="majorEastAsia" w:hAnsiTheme="majorEastAsia" w:cs="Simsun"/>
          <w:color w:val="000000"/>
          <w:sz w:val="18"/>
        </w:rPr>
        <w:t xml:space="preserve"> </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&lt;frequency&gt;&lt;![CDATA[38000]]&gt;&lt;/frequency&gt;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00857216">
        <w:rPr>
          <w:rFonts w:asciiTheme="majorEastAsia" w:eastAsiaTheme="majorEastAsia" w:hAnsiTheme="majorEastAsia" w:cs="宋体" w:hint="eastAsia"/>
          <w:color w:val="3868EB"/>
          <w:sz w:val="20"/>
        </w:rPr>
        <w:t>格式</w:t>
      </w:r>
      <w:r w:rsidRPr="00B47E9C">
        <w:rPr>
          <w:rFonts w:asciiTheme="majorEastAsia" w:eastAsiaTheme="majorEastAsia" w:hAnsiTheme="majorEastAsia" w:cs="宋体" w:hint="eastAsia"/>
          <w:color w:val="3868EB"/>
          <w:sz w:val="20"/>
        </w:rPr>
        <w:t xml:space="preserve"> </w:t>
      </w:r>
      <w:r w:rsidRPr="00B47E9C">
        <w:rPr>
          <w:rFonts w:asciiTheme="majorEastAsia" w:eastAsiaTheme="majorEastAsia" w:hAnsiTheme="majorEastAsia" w:cs="Courier New"/>
          <w:color w:val="3868EB"/>
          <w:sz w:val="20"/>
        </w:rPr>
        <w:t>--&gt;</w:t>
      </w:r>
      <w:r w:rsidRPr="00B47E9C">
        <w:rPr>
          <w:rFonts w:asciiTheme="majorEastAsia" w:eastAsiaTheme="majorEastAsia" w:hAnsiTheme="majorEastAsia" w:cs="Simsun"/>
          <w:color w:val="000000"/>
          <w:sz w:val="18"/>
        </w:rPr>
        <w:t xml:space="preserve"> </w:t>
      </w:r>
      <w:r w:rsidRPr="00B47E9C">
        <w:rPr>
          <w:rFonts w:asciiTheme="majorEastAsia" w:eastAsiaTheme="majorEastAsia" w:hAnsiTheme="majorEastAsia" w:hint="eastAsia"/>
        </w:rPr>
        <w:t>这里</w:t>
      </w:r>
      <w:r w:rsidRPr="00B47E9C">
        <w:rPr>
          <w:rFonts w:asciiTheme="majorEastAsia" w:eastAsiaTheme="majorEastAsia" w:hAnsiTheme="majorEastAsia"/>
        </w:rPr>
        <w:t>还是采用type=2</w:t>
      </w:r>
      <w:r w:rsidRPr="00B47E9C">
        <w:rPr>
          <w:rFonts w:asciiTheme="majorEastAsia" w:eastAsiaTheme="majorEastAsia" w:hAnsiTheme="majorEastAsia" w:hint="eastAsia"/>
        </w:rPr>
        <w:t>表示</w:t>
      </w:r>
      <w:r w:rsidRPr="00B47E9C">
        <w:rPr>
          <w:rFonts w:asciiTheme="majorEastAsia" w:eastAsiaTheme="majorEastAsia" w:hAnsiTheme="majorEastAsia"/>
        </w:rPr>
        <w:t>是空调固定状态解开的红外码</w:t>
      </w:r>
    </w:p>
    <w:p w:rsidR="00C916BE" w:rsidRDefault="00C916BE" w:rsidP="00C916BE">
      <w:pPr>
        <w:rPr>
          <w:rFonts w:asciiTheme="majorEastAsia" w:eastAsiaTheme="majorEastAsia" w:hAnsiTheme="majorEastAsia"/>
        </w:rPr>
      </w:pPr>
      <w:r w:rsidRPr="00B47E9C">
        <w:rPr>
          <w:rFonts w:asciiTheme="majorEastAsia" w:eastAsiaTheme="majorEastAsia" w:hAnsiTheme="majorEastAsia"/>
        </w:rPr>
        <w:t>&lt;type&gt;&lt;![CDATA[2]]&gt;&lt;/type&gt;</w:t>
      </w:r>
    </w:p>
    <w:p w:rsidR="00857216" w:rsidRPr="00857216" w:rsidRDefault="00857216" w:rsidP="00857216">
      <w:pPr>
        <w:rPr>
          <w:rFonts w:asciiTheme="majorEastAsia" w:eastAsiaTheme="majorEastAsia" w:hAnsiTheme="majorEastAsia"/>
        </w:rPr>
      </w:pPr>
      <w:r w:rsidRPr="00857216">
        <w:rPr>
          <w:rFonts w:asciiTheme="majorEastAsia" w:eastAsiaTheme="majorEastAsia" w:hAnsiTheme="majorEastAsia"/>
        </w:rPr>
        <w:lastRenderedPageBreak/>
        <w:t>&lt;ext&gt;</w:t>
      </w:r>
    </w:p>
    <w:p w:rsidR="00857216" w:rsidRPr="00857216" w:rsidRDefault="00857216" w:rsidP="00857216">
      <w:pPr>
        <w:rPr>
          <w:rFonts w:asciiTheme="majorEastAsia" w:eastAsiaTheme="majorEastAsia" w:hAnsiTheme="majorEastAsia"/>
        </w:rPr>
      </w:pPr>
      <w:r w:rsidRPr="00857216">
        <w:rPr>
          <w:rFonts w:asciiTheme="majorEastAsia" w:eastAsiaTheme="majorEastAsia" w:hAnsiTheme="majorEastAsia"/>
        </w:rPr>
        <w:t>&lt;tag&gt;&lt;![CDATA[99999]]&gt;&lt;/tag&gt;</w:t>
      </w:r>
      <w:r w:rsidR="00946EC5">
        <w:rPr>
          <w:rFonts w:asciiTheme="majorEastAsia" w:eastAsiaTheme="majorEastAsia" w:hAnsiTheme="majorEastAsia"/>
        </w:rPr>
        <w:t>//</w:t>
      </w:r>
      <w:r w:rsidR="00946EC5" w:rsidRPr="00947040">
        <w:rPr>
          <w:rFonts w:asciiTheme="majorEastAsia" w:eastAsiaTheme="majorEastAsia" w:hAnsiTheme="majorEastAsia" w:cs="monospace" w:hint="eastAsia"/>
          <w:color w:val="FF0000"/>
          <w:sz w:val="20"/>
        </w:rPr>
        <w:t>如果</w:t>
      </w:r>
      <w:r w:rsidR="00946EC5" w:rsidRPr="00947040">
        <w:rPr>
          <w:rFonts w:asciiTheme="majorEastAsia" w:eastAsiaTheme="majorEastAsia" w:hAnsiTheme="majorEastAsia" w:cs="monospace"/>
          <w:color w:val="FF0000"/>
          <w:sz w:val="20"/>
        </w:rPr>
        <w:t>是</w:t>
      </w:r>
      <w:r w:rsidR="00946EC5" w:rsidRPr="00B47E9C">
        <w:rPr>
          <w:rFonts w:asciiTheme="majorEastAsia" w:eastAsiaTheme="majorEastAsia" w:hAnsiTheme="majorEastAsia" w:cs="monospace"/>
          <w:color w:val="FF0000"/>
          <w:sz w:val="20"/>
        </w:rPr>
        <w:t>压缩方案</w:t>
      </w:r>
      <w:r w:rsidR="00946EC5">
        <w:rPr>
          <w:rFonts w:asciiTheme="majorEastAsia" w:eastAsiaTheme="majorEastAsia" w:hAnsiTheme="majorEastAsia" w:cs="monospace" w:hint="eastAsia"/>
          <w:color w:val="FF0000"/>
          <w:sz w:val="20"/>
        </w:rPr>
        <w:t>则有此</w:t>
      </w:r>
      <w:r w:rsidR="00946EC5">
        <w:rPr>
          <w:rFonts w:asciiTheme="majorEastAsia" w:eastAsiaTheme="majorEastAsia" w:hAnsiTheme="majorEastAsia" w:cs="monospace"/>
          <w:color w:val="FF0000"/>
          <w:sz w:val="20"/>
        </w:rPr>
        <w:t>遥控器参数</w:t>
      </w:r>
    </w:p>
    <w:p w:rsidR="00937B49" w:rsidRDefault="00857216" w:rsidP="00857216">
      <w:pPr>
        <w:rPr>
          <w:rFonts w:asciiTheme="majorEastAsia" w:eastAsiaTheme="majorEastAsia" w:hAnsiTheme="majorEastAsia"/>
        </w:rPr>
      </w:pPr>
      <w:r w:rsidRPr="00857216">
        <w:rPr>
          <w:rFonts w:asciiTheme="majorEastAsia" w:eastAsiaTheme="majorEastAsia" w:hAnsiTheme="majorEastAsia"/>
        </w:rPr>
        <w:t>&lt;value&gt;&lt;![CDATA[000E0ED801000000001500150015004000000800760076007600AE000000]]&gt;</w:t>
      </w:r>
    </w:p>
    <w:p w:rsidR="00857216" w:rsidRPr="00857216" w:rsidRDefault="00857216" w:rsidP="00857216">
      <w:pPr>
        <w:rPr>
          <w:rFonts w:asciiTheme="majorEastAsia" w:eastAsiaTheme="majorEastAsia" w:hAnsiTheme="majorEastAsia"/>
        </w:rPr>
      </w:pPr>
      <w:r w:rsidRPr="00857216">
        <w:rPr>
          <w:rFonts w:asciiTheme="majorEastAsia" w:eastAsiaTheme="majorEastAsia" w:hAnsiTheme="majorEastAsia"/>
        </w:rPr>
        <w:t>&lt;/value&gt;</w:t>
      </w:r>
    </w:p>
    <w:p w:rsidR="00857216" w:rsidRPr="00B47E9C" w:rsidRDefault="00857216" w:rsidP="00857216">
      <w:pPr>
        <w:rPr>
          <w:rFonts w:asciiTheme="majorEastAsia" w:eastAsiaTheme="majorEastAsia" w:hAnsiTheme="majorEastAsia"/>
        </w:rPr>
      </w:pPr>
      <w:r w:rsidRPr="00857216">
        <w:rPr>
          <w:rFonts w:asciiTheme="majorEastAsia" w:eastAsiaTheme="majorEastAsia" w:hAnsiTheme="majorEastAsia"/>
        </w:rPr>
        <w:t>&lt;/ext&gt;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&lt;functions&gt;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模式</w:t>
      </w:r>
      <w:r w:rsidR="00FF2398" w:rsidRPr="00B47E9C">
        <w:rPr>
          <w:rFonts w:asciiTheme="majorEastAsia" w:eastAsiaTheme="majorEastAsia" w:hAnsiTheme="majorEastAsia" w:cs="宋体"/>
          <w:color w:val="3868EB"/>
          <w:sz w:val="20"/>
        </w:rPr>
        <w:t>0</w:t>
      </w:r>
      <w:r w:rsidR="00FF2398" w:rsidRPr="00B47E9C">
        <w:rPr>
          <w:rFonts w:asciiTheme="majorEastAsia" w:eastAsiaTheme="majorEastAsia" w:hAnsiTheme="majorEastAsia" w:cs="宋体" w:hint="eastAsia"/>
          <w:color w:val="3868EB"/>
          <w:sz w:val="20"/>
        </w:rPr>
        <w:t>:制冷</w:t>
      </w:r>
      <w:r w:rsidR="00FF2398" w:rsidRPr="00B47E9C">
        <w:rPr>
          <w:rFonts w:asciiTheme="majorEastAsia" w:eastAsiaTheme="majorEastAsia" w:hAnsiTheme="majorEastAsia" w:cs="宋体"/>
          <w:color w:val="3868EB"/>
          <w:sz w:val="20"/>
        </w:rPr>
        <w:t>,1:</w:t>
      </w:r>
      <w:r w:rsidR="00FF2398" w:rsidRPr="00B47E9C">
        <w:rPr>
          <w:rFonts w:asciiTheme="majorEastAsia" w:eastAsiaTheme="majorEastAsia" w:hAnsiTheme="majorEastAsia" w:cs="宋体" w:hint="eastAsia"/>
          <w:color w:val="3868EB"/>
          <w:sz w:val="20"/>
        </w:rPr>
        <w:t>制热</w:t>
      </w:r>
      <w:r w:rsidR="00FF2398" w:rsidRPr="00B47E9C">
        <w:rPr>
          <w:rFonts w:asciiTheme="majorEastAsia" w:eastAsiaTheme="majorEastAsia" w:hAnsiTheme="majorEastAsia" w:cs="宋体"/>
          <w:color w:val="3868EB"/>
          <w:sz w:val="20"/>
        </w:rPr>
        <w:t>,2:</w:t>
      </w:r>
      <w:r w:rsidR="00FF2398" w:rsidRPr="00B47E9C">
        <w:rPr>
          <w:rFonts w:asciiTheme="majorEastAsia" w:eastAsiaTheme="majorEastAsia" w:hAnsiTheme="majorEastAsia" w:cs="宋体" w:hint="eastAsia"/>
          <w:color w:val="3868EB"/>
          <w:sz w:val="20"/>
        </w:rPr>
        <w:t>自动</w:t>
      </w:r>
      <w:r w:rsidR="00FF2398" w:rsidRPr="00B47E9C">
        <w:rPr>
          <w:rFonts w:asciiTheme="majorEastAsia" w:eastAsiaTheme="majorEastAsia" w:hAnsiTheme="majorEastAsia" w:cs="宋体"/>
          <w:color w:val="3868EB"/>
          <w:sz w:val="20"/>
        </w:rPr>
        <w:t>,3</w:t>
      </w:r>
      <w:r w:rsidR="00FF2398" w:rsidRPr="00B47E9C">
        <w:rPr>
          <w:rFonts w:asciiTheme="majorEastAsia" w:eastAsiaTheme="majorEastAsia" w:hAnsiTheme="majorEastAsia" w:cs="宋体" w:hint="eastAsia"/>
          <w:color w:val="3868EB"/>
          <w:sz w:val="20"/>
        </w:rPr>
        <w:t>:送风</w:t>
      </w:r>
      <w:r w:rsidR="00FF2398" w:rsidRPr="00B47E9C">
        <w:rPr>
          <w:rFonts w:asciiTheme="majorEastAsia" w:eastAsiaTheme="majorEastAsia" w:hAnsiTheme="majorEastAsia" w:cs="宋体"/>
          <w:color w:val="3868EB"/>
          <w:sz w:val="20"/>
        </w:rPr>
        <w:t>,4</w:t>
      </w:r>
      <w:r w:rsidR="00FF2398" w:rsidRPr="00B47E9C">
        <w:rPr>
          <w:rFonts w:asciiTheme="majorEastAsia" w:eastAsiaTheme="majorEastAsia" w:hAnsiTheme="majorEastAsia" w:cs="宋体" w:hint="eastAsia"/>
          <w:color w:val="3868EB"/>
          <w:sz w:val="20"/>
        </w:rPr>
        <w:t xml:space="preserve">:除湿 </w:t>
      </w:r>
      <w:r w:rsidRPr="00B47E9C">
        <w:rPr>
          <w:rFonts w:asciiTheme="majorEastAsia" w:eastAsiaTheme="majorEastAsia" w:hAnsiTheme="majorEastAsia" w:cs="Courier New"/>
          <w:color w:val="3868EB"/>
          <w:sz w:val="20"/>
        </w:rPr>
        <w:t>--&gt;</w:t>
      </w:r>
      <w:r w:rsidRPr="00B47E9C">
        <w:rPr>
          <w:rFonts w:asciiTheme="majorEastAsia" w:eastAsiaTheme="majorEastAsia" w:hAnsiTheme="majorEastAsia" w:cs="Simsun"/>
          <w:color w:val="000000"/>
          <w:sz w:val="18"/>
        </w:rPr>
        <w:t xml:space="preserve"> </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&lt;modes&gt;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 xml:space="preserve">制冷 </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&lt;mode id="0"&gt;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制冷</w:t>
      </w:r>
      <w:r w:rsidRPr="00B47E9C">
        <w:rPr>
          <w:rFonts w:asciiTheme="majorEastAsia" w:eastAsiaTheme="majorEastAsia" w:hAnsiTheme="majorEastAsia" w:cs="宋体"/>
          <w:color w:val="3868EB"/>
          <w:sz w:val="20"/>
        </w:rPr>
        <w:t>模式支持的</w:t>
      </w:r>
      <w:r w:rsidRPr="00B47E9C">
        <w:rPr>
          <w:rFonts w:asciiTheme="majorEastAsia" w:eastAsiaTheme="majorEastAsia" w:hAnsiTheme="majorEastAsia" w:cs="宋体" w:hint="eastAsia"/>
          <w:color w:val="3868EB"/>
          <w:sz w:val="20"/>
        </w:rPr>
        <w:t>温度</w:t>
      </w:r>
      <w:r w:rsidRPr="00B47E9C">
        <w:rPr>
          <w:rFonts w:asciiTheme="majorEastAsia" w:eastAsiaTheme="majorEastAsia" w:hAnsiTheme="majorEastAsia" w:cs="宋体"/>
          <w:color w:val="3868EB"/>
          <w:sz w:val="20"/>
        </w:rPr>
        <w:t>范围</w:t>
      </w:r>
      <w:r w:rsidR="006E5E1C" w:rsidRPr="00B47E9C">
        <w:rPr>
          <w:rFonts w:asciiTheme="majorEastAsia" w:eastAsiaTheme="majorEastAsia" w:hAnsiTheme="majorEastAsia" w:cs="宋体" w:hint="eastAsia"/>
          <w:color w:val="3868EB"/>
          <w:sz w:val="20"/>
        </w:rPr>
        <w:t>16-30度</w:t>
      </w:r>
      <w:r w:rsidRPr="00B47E9C">
        <w:rPr>
          <w:rFonts w:asciiTheme="majorEastAsia" w:eastAsiaTheme="majorEastAsia" w:hAnsiTheme="majorEastAsia" w:cs="宋体" w:hint="eastAsia"/>
          <w:color w:val="3868EB"/>
          <w:sz w:val="20"/>
        </w:rPr>
        <w:t xml:space="preserve"> </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&lt;temperature&gt;16,17,18,19,20,21,22,23,24,25,26,27,28,29,30&lt;/temperature&gt;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制冷</w:t>
      </w:r>
      <w:r w:rsidRPr="00B47E9C">
        <w:rPr>
          <w:rFonts w:asciiTheme="majorEastAsia" w:eastAsiaTheme="majorEastAsia" w:hAnsiTheme="majorEastAsia" w:cs="宋体"/>
          <w:color w:val="3868EB"/>
          <w:sz w:val="20"/>
        </w:rPr>
        <w:t>模式支持的</w:t>
      </w:r>
      <w:r w:rsidRPr="00B47E9C">
        <w:rPr>
          <w:rFonts w:asciiTheme="majorEastAsia" w:eastAsiaTheme="majorEastAsia" w:hAnsiTheme="majorEastAsia" w:cs="宋体" w:hint="eastAsia"/>
          <w:color w:val="3868EB"/>
          <w:sz w:val="20"/>
        </w:rPr>
        <w:t>风量</w:t>
      </w:r>
      <w:r w:rsidRPr="00B47E9C">
        <w:rPr>
          <w:rFonts w:asciiTheme="majorEastAsia" w:eastAsiaTheme="majorEastAsia" w:hAnsiTheme="majorEastAsia" w:cs="宋体"/>
          <w:color w:val="3868EB"/>
          <w:sz w:val="20"/>
        </w:rPr>
        <w:t>范围</w:t>
      </w:r>
      <w:r w:rsidRPr="00B47E9C">
        <w:rPr>
          <w:rFonts w:asciiTheme="majorEastAsia" w:eastAsiaTheme="majorEastAsia" w:hAnsiTheme="majorEastAsia" w:cs="宋体" w:hint="eastAsia"/>
          <w:color w:val="3868EB"/>
          <w:sz w:val="20"/>
        </w:rPr>
        <w:t xml:space="preserve"> </w:t>
      </w:r>
      <w:r w:rsidR="006E5E1C" w:rsidRPr="00B47E9C">
        <w:rPr>
          <w:rFonts w:asciiTheme="majorEastAsia" w:eastAsiaTheme="majorEastAsia" w:hAnsiTheme="majorEastAsia" w:cs="宋体"/>
          <w:color w:val="3868EB"/>
          <w:sz w:val="20"/>
        </w:rPr>
        <w:t>0</w:t>
      </w:r>
      <w:r w:rsidR="006E5E1C" w:rsidRPr="00B47E9C">
        <w:rPr>
          <w:rFonts w:asciiTheme="majorEastAsia" w:eastAsiaTheme="majorEastAsia" w:hAnsiTheme="majorEastAsia" w:cs="宋体" w:hint="eastAsia"/>
          <w:color w:val="3868EB"/>
          <w:sz w:val="20"/>
        </w:rPr>
        <w:t>:</w:t>
      </w:r>
      <w:r w:rsidR="006E5E1C" w:rsidRPr="00B47E9C">
        <w:rPr>
          <w:rFonts w:asciiTheme="majorEastAsia" w:eastAsiaTheme="majorEastAsia" w:hAnsiTheme="majorEastAsia" w:cs="宋体"/>
          <w:color w:val="3868EB"/>
          <w:sz w:val="20"/>
        </w:rPr>
        <w:t>自动,1:</w:t>
      </w:r>
      <w:r w:rsidR="006E5E1C" w:rsidRPr="00B47E9C">
        <w:rPr>
          <w:rFonts w:asciiTheme="majorEastAsia" w:eastAsiaTheme="majorEastAsia" w:hAnsiTheme="majorEastAsia" w:cs="宋体" w:hint="eastAsia"/>
          <w:color w:val="3868EB"/>
          <w:sz w:val="20"/>
        </w:rPr>
        <w:t>小风量</w:t>
      </w:r>
      <w:r w:rsidR="006E5E1C" w:rsidRPr="00B47E9C">
        <w:rPr>
          <w:rFonts w:asciiTheme="majorEastAsia" w:eastAsiaTheme="majorEastAsia" w:hAnsiTheme="majorEastAsia" w:cs="宋体"/>
          <w:color w:val="3868EB"/>
          <w:sz w:val="20"/>
        </w:rPr>
        <w:t>,2:</w:t>
      </w:r>
      <w:r w:rsidR="006E5E1C" w:rsidRPr="00B47E9C">
        <w:rPr>
          <w:rFonts w:asciiTheme="majorEastAsia" w:eastAsiaTheme="majorEastAsia" w:hAnsiTheme="majorEastAsia" w:cs="宋体" w:hint="eastAsia"/>
          <w:color w:val="3868EB"/>
          <w:sz w:val="20"/>
        </w:rPr>
        <w:t>中</w:t>
      </w:r>
      <w:r w:rsidR="006E5E1C" w:rsidRPr="00B47E9C">
        <w:rPr>
          <w:rFonts w:asciiTheme="majorEastAsia" w:eastAsiaTheme="majorEastAsia" w:hAnsiTheme="majorEastAsia" w:cs="宋体"/>
          <w:color w:val="3868EB"/>
          <w:sz w:val="20"/>
        </w:rPr>
        <w:t>风量,3</w:t>
      </w:r>
      <w:r w:rsidR="006E5E1C" w:rsidRPr="00B47E9C">
        <w:rPr>
          <w:rFonts w:asciiTheme="majorEastAsia" w:eastAsiaTheme="majorEastAsia" w:hAnsiTheme="majorEastAsia" w:cs="宋体" w:hint="eastAsia"/>
          <w:color w:val="3868EB"/>
          <w:sz w:val="20"/>
        </w:rPr>
        <w:t>:大风量”</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&lt;speed&gt;0,1,2,3&lt;/speed&gt;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&lt;/mode&gt;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制热</w:t>
      </w:r>
      <w:r w:rsidRPr="00B47E9C">
        <w:rPr>
          <w:rFonts w:asciiTheme="majorEastAsia" w:eastAsiaTheme="majorEastAsia" w:hAnsiTheme="majorEastAsia" w:cs="宋体"/>
          <w:color w:val="3868EB"/>
          <w:sz w:val="20"/>
        </w:rPr>
        <w:t>模式</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&lt;mode id="1"&gt;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制热</w:t>
      </w:r>
      <w:r w:rsidRPr="00B47E9C">
        <w:rPr>
          <w:rFonts w:asciiTheme="majorEastAsia" w:eastAsiaTheme="majorEastAsia" w:hAnsiTheme="majorEastAsia" w:cs="宋体"/>
          <w:color w:val="3868EB"/>
          <w:sz w:val="20"/>
        </w:rPr>
        <w:t>模式支持的</w:t>
      </w:r>
      <w:r w:rsidRPr="00B47E9C">
        <w:rPr>
          <w:rFonts w:asciiTheme="majorEastAsia" w:eastAsiaTheme="majorEastAsia" w:hAnsiTheme="majorEastAsia" w:cs="宋体" w:hint="eastAsia"/>
          <w:color w:val="3868EB"/>
          <w:sz w:val="20"/>
        </w:rPr>
        <w:t>温度</w:t>
      </w:r>
      <w:r w:rsidRPr="00B47E9C">
        <w:rPr>
          <w:rFonts w:asciiTheme="majorEastAsia" w:eastAsiaTheme="majorEastAsia" w:hAnsiTheme="majorEastAsia" w:cs="宋体"/>
          <w:color w:val="3868EB"/>
          <w:sz w:val="20"/>
        </w:rPr>
        <w:t>范围</w:t>
      </w:r>
      <w:r w:rsidRPr="00B47E9C">
        <w:rPr>
          <w:rFonts w:asciiTheme="majorEastAsia" w:eastAsiaTheme="majorEastAsia" w:hAnsiTheme="majorEastAsia" w:cs="宋体" w:hint="eastAsia"/>
          <w:color w:val="3868EB"/>
          <w:sz w:val="20"/>
        </w:rPr>
        <w:t xml:space="preserve"> </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&lt;temperature&gt;16,17,18,19,20,21,22,23,24,25,26,27,28,29,30&lt;/temperature&gt;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制热</w:t>
      </w:r>
      <w:r w:rsidRPr="00B47E9C">
        <w:rPr>
          <w:rFonts w:asciiTheme="majorEastAsia" w:eastAsiaTheme="majorEastAsia" w:hAnsiTheme="majorEastAsia" w:cs="宋体"/>
          <w:color w:val="3868EB"/>
          <w:sz w:val="20"/>
        </w:rPr>
        <w:t>模式支持的</w:t>
      </w:r>
      <w:r w:rsidRPr="00B47E9C">
        <w:rPr>
          <w:rFonts w:asciiTheme="majorEastAsia" w:eastAsiaTheme="majorEastAsia" w:hAnsiTheme="majorEastAsia" w:cs="宋体" w:hint="eastAsia"/>
          <w:color w:val="3868EB"/>
          <w:sz w:val="20"/>
        </w:rPr>
        <w:t>风量</w:t>
      </w:r>
      <w:r w:rsidRPr="00B47E9C">
        <w:rPr>
          <w:rFonts w:asciiTheme="majorEastAsia" w:eastAsiaTheme="majorEastAsia" w:hAnsiTheme="majorEastAsia" w:cs="宋体"/>
          <w:color w:val="3868EB"/>
          <w:sz w:val="20"/>
        </w:rPr>
        <w:t>范围</w:t>
      </w:r>
      <w:r w:rsidRPr="00B47E9C">
        <w:rPr>
          <w:rFonts w:asciiTheme="majorEastAsia" w:eastAsiaTheme="majorEastAsia" w:hAnsiTheme="majorEastAsia" w:cs="宋体" w:hint="eastAsia"/>
          <w:color w:val="3868EB"/>
          <w:sz w:val="20"/>
        </w:rPr>
        <w:t xml:space="preserve"> </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&lt;speed&gt;0,1,2,3&lt;/speed&gt;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&lt;/mode&gt;</w:t>
      </w:r>
    </w:p>
    <w:p w:rsidR="006E5E1C" w:rsidRPr="00B47E9C" w:rsidRDefault="006E5E1C"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自动</w:t>
      </w:r>
      <w:r w:rsidRPr="00B47E9C">
        <w:rPr>
          <w:rFonts w:asciiTheme="majorEastAsia" w:eastAsiaTheme="majorEastAsia" w:hAnsiTheme="majorEastAsia" w:cs="宋体"/>
          <w:color w:val="3868EB"/>
          <w:sz w:val="20"/>
        </w:rPr>
        <w:t>模式</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&lt;mode id="2"&gt;</w:t>
      </w:r>
    </w:p>
    <w:p w:rsidR="006E5E1C" w:rsidRPr="00B47E9C" w:rsidRDefault="006E5E1C"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自动</w:t>
      </w:r>
      <w:r w:rsidRPr="00B47E9C">
        <w:rPr>
          <w:rFonts w:asciiTheme="majorEastAsia" w:eastAsiaTheme="majorEastAsia" w:hAnsiTheme="majorEastAsia" w:cs="宋体"/>
          <w:color w:val="3868EB"/>
          <w:sz w:val="20"/>
        </w:rPr>
        <w:t>模式</w:t>
      </w:r>
      <w:r w:rsidRPr="00B47E9C">
        <w:rPr>
          <w:rFonts w:asciiTheme="majorEastAsia" w:eastAsiaTheme="majorEastAsia" w:hAnsiTheme="majorEastAsia" w:cs="宋体" w:hint="eastAsia"/>
          <w:color w:val="3868EB"/>
          <w:sz w:val="20"/>
        </w:rPr>
        <w:t>不支持</w:t>
      </w:r>
      <w:r w:rsidRPr="00B47E9C">
        <w:rPr>
          <w:rFonts w:asciiTheme="majorEastAsia" w:eastAsiaTheme="majorEastAsia" w:hAnsiTheme="majorEastAsia" w:cs="宋体"/>
          <w:color w:val="3868EB"/>
          <w:sz w:val="20"/>
        </w:rPr>
        <w:t>温度调节</w:t>
      </w:r>
      <w:r w:rsidRPr="00B47E9C">
        <w:rPr>
          <w:rFonts w:asciiTheme="majorEastAsia" w:eastAsiaTheme="majorEastAsia" w:hAnsiTheme="majorEastAsia" w:cs="Courier New"/>
          <w:color w:val="3868EB"/>
          <w:sz w:val="20"/>
        </w:rPr>
        <w:t>--&gt;</w:t>
      </w:r>
    </w:p>
    <w:p w:rsidR="006E5E1C"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&lt;temperature&gt;&lt;/temperature&gt;</w:t>
      </w:r>
    </w:p>
    <w:p w:rsidR="00C916BE" w:rsidRPr="00B47E9C" w:rsidRDefault="006E5E1C" w:rsidP="006E5E1C">
      <w:pPr>
        <w:rPr>
          <w:rFonts w:asciiTheme="majorEastAsia" w:eastAsiaTheme="majorEastAsia" w:hAnsiTheme="majorEastAsia"/>
        </w:rPr>
      </w:pPr>
      <w:r w:rsidRPr="00B47E9C">
        <w:rPr>
          <w:rFonts w:asciiTheme="majorEastAsia" w:eastAsiaTheme="majorEastAsia" w:hAnsiTheme="majorEastAsia"/>
        </w:rPr>
        <w:br w:type="page"/>
      </w:r>
      <w:r w:rsidRPr="00B47E9C">
        <w:rPr>
          <w:rFonts w:asciiTheme="majorEastAsia" w:eastAsiaTheme="majorEastAsia" w:hAnsiTheme="majorEastAsia" w:cs="Courier New"/>
          <w:color w:val="3868EB"/>
          <w:sz w:val="20"/>
        </w:rPr>
        <w:lastRenderedPageBreak/>
        <w:t xml:space="preserve">&lt;!—- </w:t>
      </w:r>
      <w:r w:rsidRPr="00B47E9C">
        <w:rPr>
          <w:rFonts w:asciiTheme="majorEastAsia" w:eastAsiaTheme="majorEastAsia" w:hAnsiTheme="majorEastAsia" w:cs="宋体" w:hint="eastAsia"/>
          <w:color w:val="3868EB"/>
          <w:sz w:val="20"/>
        </w:rPr>
        <w:t>自动</w:t>
      </w:r>
      <w:r w:rsidRPr="00B47E9C">
        <w:rPr>
          <w:rFonts w:asciiTheme="majorEastAsia" w:eastAsiaTheme="majorEastAsia" w:hAnsiTheme="majorEastAsia" w:cs="宋体"/>
          <w:color w:val="3868EB"/>
          <w:sz w:val="20"/>
        </w:rPr>
        <w:t>模式</w:t>
      </w:r>
      <w:r w:rsidRPr="00B47E9C">
        <w:rPr>
          <w:rFonts w:asciiTheme="majorEastAsia" w:eastAsiaTheme="majorEastAsia" w:hAnsiTheme="majorEastAsia" w:cs="宋体" w:hint="eastAsia"/>
          <w:color w:val="3868EB"/>
          <w:sz w:val="20"/>
        </w:rPr>
        <w:t>支持</w:t>
      </w:r>
      <w:r w:rsidRPr="00B47E9C">
        <w:rPr>
          <w:rFonts w:asciiTheme="majorEastAsia" w:eastAsiaTheme="majorEastAsia" w:hAnsiTheme="majorEastAsia" w:cs="宋体"/>
          <w:color w:val="3868EB"/>
          <w:sz w:val="20"/>
        </w:rPr>
        <w:t>的风量范围</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&lt;speed&gt;0,1,2,3&lt;/speed&gt;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&lt;/mode&gt;</w:t>
      </w:r>
    </w:p>
    <w:p w:rsidR="006E5E1C" w:rsidRPr="00B47E9C" w:rsidRDefault="006E5E1C"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送风</w:t>
      </w:r>
      <w:r w:rsidRPr="00B47E9C">
        <w:rPr>
          <w:rFonts w:asciiTheme="majorEastAsia" w:eastAsiaTheme="majorEastAsia" w:hAnsiTheme="majorEastAsia" w:cs="宋体"/>
          <w:color w:val="3868EB"/>
          <w:sz w:val="20"/>
        </w:rPr>
        <w:t>模式</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&lt;mode id="3"&gt;</w:t>
      </w:r>
    </w:p>
    <w:p w:rsidR="006E5E1C" w:rsidRPr="00B47E9C" w:rsidRDefault="006E5E1C"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送风</w:t>
      </w:r>
      <w:r w:rsidRPr="00B47E9C">
        <w:rPr>
          <w:rFonts w:asciiTheme="majorEastAsia" w:eastAsiaTheme="majorEastAsia" w:hAnsiTheme="majorEastAsia" w:cs="宋体"/>
          <w:color w:val="3868EB"/>
          <w:sz w:val="20"/>
        </w:rPr>
        <w:t>模式</w:t>
      </w:r>
      <w:r w:rsidRPr="00B47E9C">
        <w:rPr>
          <w:rFonts w:asciiTheme="majorEastAsia" w:eastAsiaTheme="majorEastAsia" w:hAnsiTheme="majorEastAsia" w:cs="宋体" w:hint="eastAsia"/>
          <w:color w:val="3868EB"/>
          <w:sz w:val="20"/>
        </w:rPr>
        <w:t>支持</w:t>
      </w:r>
      <w:r w:rsidRPr="00B47E9C">
        <w:rPr>
          <w:rFonts w:asciiTheme="majorEastAsia" w:eastAsiaTheme="majorEastAsia" w:hAnsiTheme="majorEastAsia" w:cs="宋体"/>
          <w:color w:val="3868EB"/>
          <w:sz w:val="20"/>
        </w:rPr>
        <w:t>的温度范围</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&lt;temperature&gt;16,17,18,19,20,21,22,23,24,25,26,27,28,29,30&lt;/temperature&gt;</w:t>
      </w:r>
    </w:p>
    <w:p w:rsidR="006E5E1C" w:rsidRPr="00B47E9C" w:rsidRDefault="006E5E1C"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送风</w:t>
      </w:r>
      <w:r w:rsidRPr="00B47E9C">
        <w:rPr>
          <w:rFonts w:asciiTheme="majorEastAsia" w:eastAsiaTheme="majorEastAsia" w:hAnsiTheme="majorEastAsia" w:cs="宋体"/>
          <w:color w:val="3868EB"/>
          <w:sz w:val="20"/>
        </w:rPr>
        <w:t>模式</w:t>
      </w:r>
      <w:r w:rsidRPr="00B47E9C">
        <w:rPr>
          <w:rFonts w:asciiTheme="majorEastAsia" w:eastAsiaTheme="majorEastAsia" w:hAnsiTheme="majorEastAsia" w:cs="宋体" w:hint="eastAsia"/>
          <w:color w:val="3868EB"/>
          <w:sz w:val="20"/>
        </w:rPr>
        <w:t>支持的风量</w:t>
      </w:r>
      <w:r w:rsidRPr="00B47E9C">
        <w:rPr>
          <w:rFonts w:asciiTheme="majorEastAsia" w:eastAsiaTheme="majorEastAsia" w:hAnsiTheme="majorEastAsia" w:cs="宋体"/>
          <w:color w:val="3868EB"/>
          <w:sz w:val="20"/>
        </w:rPr>
        <w:t>范围</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&lt;speed&gt;0,1,2,3&lt;/speed&gt;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&lt;/mode&gt;</w:t>
      </w:r>
    </w:p>
    <w:p w:rsidR="006E5E1C" w:rsidRPr="00B47E9C" w:rsidRDefault="006E5E1C"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除湿</w:t>
      </w:r>
      <w:r w:rsidRPr="00B47E9C">
        <w:rPr>
          <w:rFonts w:asciiTheme="majorEastAsia" w:eastAsiaTheme="majorEastAsia" w:hAnsiTheme="majorEastAsia" w:cs="宋体"/>
          <w:color w:val="3868EB"/>
          <w:sz w:val="20"/>
        </w:rPr>
        <w:t>模式</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&lt;mode id="4"&gt;</w:t>
      </w:r>
    </w:p>
    <w:p w:rsidR="006E5E1C" w:rsidRPr="00B47E9C" w:rsidRDefault="006E5E1C"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除湿</w:t>
      </w:r>
      <w:r w:rsidRPr="00B47E9C">
        <w:rPr>
          <w:rFonts w:asciiTheme="majorEastAsia" w:eastAsiaTheme="majorEastAsia" w:hAnsiTheme="majorEastAsia" w:cs="宋体"/>
          <w:color w:val="3868EB"/>
          <w:sz w:val="20"/>
        </w:rPr>
        <w:t>模式</w:t>
      </w:r>
      <w:r w:rsidRPr="00B47E9C">
        <w:rPr>
          <w:rFonts w:asciiTheme="majorEastAsia" w:eastAsiaTheme="majorEastAsia" w:hAnsiTheme="majorEastAsia" w:cs="宋体" w:hint="eastAsia"/>
          <w:color w:val="3868EB"/>
          <w:sz w:val="20"/>
        </w:rPr>
        <w:t>支持</w:t>
      </w:r>
      <w:r w:rsidRPr="00B47E9C">
        <w:rPr>
          <w:rFonts w:asciiTheme="majorEastAsia" w:eastAsiaTheme="majorEastAsia" w:hAnsiTheme="majorEastAsia" w:cs="宋体"/>
          <w:color w:val="3868EB"/>
          <w:sz w:val="20"/>
        </w:rPr>
        <w:t>的</w:t>
      </w:r>
      <w:r w:rsidR="008C2AAE" w:rsidRPr="00B47E9C">
        <w:rPr>
          <w:rFonts w:asciiTheme="majorEastAsia" w:eastAsiaTheme="majorEastAsia" w:hAnsiTheme="majorEastAsia" w:cs="宋体" w:hint="eastAsia"/>
          <w:color w:val="3868EB"/>
          <w:sz w:val="20"/>
        </w:rPr>
        <w:t>温度</w:t>
      </w:r>
      <w:r w:rsidRPr="00B47E9C">
        <w:rPr>
          <w:rFonts w:asciiTheme="majorEastAsia" w:eastAsiaTheme="majorEastAsia" w:hAnsiTheme="majorEastAsia" w:cs="宋体" w:hint="eastAsia"/>
          <w:color w:val="3868EB"/>
          <w:sz w:val="20"/>
        </w:rPr>
        <w:t>范围</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&lt;temperature&gt;16,17,18,19,20,21,22,23,24,25,26,27,28,29,30&lt;/temperature&gt;</w:t>
      </w:r>
    </w:p>
    <w:p w:rsidR="006E5E1C" w:rsidRPr="00B47E9C" w:rsidRDefault="006E5E1C"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除湿</w:t>
      </w:r>
      <w:r w:rsidRPr="00B47E9C">
        <w:rPr>
          <w:rFonts w:asciiTheme="majorEastAsia" w:eastAsiaTheme="majorEastAsia" w:hAnsiTheme="majorEastAsia" w:cs="宋体"/>
          <w:color w:val="3868EB"/>
          <w:sz w:val="20"/>
        </w:rPr>
        <w:t>模式</w:t>
      </w:r>
      <w:r w:rsidRPr="00B47E9C">
        <w:rPr>
          <w:rFonts w:asciiTheme="majorEastAsia" w:eastAsiaTheme="majorEastAsia" w:hAnsiTheme="majorEastAsia" w:cs="宋体" w:hint="eastAsia"/>
          <w:color w:val="3868EB"/>
          <w:sz w:val="20"/>
        </w:rPr>
        <w:t>支持</w:t>
      </w:r>
      <w:r w:rsidRPr="00B47E9C">
        <w:rPr>
          <w:rFonts w:asciiTheme="majorEastAsia" w:eastAsiaTheme="majorEastAsia" w:hAnsiTheme="majorEastAsia" w:cs="宋体"/>
          <w:color w:val="3868EB"/>
          <w:sz w:val="20"/>
        </w:rPr>
        <w:t>的风量</w:t>
      </w:r>
      <w:r w:rsidRPr="00B47E9C">
        <w:rPr>
          <w:rFonts w:asciiTheme="majorEastAsia" w:eastAsiaTheme="majorEastAsia" w:hAnsiTheme="majorEastAsia" w:cs="宋体" w:hint="eastAsia"/>
          <w:color w:val="3868EB"/>
          <w:sz w:val="20"/>
        </w:rPr>
        <w:t>范围</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&lt;speed&gt;0,1,2,3&lt;/speed&gt;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&lt;/mode&gt;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&lt;/modes&gt;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&lt;/functions&gt;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&lt;keys&gt;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&lt;key&gt;</w:t>
      </w:r>
    </w:p>
    <w:p w:rsidR="006E5E1C" w:rsidRPr="00B47E9C" w:rsidRDefault="006E5E1C"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 xml:space="preserve">开机红外码 </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&lt;id&gt;&lt;![CDATA[power_on]]&gt;&lt;/id&gt;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pulse&gt;&lt;![CDATA[9000,4500,645,1680,645,541,645,541,645,1680,645,541,645,541,645,541,645,541,645,541,645,1680,645,541,645,1680,645,541,645,541,645,541,645,541,645,541,645,541,645,541,645,541,645,541,645,1680,645,541,645,541,645,541,645,541,645,541,645,541,645,1680,645,541,645,1680,645,541,645,541,645,1680,645,541,645,20700,645,541,645,1680,645,541,645,541,645,1680,645,541,645,541,645,541,645,541,645,541,645,541,645,541,645,541,645,1680,645,541,645,541,645,541,645,541,645,541,645,541,645,541,645,541,645,541,645,541,645,541,645,541,645,541,645,541,645,541,645,541,645,541,645,541,645,1000]]&gt;&lt;/pulse&gt;</w:t>
      </w:r>
    </w:p>
    <w:p w:rsidR="00C916BE" w:rsidRDefault="00C916BE" w:rsidP="00C916BE">
      <w:pPr>
        <w:rPr>
          <w:rFonts w:asciiTheme="majorEastAsia" w:eastAsiaTheme="majorEastAsia" w:hAnsiTheme="majorEastAsia"/>
        </w:rPr>
      </w:pPr>
      <w:r w:rsidRPr="00B47E9C">
        <w:rPr>
          <w:rFonts w:asciiTheme="majorEastAsia" w:eastAsiaTheme="majorEastAsia" w:hAnsiTheme="majorEastAsia"/>
        </w:rPr>
        <w:lastRenderedPageBreak/>
        <w:t>&lt;/key&gt;</w:t>
      </w:r>
    </w:p>
    <w:p w:rsidR="00947040" w:rsidRPr="00947040" w:rsidRDefault="00947040" w:rsidP="00947040">
      <w:pPr>
        <w:rPr>
          <w:rFonts w:asciiTheme="majorEastAsia" w:eastAsiaTheme="majorEastAsia" w:hAnsiTheme="majorEastAsia"/>
        </w:rPr>
      </w:pPr>
      <w:r w:rsidRPr="00947040">
        <w:rPr>
          <w:rFonts w:asciiTheme="majorEastAsia" w:eastAsiaTheme="majorEastAsia" w:hAnsiTheme="majorEastAsia"/>
        </w:rPr>
        <w:t>&lt;key&gt;</w:t>
      </w:r>
      <w:r>
        <w:rPr>
          <w:rFonts w:asciiTheme="majorEastAsia" w:eastAsiaTheme="majorEastAsia" w:hAnsiTheme="majorEastAsia"/>
        </w:rPr>
        <w:t>//</w:t>
      </w:r>
      <w:r w:rsidRPr="00947040">
        <w:rPr>
          <w:rFonts w:asciiTheme="majorEastAsia" w:eastAsiaTheme="majorEastAsia" w:hAnsiTheme="majorEastAsia" w:cs="monospace" w:hint="eastAsia"/>
          <w:color w:val="FF0000"/>
          <w:sz w:val="20"/>
        </w:rPr>
        <w:t>如果</w:t>
      </w:r>
      <w:r w:rsidRPr="00947040">
        <w:rPr>
          <w:rFonts w:asciiTheme="majorEastAsia" w:eastAsiaTheme="majorEastAsia" w:hAnsiTheme="majorEastAsia" w:cs="monospace"/>
          <w:color w:val="FF0000"/>
          <w:sz w:val="20"/>
        </w:rPr>
        <w:t>是</w:t>
      </w:r>
      <w:r w:rsidRPr="00B47E9C">
        <w:rPr>
          <w:rFonts w:asciiTheme="majorEastAsia" w:eastAsiaTheme="majorEastAsia" w:hAnsiTheme="majorEastAsia" w:cs="monospace"/>
          <w:color w:val="FF0000"/>
          <w:sz w:val="20"/>
        </w:rPr>
        <w:t>压缩方案</w:t>
      </w:r>
      <w:r>
        <w:rPr>
          <w:rFonts w:asciiTheme="majorEastAsia" w:eastAsiaTheme="majorEastAsia" w:hAnsiTheme="majorEastAsia" w:cs="monospace" w:hint="eastAsia"/>
          <w:color w:val="FF0000"/>
          <w:sz w:val="20"/>
        </w:rPr>
        <w:t>则</w:t>
      </w:r>
      <w:r>
        <w:rPr>
          <w:rFonts w:asciiTheme="majorEastAsia" w:eastAsiaTheme="majorEastAsia" w:hAnsiTheme="majorEastAsia" w:cs="monospace"/>
          <w:color w:val="FF0000"/>
          <w:sz w:val="20"/>
        </w:rPr>
        <w:t>就是此种格式</w:t>
      </w:r>
    </w:p>
    <w:p w:rsidR="00947040" w:rsidRPr="00947040" w:rsidRDefault="00947040" w:rsidP="00947040">
      <w:pPr>
        <w:rPr>
          <w:rFonts w:asciiTheme="majorEastAsia" w:eastAsiaTheme="majorEastAsia" w:hAnsiTheme="majorEastAsia"/>
        </w:rPr>
      </w:pPr>
      <w:r w:rsidRPr="00947040">
        <w:rPr>
          <w:rFonts w:asciiTheme="majorEastAsia" w:eastAsiaTheme="majorEastAsia" w:hAnsiTheme="majorEastAsia"/>
        </w:rPr>
        <w:t>&lt;id&gt;&lt;![CDATA[power_on]]&gt;&lt;/id&gt;</w:t>
      </w:r>
    </w:p>
    <w:p w:rsidR="00947040" w:rsidRPr="00947040" w:rsidRDefault="00947040" w:rsidP="00947040">
      <w:pPr>
        <w:rPr>
          <w:rFonts w:asciiTheme="majorEastAsia" w:eastAsiaTheme="majorEastAsia" w:hAnsiTheme="majorEastAsia"/>
        </w:rPr>
      </w:pPr>
      <w:r w:rsidRPr="00947040">
        <w:rPr>
          <w:rFonts w:asciiTheme="majorEastAsia" w:eastAsiaTheme="majorEastAsia" w:hAnsiTheme="majorEastAsia"/>
        </w:rPr>
        <w:t>&lt;pulse&gt;&lt;![CDATA[00A6A2000040A0002000000000054D]]&gt;&lt;/pulse&gt;</w:t>
      </w:r>
    </w:p>
    <w:p w:rsidR="00947040" w:rsidRPr="00B47E9C" w:rsidRDefault="00947040" w:rsidP="00947040">
      <w:pPr>
        <w:rPr>
          <w:rFonts w:asciiTheme="majorEastAsia" w:eastAsiaTheme="majorEastAsia" w:hAnsiTheme="majorEastAsia"/>
        </w:rPr>
      </w:pPr>
      <w:r w:rsidRPr="00947040">
        <w:rPr>
          <w:rFonts w:asciiTheme="majorEastAsia" w:eastAsiaTheme="majorEastAsia" w:hAnsiTheme="majorEastAsia"/>
        </w:rPr>
        <w:t>&lt;/key&gt;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&lt;key&gt;</w:t>
      </w:r>
    </w:p>
    <w:p w:rsidR="006E5E1C" w:rsidRPr="00B47E9C" w:rsidRDefault="006E5E1C"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制冷</w:t>
      </w:r>
      <w:r w:rsidRPr="00B47E9C">
        <w:rPr>
          <w:rFonts w:asciiTheme="majorEastAsia" w:eastAsiaTheme="majorEastAsia" w:hAnsiTheme="majorEastAsia" w:cs="宋体"/>
          <w:color w:val="3868EB"/>
          <w:sz w:val="20"/>
        </w:rPr>
        <w:t>_23</w:t>
      </w:r>
      <w:r w:rsidRPr="00B47E9C">
        <w:rPr>
          <w:rFonts w:asciiTheme="majorEastAsia" w:eastAsiaTheme="majorEastAsia" w:hAnsiTheme="majorEastAsia" w:cs="宋体" w:hint="eastAsia"/>
          <w:color w:val="3868EB"/>
          <w:sz w:val="20"/>
        </w:rPr>
        <w:t>度</w:t>
      </w:r>
      <w:r w:rsidRPr="00B47E9C">
        <w:rPr>
          <w:rFonts w:asciiTheme="majorEastAsia" w:eastAsiaTheme="majorEastAsia" w:hAnsiTheme="majorEastAsia" w:cs="宋体"/>
          <w:color w:val="3868EB"/>
          <w:sz w:val="20"/>
        </w:rPr>
        <w:t>_</w:t>
      </w:r>
      <w:r w:rsidRPr="00B47E9C">
        <w:rPr>
          <w:rFonts w:asciiTheme="majorEastAsia" w:eastAsiaTheme="majorEastAsia" w:hAnsiTheme="majorEastAsia" w:cs="宋体" w:hint="eastAsia"/>
          <w:color w:val="3868EB"/>
          <w:sz w:val="20"/>
        </w:rPr>
        <w:t>自动</w:t>
      </w:r>
      <w:r w:rsidRPr="00B47E9C">
        <w:rPr>
          <w:rFonts w:asciiTheme="majorEastAsia" w:eastAsiaTheme="majorEastAsia" w:hAnsiTheme="majorEastAsia" w:cs="宋体"/>
          <w:color w:val="3868EB"/>
          <w:sz w:val="20"/>
        </w:rPr>
        <w:t>风量</w:t>
      </w:r>
      <w:r w:rsidRPr="00B47E9C">
        <w:rPr>
          <w:rFonts w:asciiTheme="majorEastAsia" w:eastAsiaTheme="majorEastAsia" w:hAnsiTheme="majorEastAsia" w:cs="宋体" w:hint="eastAsia"/>
          <w:color w:val="3868EB"/>
          <w:sz w:val="20"/>
        </w:rPr>
        <w:t xml:space="preserve"> </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&lt;id&gt;&lt;![CDATA[M0_T23_S0]]&gt;&lt;/id&gt;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pulse&gt;&lt;![CDATA[9000,4500,645,1680,645,541,645,541,645,1680,645,541,645,541,645,541,645,541,645,1680,645,1680,645,1680,645,541,645,541,645,541,645,541,645,541,645,541,645,541,645,541,645,541,645,541,645,1680,645,541,645,541,645,541,645,541,645,541,645,541,645,1680,645,541,645,1680,645,541,645,541,645,1680,645,541,645,20700,645,541,645,1680,645,541,645,541,645,1680,645,541,645,541,645,541,645,541,645,541,645,541,645,541,645,541,645,1680,645,541,645,541,645,541,645,541,645,541,645,541,645,541,645,541,645,541,645,541,645,541,645,541,645,541,645,541,645,1680,645,541,645,1680,645,1680,645,1000]]&gt;&lt;/pulse&gt;</w:t>
      </w:r>
    </w:p>
    <w:p w:rsidR="00C916BE" w:rsidRDefault="00C916BE" w:rsidP="00C916BE">
      <w:pPr>
        <w:rPr>
          <w:rFonts w:asciiTheme="majorEastAsia" w:eastAsiaTheme="majorEastAsia" w:hAnsiTheme="majorEastAsia"/>
        </w:rPr>
      </w:pPr>
      <w:r w:rsidRPr="00B47E9C">
        <w:rPr>
          <w:rFonts w:asciiTheme="majorEastAsia" w:eastAsiaTheme="majorEastAsia" w:hAnsiTheme="majorEastAsia"/>
        </w:rPr>
        <w:t>&lt;/key&gt;</w:t>
      </w:r>
    </w:p>
    <w:p w:rsidR="00947040" w:rsidRPr="00947040" w:rsidRDefault="00947040" w:rsidP="00947040">
      <w:pPr>
        <w:rPr>
          <w:rFonts w:asciiTheme="majorEastAsia" w:eastAsiaTheme="majorEastAsia" w:hAnsiTheme="majorEastAsia"/>
        </w:rPr>
      </w:pPr>
      <w:r w:rsidRPr="00947040">
        <w:rPr>
          <w:rFonts w:asciiTheme="majorEastAsia" w:eastAsiaTheme="majorEastAsia" w:hAnsiTheme="majorEastAsia"/>
        </w:rPr>
        <w:t>&lt;key&gt;</w:t>
      </w:r>
      <w:r>
        <w:rPr>
          <w:rFonts w:asciiTheme="majorEastAsia" w:eastAsiaTheme="majorEastAsia" w:hAnsiTheme="majorEastAsia"/>
        </w:rPr>
        <w:t>//</w:t>
      </w:r>
      <w:r w:rsidRPr="00947040">
        <w:rPr>
          <w:rFonts w:asciiTheme="majorEastAsia" w:eastAsiaTheme="majorEastAsia" w:hAnsiTheme="majorEastAsia" w:cs="monospace" w:hint="eastAsia"/>
          <w:color w:val="FF0000"/>
          <w:sz w:val="20"/>
        </w:rPr>
        <w:t>如果</w:t>
      </w:r>
      <w:r w:rsidRPr="00947040">
        <w:rPr>
          <w:rFonts w:asciiTheme="majorEastAsia" w:eastAsiaTheme="majorEastAsia" w:hAnsiTheme="majorEastAsia" w:cs="monospace"/>
          <w:color w:val="FF0000"/>
          <w:sz w:val="20"/>
        </w:rPr>
        <w:t>是</w:t>
      </w:r>
      <w:r w:rsidRPr="00B47E9C">
        <w:rPr>
          <w:rFonts w:asciiTheme="majorEastAsia" w:eastAsiaTheme="majorEastAsia" w:hAnsiTheme="majorEastAsia" w:cs="monospace"/>
          <w:color w:val="FF0000"/>
          <w:sz w:val="20"/>
        </w:rPr>
        <w:t>压缩方案</w:t>
      </w:r>
      <w:r>
        <w:rPr>
          <w:rFonts w:asciiTheme="majorEastAsia" w:eastAsiaTheme="majorEastAsia" w:hAnsiTheme="majorEastAsia" w:cs="monospace" w:hint="eastAsia"/>
          <w:color w:val="FF0000"/>
          <w:sz w:val="20"/>
        </w:rPr>
        <w:t>则</w:t>
      </w:r>
      <w:r>
        <w:rPr>
          <w:rFonts w:asciiTheme="majorEastAsia" w:eastAsiaTheme="majorEastAsia" w:hAnsiTheme="majorEastAsia" w:cs="monospace"/>
          <w:color w:val="FF0000"/>
          <w:sz w:val="20"/>
        </w:rPr>
        <w:t>就是此种格式</w:t>
      </w:r>
    </w:p>
    <w:p w:rsidR="00947040" w:rsidRPr="00947040" w:rsidRDefault="00947040" w:rsidP="00947040">
      <w:pPr>
        <w:rPr>
          <w:rFonts w:asciiTheme="majorEastAsia" w:eastAsiaTheme="majorEastAsia" w:hAnsiTheme="majorEastAsia"/>
        </w:rPr>
      </w:pPr>
      <w:r w:rsidRPr="00947040">
        <w:rPr>
          <w:rFonts w:asciiTheme="majorEastAsia" w:eastAsiaTheme="majorEastAsia" w:hAnsiTheme="majorEastAsia"/>
        </w:rPr>
        <w:t>&lt;id&gt;&lt;![CDATA[M0_T23_S0]]&gt;&lt;/id&gt;</w:t>
      </w:r>
    </w:p>
    <w:p w:rsidR="00947040" w:rsidRPr="00947040" w:rsidRDefault="00947040" w:rsidP="00947040">
      <w:pPr>
        <w:rPr>
          <w:rFonts w:asciiTheme="majorEastAsia" w:eastAsiaTheme="majorEastAsia" w:hAnsiTheme="majorEastAsia"/>
        </w:rPr>
      </w:pPr>
      <w:r w:rsidRPr="00947040">
        <w:rPr>
          <w:rFonts w:asciiTheme="majorEastAsia" w:eastAsiaTheme="majorEastAsia" w:hAnsiTheme="majorEastAsia"/>
        </w:rPr>
        <w:t>&lt;pulse&gt;&lt;![CDATA[00A672000040A00020000000000018]]&gt;&lt;/pulse&gt;</w:t>
      </w:r>
    </w:p>
    <w:p w:rsidR="00947040" w:rsidRPr="00B47E9C" w:rsidRDefault="00947040" w:rsidP="00947040">
      <w:pPr>
        <w:rPr>
          <w:rFonts w:asciiTheme="majorEastAsia" w:eastAsiaTheme="majorEastAsia" w:hAnsiTheme="majorEastAsia"/>
        </w:rPr>
      </w:pPr>
      <w:r w:rsidRPr="00947040">
        <w:rPr>
          <w:rFonts w:asciiTheme="majorEastAsia" w:eastAsiaTheme="majorEastAsia" w:hAnsiTheme="majorEastAsia"/>
        </w:rPr>
        <w:t>&lt;/key&gt;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&lt;key&gt;</w:t>
      </w:r>
    </w:p>
    <w:p w:rsidR="006E5E1C" w:rsidRPr="00B47E9C" w:rsidRDefault="006E5E1C" w:rsidP="00C916BE">
      <w:pPr>
        <w:rPr>
          <w:rFonts w:asciiTheme="majorEastAsia" w:eastAsiaTheme="majorEastAsia" w:hAnsiTheme="majorEastAsia"/>
        </w:rPr>
      </w:pPr>
      <w:r w:rsidRPr="00B47E9C">
        <w:rPr>
          <w:rFonts w:asciiTheme="majorEastAsia" w:eastAsiaTheme="majorEastAsia" w:hAnsiTheme="majorEastAsia" w:cs="Courier New"/>
          <w:color w:val="3868EB"/>
          <w:sz w:val="20"/>
        </w:rPr>
        <w:t xml:space="preserve">&lt;!—- </w:t>
      </w:r>
      <w:r w:rsidRPr="00B47E9C">
        <w:rPr>
          <w:rFonts w:asciiTheme="majorEastAsia" w:eastAsiaTheme="majorEastAsia" w:hAnsiTheme="majorEastAsia" w:cs="宋体" w:hint="eastAsia"/>
          <w:color w:val="3868EB"/>
          <w:sz w:val="20"/>
        </w:rPr>
        <w:t>关机</w:t>
      </w:r>
      <w:r w:rsidRPr="00B47E9C">
        <w:rPr>
          <w:rFonts w:asciiTheme="majorEastAsia" w:eastAsiaTheme="majorEastAsia" w:hAnsiTheme="majorEastAsia" w:cs="宋体"/>
          <w:color w:val="3868EB"/>
          <w:sz w:val="20"/>
        </w:rPr>
        <w:t>红外码</w:t>
      </w:r>
      <w:r w:rsidRPr="00B47E9C">
        <w:rPr>
          <w:rFonts w:asciiTheme="majorEastAsia" w:eastAsiaTheme="majorEastAsia" w:hAnsiTheme="majorEastAsia" w:cs="宋体" w:hint="eastAsia"/>
          <w:color w:val="3868EB"/>
          <w:sz w:val="20"/>
        </w:rPr>
        <w:t xml:space="preserve"> </w:t>
      </w:r>
      <w:r w:rsidRPr="00B47E9C">
        <w:rPr>
          <w:rFonts w:asciiTheme="majorEastAsia" w:eastAsiaTheme="majorEastAsia" w:hAnsiTheme="majorEastAsia" w:cs="Courier New"/>
          <w:color w:val="3868EB"/>
          <w:sz w:val="20"/>
        </w:rPr>
        <w:t>--&gt;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&lt;id&gt;&lt;![CDATA[power_off]]&gt;&lt;/id&gt;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pulse&gt;&lt;![CDATA[9000,4500,645,1680,645,541,645,541,645,541,645,541,645,541,645,541,645,541,645,541,645,541,645,541,645,541,645,541,645,541,645,541,645,541,645,541,645,541,645,541,645,541,645,541,645,1680,645,541,645,541,645,541,645,541,645,541,645,541,645,1680,645,541,645,1680,645,541,645,541,645,1680,645,541,645,20700,645,1680,645,541,645,541,645,541,645,1680,645,541,645,541,645,541,645,541,645,541,645,541,645,541,645,541,645,1680,645,541,645,541,645,541,645,541,645,541,645,541,645,541,645,541,645,541,64</w:t>
      </w:r>
      <w:r w:rsidRPr="00B47E9C">
        <w:rPr>
          <w:rFonts w:asciiTheme="majorEastAsia" w:eastAsiaTheme="majorEastAsia" w:hAnsiTheme="majorEastAsia"/>
        </w:rPr>
        <w:lastRenderedPageBreak/>
        <w:t>5,541,645,541,645,541,645,541,645,541,645,541,645,1680,645,1680,645,1680,645,1000]]&gt;&lt;/pulse&gt;</w:t>
      </w:r>
    </w:p>
    <w:p w:rsidR="00C916BE"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&lt;/key&gt;</w:t>
      </w:r>
    </w:p>
    <w:p w:rsidR="00C916BE" w:rsidRDefault="00C916BE" w:rsidP="00C916BE">
      <w:pPr>
        <w:rPr>
          <w:rFonts w:asciiTheme="majorEastAsia" w:eastAsiaTheme="majorEastAsia" w:hAnsiTheme="majorEastAsia"/>
        </w:rPr>
      </w:pPr>
      <w:r w:rsidRPr="00B47E9C">
        <w:rPr>
          <w:rFonts w:asciiTheme="majorEastAsia" w:eastAsiaTheme="majorEastAsia" w:hAnsiTheme="majorEastAsia"/>
        </w:rPr>
        <w:t>&lt;/keys&gt;</w:t>
      </w:r>
    </w:p>
    <w:p w:rsidR="00947040" w:rsidRPr="00947040" w:rsidRDefault="00947040" w:rsidP="00947040">
      <w:pPr>
        <w:rPr>
          <w:rFonts w:asciiTheme="majorEastAsia" w:eastAsiaTheme="majorEastAsia" w:hAnsiTheme="majorEastAsia"/>
        </w:rPr>
      </w:pPr>
      <w:r w:rsidRPr="00947040">
        <w:rPr>
          <w:rFonts w:asciiTheme="majorEastAsia" w:eastAsiaTheme="majorEastAsia" w:hAnsiTheme="majorEastAsia"/>
        </w:rPr>
        <w:t>&lt;key&gt;</w:t>
      </w:r>
      <w:r>
        <w:rPr>
          <w:rFonts w:asciiTheme="majorEastAsia" w:eastAsiaTheme="majorEastAsia" w:hAnsiTheme="majorEastAsia"/>
        </w:rPr>
        <w:t>//</w:t>
      </w:r>
      <w:r w:rsidRPr="00947040">
        <w:rPr>
          <w:rFonts w:asciiTheme="majorEastAsia" w:eastAsiaTheme="majorEastAsia" w:hAnsiTheme="majorEastAsia" w:cs="monospace" w:hint="eastAsia"/>
          <w:color w:val="FF0000"/>
          <w:sz w:val="20"/>
        </w:rPr>
        <w:t>如果</w:t>
      </w:r>
      <w:r w:rsidRPr="00947040">
        <w:rPr>
          <w:rFonts w:asciiTheme="majorEastAsia" w:eastAsiaTheme="majorEastAsia" w:hAnsiTheme="majorEastAsia" w:cs="monospace"/>
          <w:color w:val="FF0000"/>
          <w:sz w:val="20"/>
        </w:rPr>
        <w:t>是</w:t>
      </w:r>
      <w:r w:rsidRPr="00B47E9C">
        <w:rPr>
          <w:rFonts w:asciiTheme="majorEastAsia" w:eastAsiaTheme="majorEastAsia" w:hAnsiTheme="majorEastAsia" w:cs="monospace"/>
          <w:color w:val="FF0000"/>
          <w:sz w:val="20"/>
        </w:rPr>
        <w:t>压缩方案</w:t>
      </w:r>
      <w:r>
        <w:rPr>
          <w:rFonts w:asciiTheme="majorEastAsia" w:eastAsiaTheme="majorEastAsia" w:hAnsiTheme="majorEastAsia" w:cs="monospace" w:hint="eastAsia"/>
          <w:color w:val="FF0000"/>
          <w:sz w:val="20"/>
        </w:rPr>
        <w:t>则</w:t>
      </w:r>
      <w:r>
        <w:rPr>
          <w:rFonts w:asciiTheme="majorEastAsia" w:eastAsiaTheme="majorEastAsia" w:hAnsiTheme="majorEastAsia" w:cs="monospace"/>
          <w:color w:val="FF0000"/>
          <w:sz w:val="20"/>
        </w:rPr>
        <w:t>就是此种格式</w:t>
      </w:r>
    </w:p>
    <w:p w:rsidR="00947040" w:rsidRPr="00947040" w:rsidRDefault="00947040" w:rsidP="00947040">
      <w:pPr>
        <w:rPr>
          <w:rFonts w:asciiTheme="majorEastAsia" w:eastAsiaTheme="majorEastAsia" w:hAnsiTheme="majorEastAsia"/>
        </w:rPr>
      </w:pPr>
      <w:r w:rsidRPr="00947040">
        <w:rPr>
          <w:rFonts w:asciiTheme="majorEastAsia" w:eastAsiaTheme="majorEastAsia" w:hAnsiTheme="majorEastAsia"/>
        </w:rPr>
        <w:t>&lt;id&gt;&lt;![CDATA[power_off]]&gt;&lt;/id&gt;</w:t>
      </w:r>
    </w:p>
    <w:p w:rsidR="00947040" w:rsidRPr="00947040" w:rsidRDefault="00947040" w:rsidP="00947040">
      <w:pPr>
        <w:rPr>
          <w:rFonts w:asciiTheme="majorEastAsia" w:eastAsiaTheme="majorEastAsia" w:hAnsiTheme="majorEastAsia"/>
        </w:rPr>
      </w:pPr>
      <w:r w:rsidRPr="00947040">
        <w:rPr>
          <w:rFonts w:asciiTheme="majorEastAsia" w:eastAsiaTheme="majorEastAsia" w:hAnsiTheme="majorEastAsia"/>
        </w:rPr>
        <w:t>&lt;pulse&gt;&lt;![CDATA[00A50000000C000000B1]]&gt;&lt;/pulse&gt;</w:t>
      </w:r>
    </w:p>
    <w:p w:rsidR="00947040" w:rsidRPr="00B47E9C" w:rsidRDefault="00947040" w:rsidP="00947040">
      <w:pPr>
        <w:rPr>
          <w:rFonts w:asciiTheme="majorEastAsia" w:eastAsiaTheme="majorEastAsia" w:hAnsiTheme="majorEastAsia"/>
        </w:rPr>
      </w:pPr>
      <w:r w:rsidRPr="00947040">
        <w:rPr>
          <w:rFonts w:asciiTheme="majorEastAsia" w:eastAsiaTheme="majorEastAsia" w:hAnsiTheme="majorEastAsia"/>
        </w:rPr>
        <w:t>&lt;/key&gt;</w:t>
      </w:r>
    </w:p>
    <w:p w:rsidR="00297875" w:rsidRPr="00B47E9C" w:rsidRDefault="00C916BE" w:rsidP="00C916BE">
      <w:pPr>
        <w:rPr>
          <w:rFonts w:asciiTheme="majorEastAsia" w:eastAsiaTheme="majorEastAsia" w:hAnsiTheme="majorEastAsia"/>
        </w:rPr>
      </w:pPr>
      <w:r w:rsidRPr="00B47E9C">
        <w:rPr>
          <w:rFonts w:asciiTheme="majorEastAsia" w:eastAsiaTheme="majorEastAsia" w:hAnsiTheme="majorEastAsia"/>
        </w:rPr>
        <w:t>&lt;/remote_controller&gt;</w:t>
      </w:r>
    </w:p>
    <w:p w:rsidR="00297875" w:rsidRPr="00B47E9C" w:rsidRDefault="008E5CD2">
      <w:pPr>
        <w:pStyle w:val="2"/>
        <w:rPr>
          <w:rFonts w:asciiTheme="majorEastAsia" w:eastAsiaTheme="majorEastAsia" w:hAnsiTheme="majorEastAsia"/>
        </w:rPr>
      </w:pPr>
      <w:bookmarkStart w:id="78" w:name="6v9a7f3jfhq5"/>
      <w:bookmarkStart w:id="79" w:name="_Toc502671162"/>
      <w:bookmarkEnd w:id="78"/>
      <w:r w:rsidRPr="00B47E9C">
        <w:rPr>
          <w:rFonts w:asciiTheme="majorEastAsia" w:eastAsiaTheme="majorEastAsia" w:hAnsiTheme="majorEastAsia"/>
          <w:color w:val="000000"/>
        </w:rPr>
        <w:t>品牌与遥控器红外码关系</w:t>
      </w:r>
      <w:bookmarkEnd w:id="79"/>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IrBrandRemoteRel.xml</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&lt;?xml version="1.0" encoding="utf-8"?&gt;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&lt;DOCUMENT&gt;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&lt;item&gt;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设备类型id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&lt;device_type_id&gt;&lt;![CDATA[1]]&gt;&lt;/device_type_id&gt;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品牌id --&gt;</w:t>
      </w:r>
      <w:r w:rsidR="001D1741">
        <w:rPr>
          <w:rFonts w:asciiTheme="majorEastAsia" w:eastAsiaTheme="majorEastAsia" w:hAnsiTheme="majorEastAsia" w:cs="monospace" w:hint="eastAsia"/>
          <w:color w:val="3868EB"/>
          <w:sz w:val="20"/>
        </w:rPr>
        <w:t>//</w:t>
      </w:r>
      <w:r w:rsidR="001D1741" w:rsidRPr="001D1741">
        <w:rPr>
          <w:rFonts w:asciiTheme="majorEastAsia" w:eastAsiaTheme="majorEastAsia" w:hAnsiTheme="majorEastAsia" w:cs="monospace" w:hint="eastAsia"/>
          <w:color w:val="FF0000"/>
          <w:sz w:val="20"/>
        </w:rPr>
        <w:t>某设备下</w:t>
      </w:r>
      <w:r w:rsidR="001D1741" w:rsidRPr="001D1741">
        <w:rPr>
          <w:rFonts w:asciiTheme="majorEastAsia" w:eastAsiaTheme="majorEastAsia" w:hAnsiTheme="majorEastAsia" w:cs="monospace"/>
          <w:color w:val="FF0000"/>
          <w:sz w:val="20"/>
        </w:rPr>
        <w:t>有哪些品牌</w:t>
      </w:r>
      <w:r w:rsidR="001D1741" w:rsidRPr="001D1741">
        <w:rPr>
          <w:rFonts w:asciiTheme="majorEastAsia" w:eastAsiaTheme="majorEastAsia" w:hAnsiTheme="majorEastAsia" w:cs="monospace" w:hint="eastAsia"/>
          <w:color w:val="FF0000"/>
          <w:sz w:val="20"/>
        </w:rPr>
        <w:t>也是</w:t>
      </w:r>
      <w:r w:rsidR="001D1741" w:rsidRPr="001D1741">
        <w:rPr>
          <w:rFonts w:asciiTheme="majorEastAsia" w:eastAsiaTheme="majorEastAsia" w:hAnsiTheme="majorEastAsia" w:cs="monospace"/>
          <w:color w:val="FF0000"/>
          <w:sz w:val="20"/>
        </w:rPr>
        <w:t>从此xml从得到</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&lt;brand_id&gt;&lt;![CDATA[17]]&gt;&lt;/brand_id&gt;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遥控器id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&lt;remote_id&gt;&lt;![CDATA[347]]&gt;&lt;/remote_id&gt;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排序：同一设备类型和品牌下多个红外码的优先级，值越小的越优先使用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&lt;rank&gt;&lt;![CDATA[999]]&gt;&lt;/rank&gt;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&lt;/item&gt;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&lt;item&gt;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&lt;device_type_id&gt;&lt;![CDATA[2]]&gt;&lt;/device_type_id&gt;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&lt;brand_id&gt;&lt;![CDATA[2]]&gt;&lt;/brand_id&gt;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&lt;remote_id&gt;&lt;![CDATA[147]]&gt;&lt;/remote_id&gt;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&lt;rank&gt;&lt;![CDATA[10]]&gt;&lt;/rank&gt;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&lt;/item&gt;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&lt;/DOCUMENT&gt;</w:t>
      </w:r>
    </w:p>
    <w:p w:rsidR="00297875" w:rsidRPr="00B47E9C" w:rsidRDefault="00297875">
      <w:pPr>
        <w:rPr>
          <w:rFonts w:asciiTheme="majorEastAsia" w:eastAsiaTheme="majorEastAsia" w:hAnsiTheme="majorEastAsia"/>
        </w:rPr>
      </w:pPr>
    </w:p>
    <w:p w:rsidR="00297875" w:rsidRPr="00B47E9C" w:rsidRDefault="008E5CD2">
      <w:pPr>
        <w:pStyle w:val="2"/>
        <w:rPr>
          <w:rFonts w:asciiTheme="majorEastAsia" w:eastAsiaTheme="majorEastAsia" w:hAnsiTheme="majorEastAsia"/>
        </w:rPr>
      </w:pPr>
      <w:bookmarkStart w:id="80" w:name="37eelm8rsiwk"/>
      <w:bookmarkStart w:id="81" w:name="_Toc502671163"/>
      <w:bookmarkEnd w:id="80"/>
      <w:r w:rsidRPr="00B47E9C">
        <w:rPr>
          <w:rFonts w:asciiTheme="majorEastAsia" w:eastAsiaTheme="majorEastAsia" w:hAnsiTheme="majorEastAsia"/>
          <w:color w:val="000000"/>
        </w:rPr>
        <w:t>品牌与遥控器红外码关系（IPTV适用）</w:t>
      </w:r>
      <w:bookmarkEnd w:id="81"/>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IrIPTV.xml</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&lt;?xml version="1.0" encoding="utf-8"?&gt;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&lt;DOCUMENT&gt;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&lt;item&gt;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品牌id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&lt;brand_id&gt;&lt;![CDATA[1232]]&gt;&lt;/brand_id&gt;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遥控器红外码id，多个用逗号分隔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&lt;remote_ids&gt;&lt;![CDATA[5967]]&gt;&lt;/remote_ids&gt;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&lt;/item&gt;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&lt;item&gt;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&lt;brand_id&gt;&lt;![CDATA[1017]]&gt;&lt;/brand_id&gt;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&lt;remote_ids&gt;&lt;![CDATA[5262,6027]]&gt;&lt;/remote_ids&gt;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&lt;/item&gt;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&lt;/DOCUMENT&gt;</w:t>
      </w:r>
    </w:p>
    <w:p w:rsidR="00297875" w:rsidRPr="00B47E9C" w:rsidRDefault="00297875">
      <w:pPr>
        <w:pStyle w:val="2"/>
        <w:rPr>
          <w:rFonts w:asciiTheme="majorEastAsia" w:eastAsiaTheme="majorEastAsia" w:hAnsiTheme="majorEastAsia"/>
        </w:rPr>
      </w:pPr>
      <w:bookmarkStart w:id="82" w:name="0y3gci4khak7"/>
      <w:bookmarkEnd w:id="82"/>
    </w:p>
    <w:p w:rsidR="00297875" w:rsidRPr="00B47E9C" w:rsidRDefault="008E5CD2">
      <w:pPr>
        <w:pStyle w:val="2"/>
        <w:rPr>
          <w:rFonts w:asciiTheme="majorEastAsia" w:eastAsiaTheme="majorEastAsia" w:hAnsiTheme="majorEastAsia"/>
        </w:rPr>
      </w:pPr>
      <w:bookmarkStart w:id="83" w:name="aqd6zeq4dru3"/>
      <w:bookmarkStart w:id="84" w:name="_Toc502671164"/>
      <w:bookmarkEnd w:id="83"/>
      <w:r w:rsidRPr="00B47E9C">
        <w:rPr>
          <w:rFonts w:asciiTheme="majorEastAsia" w:eastAsiaTheme="majorEastAsia" w:hAnsiTheme="majorEastAsia"/>
          <w:color w:val="000000"/>
        </w:rPr>
        <w:t>地域</w:t>
      </w:r>
      <w:bookmarkEnd w:id="84"/>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IrCityArea.xml</w:t>
      </w:r>
      <w:r w:rsidRPr="00B47E9C">
        <w:rPr>
          <w:rFonts w:asciiTheme="majorEastAsia" w:eastAsiaTheme="majorEastAsia" w:hAnsiTheme="majorEastAsia"/>
        </w:rPr>
        <w:br/>
      </w:r>
      <w:r w:rsidRPr="00B47E9C">
        <w:rPr>
          <w:rFonts w:asciiTheme="majorEastAsia" w:eastAsiaTheme="majorEastAsia" w:hAnsiTheme="majorEastAsia" w:cs="Simsun"/>
          <w:color w:val="000000"/>
        </w:rPr>
        <w:t>&lt;?xml version="1.0" encoding="utf-8"?&gt;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&lt;DOCUMENT&gt;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&lt;city&gt;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&lt;id&gt;&lt;![CDATA[450100]]&gt;&lt;/id&gt;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&lt;name&gt;&lt;![CDATA[南宁市]]&gt;&lt;/name&gt;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&lt;province&gt;&lt;![CDATA[广西壮族自治区]]&gt;&lt;/province&gt;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&lt;province_id&gt;&lt;![CDATA[450000]]&gt;&lt;/province_id&gt;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&lt;/city&gt;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&lt;city&gt;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lastRenderedPageBreak/>
        <w:t>&lt;id&gt;&lt;![CDATA[430700]]&gt;&lt;/id&gt;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&lt;name&gt;&lt;![CDATA[常德市]]&gt;&lt;/name&gt;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&lt;province&gt;&lt;![CDATA[湖南省]]&gt;&lt;/province&gt;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&lt;province_id&gt;&lt;![CDATA[430000]]&gt;&lt;/province_id&gt;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&lt;/city&gt;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&lt;/DOCUMENT&gt;</w:t>
      </w:r>
    </w:p>
    <w:p w:rsidR="00297875" w:rsidRPr="00B47E9C" w:rsidRDefault="00297875">
      <w:pPr>
        <w:rPr>
          <w:rFonts w:asciiTheme="majorEastAsia" w:eastAsiaTheme="majorEastAsia" w:hAnsiTheme="majorEastAsia"/>
        </w:rPr>
      </w:pPr>
    </w:p>
    <w:p w:rsidR="00297875" w:rsidRPr="00B47E9C" w:rsidRDefault="008E5CD2">
      <w:pPr>
        <w:pStyle w:val="2"/>
        <w:rPr>
          <w:rFonts w:asciiTheme="majorEastAsia" w:eastAsiaTheme="majorEastAsia" w:hAnsiTheme="majorEastAsia"/>
        </w:rPr>
      </w:pPr>
      <w:bookmarkStart w:id="85" w:name="com6m3u7cx01"/>
      <w:bookmarkStart w:id="86" w:name="_Toc502671165"/>
      <w:bookmarkEnd w:id="85"/>
      <w:r w:rsidRPr="00B47E9C">
        <w:rPr>
          <w:rFonts w:asciiTheme="majorEastAsia" w:eastAsiaTheme="majorEastAsia" w:hAnsiTheme="majorEastAsia"/>
          <w:color w:val="000000"/>
        </w:rPr>
        <w:t>运营商、地域与遥控器红外码关系</w:t>
      </w:r>
      <w:bookmarkEnd w:id="86"/>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IrSpRemoteRel.xml</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&lt;?xml version="1.0" encoding="utf-8"?&gt;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&lt;DOCUMENT&gt;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&lt;item&gt;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运营商id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&lt;sp_id&gt;&lt;![CDATA[12]]&gt;&lt;/sp_id&gt;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省id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&lt;province_id&gt;&lt;![CDATA[370100]]&gt;&lt;/province_id&gt;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遥控器id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&lt;remote_id&gt;&lt;![CDATA[417]]&gt;&lt;/remote_id&gt;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monospace"/>
          <w:color w:val="3868EB"/>
          <w:sz w:val="20"/>
        </w:rPr>
        <w:t>&lt;!-- 排序：同一运营商和地区下多个红外码的优先级，值越小的越优先使用 --&gt;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&lt;rank&gt;&lt;![CDATA[1]]&gt;&lt;/rank&gt;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&lt;/item&gt;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&lt;item&gt;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&lt;sp_id&gt;&lt;![CDATA[12]]&gt;&lt;/sp_id&gt;</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s="Simsun"/>
          <w:color w:val="000000"/>
        </w:rPr>
        <w:t>&lt;province_id&gt;&lt;![CDATA[370100]]&gt;&lt;/province_id&gt;</w:t>
      </w:r>
    </w:p>
    <w:p w:rsidR="00297875" w:rsidRPr="00B47E9C" w:rsidRDefault="008E5CD2">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&lt;remote_id&gt;&lt;![CDATA[442]]&gt;&lt;/remote_id&gt;</w:t>
      </w:r>
    </w:p>
    <w:p w:rsidR="00297875" w:rsidRPr="00B47E9C" w:rsidRDefault="008E5CD2">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&lt;rank&gt;&lt;![CDATA[1]]&gt;&lt;/rank&gt;</w:t>
      </w:r>
    </w:p>
    <w:p w:rsidR="00297875" w:rsidRPr="00B47E9C" w:rsidRDefault="008E5CD2">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&lt;/item&gt;</w:t>
      </w:r>
    </w:p>
    <w:p w:rsidR="00297875" w:rsidRPr="00B47E9C" w:rsidRDefault="008E5CD2">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&lt;/DOCUMENT&gt;</w:t>
      </w:r>
    </w:p>
    <w:p w:rsidR="00333D3E" w:rsidRPr="00B47E9C" w:rsidRDefault="00333D3E">
      <w:pPr>
        <w:rPr>
          <w:rFonts w:asciiTheme="majorEastAsia" w:eastAsiaTheme="majorEastAsia" w:hAnsiTheme="majorEastAsia" w:cs="Simsun"/>
          <w:color w:val="000000"/>
        </w:rPr>
      </w:pPr>
    </w:p>
    <w:p w:rsidR="00C46B85" w:rsidRPr="00B47E9C" w:rsidRDefault="00C46B85" w:rsidP="00C46B85">
      <w:pPr>
        <w:pStyle w:val="2"/>
        <w:rPr>
          <w:rFonts w:asciiTheme="majorEastAsia" w:eastAsiaTheme="majorEastAsia" w:hAnsiTheme="majorEastAsia"/>
        </w:rPr>
      </w:pPr>
      <w:bookmarkStart w:id="87" w:name="_Toc502671166"/>
      <w:r w:rsidRPr="00B47E9C">
        <w:rPr>
          <w:rFonts w:asciiTheme="majorEastAsia" w:eastAsiaTheme="majorEastAsia" w:hAnsiTheme="majorEastAsia"/>
          <w:color w:val="000000"/>
        </w:rPr>
        <w:lastRenderedPageBreak/>
        <w:t>运营商</w:t>
      </w:r>
      <w:r w:rsidRPr="00B47E9C">
        <w:rPr>
          <w:rFonts w:asciiTheme="majorEastAsia" w:eastAsiaTheme="majorEastAsia" w:hAnsiTheme="majorEastAsia" w:hint="eastAsia"/>
          <w:color w:val="000000"/>
        </w:rPr>
        <w:t>名称定义</w:t>
      </w:r>
      <w:bookmarkEnd w:id="87"/>
    </w:p>
    <w:p w:rsidR="00C46B85" w:rsidRPr="00B47E9C" w:rsidRDefault="00C46B85" w:rsidP="00C46B85">
      <w:pPr>
        <w:rPr>
          <w:rFonts w:asciiTheme="majorEastAsia" w:eastAsiaTheme="majorEastAsia" w:hAnsiTheme="majorEastAsia"/>
        </w:rPr>
      </w:pPr>
      <w:r w:rsidRPr="00B47E9C">
        <w:rPr>
          <w:rFonts w:asciiTheme="majorEastAsia" w:eastAsiaTheme="majorEastAsia" w:hAnsiTheme="majorEastAsia" w:cs="Simsun"/>
          <w:color w:val="000000"/>
        </w:rPr>
        <w:t>IrServiceProvider.xml</w:t>
      </w:r>
    </w:p>
    <w:p w:rsidR="00C46B85" w:rsidRPr="00B47E9C" w:rsidRDefault="00C46B85" w:rsidP="00C46B85">
      <w:pPr>
        <w:rPr>
          <w:rFonts w:asciiTheme="majorEastAsia" w:eastAsiaTheme="majorEastAsia" w:hAnsiTheme="majorEastAsia"/>
        </w:rPr>
      </w:pPr>
      <w:r w:rsidRPr="00B47E9C">
        <w:rPr>
          <w:rFonts w:asciiTheme="majorEastAsia" w:eastAsiaTheme="majorEastAsia" w:hAnsiTheme="majorEastAsia" w:cs="Simsun"/>
          <w:color w:val="000000"/>
        </w:rPr>
        <w:t>&lt;?xml version="1.0" encoding="utf-8"?&gt;</w:t>
      </w:r>
    </w:p>
    <w:p w:rsidR="00C46B85" w:rsidRPr="00B47E9C" w:rsidRDefault="00C46B85" w:rsidP="00C46B85">
      <w:pPr>
        <w:rPr>
          <w:rFonts w:asciiTheme="majorEastAsia" w:eastAsiaTheme="majorEastAsia" w:hAnsiTheme="majorEastAsia"/>
        </w:rPr>
      </w:pPr>
      <w:r w:rsidRPr="00B47E9C">
        <w:rPr>
          <w:rFonts w:asciiTheme="majorEastAsia" w:eastAsiaTheme="majorEastAsia" w:hAnsiTheme="majorEastAsia" w:cs="Simsun"/>
          <w:color w:val="000000"/>
        </w:rPr>
        <w:t>&lt;DOCUMENT&gt;</w:t>
      </w:r>
    </w:p>
    <w:p w:rsidR="00001DC8" w:rsidRPr="00B47E9C" w:rsidRDefault="00001DC8" w:rsidP="00001DC8">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&lt;service_provider id="12"&gt;</w:t>
      </w:r>
    </w:p>
    <w:p w:rsidR="00001DC8" w:rsidRPr="00B47E9C" w:rsidRDefault="00001DC8" w:rsidP="00001DC8">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&lt;provider_name&gt;&lt;![CDATA[</w:t>
      </w:r>
      <w:r w:rsidRPr="00B47E9C">
        <w:rPr>
          <w:rFonts w:asciiTheme="majorEastAsia" w:eastAsiaTheme="majorEastAsia" w:hAnsiTheme="majorEastAsia" w:cs="宋体" w:hint="eastAsia"/>
          <w:color w:val="000000"/>
        </w:rPr>
        <w:t>山东广电</w:t>
      </w:r>
      <w:r w:rsidRPr="00B47E9C">
        <w:rPr>
          <w:rFonts w:asciiTheme="majorEastAsia" w:eastAsiaTheme="majorEastAsia" w:hAnsiTheme="majorEastAsia" w:cs="Simsun"/>
          <w:color w:val="000000"/>
        </w:rPr>
        <w:t>-</w:t>
      </w:r>
      <w:r w:rsidRPr="00B47E9C">
        <w:rPr>
          <w:rFonts w:asciiTheme="majorEastAsia" w:eastAsiaTheme="majorEastAsia" w:hAnsiTheme="majorEastAsia" w:cs="宋体" w:hint="eastAsia"/>
          <w:color w:val="000000"/>
        </w:rPr>
        <w:t>济南</w:t>
      </w:r>
      <w:r w:rsidRPr="00B47E9C">
        <w:rPr>
          <w:rFonts w:asciiTheme="majorEastAsia" w:eastAsiaTheme="majorEastAsia" w:hAnsiTheme="majorEastAsia" w:cs="Simsun"/>
          <w:color w:val="000000"/>
        </w:rPr>
        <w:t>]]&gt;&lt;/provider_name&gt;</w:t>
      </w:r>
    </w:p>
    <w:p w:rsidR="00001DC8" w:rsidRPr="00B47E9C" w:rsidRDefault="00001DC8" w:rsidP="00001DC8">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&lt;type&gt;0&lt;/type&gt;</w:t>
      </w:r>
    </w:p>
    <w:p w:rsidR="00001DC8" w:rsidRPr="00B47E9C" w:rsidRDefault="00001DC8" w:rsidP="00001DC8">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&lt;/service_provider&gt;</w:t>
      </w:r>
    </w:p>
    <w:p w:rsidR="00001DC8" w:rsidRPr="00B47E9C" w:rsidRDefault="00001DC8" w:rsidP="00001DC8">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&lt;service_provider id="2197"&gt;</w:t>
      </w:r>
    </w:p>
    <w:p w:rsidR="00001DC8" w:rsidRPr="00B47E9C" w:rsidRDefault="00001DC8" w:rsidP="00001DC8">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&lt;provider_name&gt;&lt;![CDATA[</w:t>
      </w:r>
      <w:r w:rsidRPr="00B47E9C">
        <w:rPr>
          <w:rFonts w:asciiTheme="majorEastAsia" w:eastAsiaTheme="majorEastAsia" w:hAnsiTheme="majorEastAsia" w:cs="宋体" w:hint="eastAsia"/>
          <w:color w:val="000000"/>
        </w:rPr>
        <w:t>中广有线</w:t>
      </w:r>
      <w:r w:rsidRPr="00B47E9C">
        <w:rPr>
          <w:rFonts w:asciiTheme="majorEastAsia" w:eastAsiaTheme="majorEastAsia" w:hAnsiTheme="majorEastAsia" w:cs="Simsun"/>
          <w:color w:val="000000"/>
        </w:rPr>
        <w:t>-</w:t>
      </w:r>
      <w:r w:rsidRPr="00B47E9C">
        <w:rPr>
          <w:rFonts w:asciiTheme="majorEastAsia" w:eastAsiaTheme="majorEastAsia" w:hAnsiTheme="majorEastAsia" w:cs="宋体" w:hint="eastAsia"/>
          <w:color w:val="000000"/>
        </w:rPr>
        <w:t>芜湖</w:t>
      </w:r>
      <w:r w:rsidRPr="00B47E9C">
        <w:rPr>
          <w:rFonts w:asciiTheme="majorEastAsia" w:eastAsiaTheme="majorEastAsia" w:hAnsiTheme="majorEastAsia" w:cs="Simsun"/>
          <w:color w:val="000000"/>
        </w:rPr>
        <w:t>]]&gt;&lt;/provider_name&gt;</w:t>
      </w:r>
    </w:p>
    <w:p w:rsidR="00001DC8" w:rsidRPr="00B47E9C" w:rsidRDefault="00001DC8" w:rsidP="00001DC8">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&lt;type&gt;0&lt;/type&gt;</w:t>
      </w:r>
    </w:p>
    <w:p w:rsidR="00001DC8" w:rsidRPr="00B47E9C" w:rsidRDefault="00001DC8" w:rsidP="00001DC8">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&lt;/service_provider&gt;</w:t>
      </w:r>
    </w:p>
    <w:p w:rsidR="00001DC8" w:rsidRPr="00B47E9C" w:rsidRDefault="00001DC8" w:rsidP="00001DC8">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&lt;service_provider id="17"&gt;</w:t>
      </w:r>
    </w:p>
    <w:p w:rsidR="00001DC8" w:rsidRPr="00B47E9C" w:rsidRDefault="00001DC8" w:rsidP="00001DC8">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&lt;provider_name&gt;&lt;![CDATA[</w:t>
      </w:r>
      <w:r w:rsidRPr="00B47E9C">
        <w:rPr>
          <w:rFonts w:asciiTheme="majorEastAsia" w:eastAsiaTheme="majorEastAsia" w:hAnsiTheme="majorEastAsia" w:cs="宋体" w:hint="eastAsia"/>
          <w:color w:val="000000"/>
        </w:rPr>
        <w:t>山东广电</w:t>
      </w:r>
      <w:r w:rsidRPr="00B47E9C">
        <w:rPr>
          <w:rFonts w:asciiTheme="majorEastAsia" w:eastAsiaTheme="majorEastAsia" w:hAnsiTheme="majorEastAsia" w:cs="Simsun"/>
          <w:color w:val="000000"/>
        </w:rPr>
        <w:t>-</w:t>
      </w:r>
      <w:r w:rsidRPr="00B47E9C">
        <w:rPr>
          <w:rFonts w:asciiTheme="majorEastAsia" w:eastAsiaTheme="majorEastAsia" w:hAnsiTheme="majorEastAsia" w:cs="宋体" w:hint="eastAsia"/>
          <w:color w:val="000000"/>
        </w:rPr>
        <w:t>青岛</w:t>
      </w:r>
      <w:r w:rsidRPr="00B47E9C">
        <w:rPr>
          <w:rFonts w:asciiTheme="majorEastAsia" w:eastAsiaTheme="majorEastAsia" w:hAnsiTheme="majorEastAsia" w:cs="Simsun"/>
          <w:color w:val="000000"/>
        </w:rPr>
        <w:t>]]&gt;&lt;/provider_name&gt;</w:t>
      </w:r>
    </w:p>
    <w:p w:rsidR="00001DC8" w:rsidRPr="00B47E9C" w:rsidRDefault="00001DC8" w:rsidP="00001DC8">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&lt;type&gt;0&lt;/type&gt;</w:t>
      </w:r>
    </w:p>
    <w:p w:rsidR="00CE362F" w:rsidRPr="00B47E9C" w:rsidRDefault="00001DC8" w:rsidP="00001DC8">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&lt;/service_provider&gt;</w:t>
      </w:r>
    </w:p>
    <w:p w:rsidR="00333D3E" w:rsidRPr="00B47E9C" w:rsidRDefault="00333D3E" w:rsidP="00333D3E">
      <w:pPr>
        <w:rPr>
          <w:rFonts w:asciiTheme="majorEastAsia" w:eastAsiaTheme="majorEastAsia" w:hAnsiTheme="majorEastAsia" w:cs="Simsun"/>
          <w:color w:val="000000"/>
        </w:rPr>
      </w:pPr>
      <w:r w:rsidRPr="00B47E9C">
        <w:rPr>
          <w:rFonts w:asciiTheme="majorEastAsia" w:eastAsiaTheme="majorEastAsia" w:hAnsiTheme="majorEastAsia" w:cs="Simsun"/>
          <w:color w:val="000000"/>
        </w:rPr>
        <w:t>&lt;/DOCUMENT&gt;</w:t>
      </w:r>
    </w:p>
    <w:p w:rsidR="00333D3E" w:rsidRPr="00B47E9C" w:rsidRDefault="00333D3E" w:rsidP="00333D3E">
      <w:pPr>
        <w:rPr>
          <w:rFonts w:asciiTheme="majorEastAsia" w:eastAsiaTheme="majorEastAsia" w:hAnsiTheme="majorEastAsia" w:cs="Simsun"/>
          <w:color w:val="000000"/>
        </w:rPr>
      </w:pP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宋体" w:hint="eastAsia"/>
          <w:b/>
          <w:sz w:val="36"/>
        </w:rPr>
        <w:t>国家定义（全球版本）</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color w:val="000000"/>
        </w:rPr>
        <w:t>IrCountry.xml</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&lt;?xml version="1.0" encoding="utf-8"?&gt;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&lt;DOCUMENT&gt;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&lt;item&gt;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monospace"/>
          <w:color w:val="3868EB"/>
          <w:sz w:val="20"/>
        </w:rPr>
        <w:t xml:space="preserve">&lt;!-- </w:t>
      </w:r>
      <w:r w:rsidRPr="00B47E9C">
        <w:rPr>
          <w:rFonts w:asciiTheme="majorEastAsia" w:eastAsiaTheme="majorEastAsia" w:hAnsiTheme="majorEastAsia" w:cs="宋体" w:hint="eastAsia"/>
          <w:color w:val="3868EB"/>
          <w:sz w:val="20"/>
        </w:rPr>
        <w:t>语言代码，</w:t>
      </w:r>
      <w:r w:rsidRPr="00B47E9C">
        <w:rPr>
          <w:rFonts w:asciiTheme="majorEastAsia" w:eastAsiaTheme="majorEastAsia" w:hAnsiTheme="majorEastAsia" w:cs="monospace"/>
          <w:color w:val="3868EB"/>
          <w:sz w:val="20"/>
        </w:rPr>
        <w:t>(</w:t>
      </w:r>
      <w:r w:rsidRPr="00B47E9C">
        <w:rPr>
          <w:rFonts w:asciiTheme="majorEastAsia" w:eastAsiaTheme="majorEastAsia" w:hAnsiTheme="majorEastAsia" w:cs="宋体" w:hint="eastAsia"/>
          <w:color w:val="3868EB"/>
          <w:sz w:val="20"/>
        </w:rPr>
        <w:t>格式</w:t>
      </w:r>
      <w:r w:rsidRPr="00B47E9C">
        <w:rPr>
          <w:rFonts w:asciiTheme="majorEastAsia" w:eastAsiaTheme="majorEastAsia" w:hAnsiTheme="majorEastAsia" w:cs="monospace"/>
          <w:color w:val="3868EB"/>
          <w:sz w:val="20"/>
        </w:rPr>
        <w:t>: [ISO-639-1</w:t>
      </w:r>
      <w:r w:rsidRPr="00B47E9C">
        <w:rPr>
          <w:rFonts w:asciiTheme="majorEastAsia" w:eastAsiaTheme="majorEastAsia" w:hAnsiTheme="majorEastAsia" w:cs="宋体" w:hint="eastAsia"/>
          <w:color w:val="3868EB"/>
          <w:sz w:val="20"/>
        </w:rPr>
        <w:t>标准语言代码</w:t>
      </w:r>
      <w:r w:rsidRPr="00B47E9C">
        <w:rPr>
          <w:rFonts w:asciiTheme="majorEastAsia" w:eastAsiaTheme="majorEastAsia" w:hAnsiTheme="majorEastAsia" w:cs="monospace"/>
          <w:color w:val="3868EB"/>
          <w:sz w:val="20"/>
        </w:rPr>
        <w:t>_</w:t>
      </w:r>
      <w:r w:rsidRPr="00B47E9C">
        <w:rPr>
          <w:rFonts w:asciiTheme="majorEastAsia" w:eastAsiaTheme="majorEastAsia" w:hAnsiTheme="majorEastAsia" w:cs="宋体" w:hint="eastAsia"/>
          <w:color w:val="3868EB"/>
          <w:sz w:val="20"/>
        </w:rPr>
        <w:t>国家代码</w:t>
      </w:r>
      <w:r w:rsidRPr="00B47E9C">
        <w:rPr>
          <w:rFonts w:asciiTheme="majorEastAsia" w:eastAsiaTheme="majorEastAsia" w:hAnsiTheme="majorEastAsia" w:cs="monospace"/>
          <w:color w:val="3868EB"/>
          <w:sz w:val="20"/>
        </w:rPr>
        <w:t>]) --&gt;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&lt;lang_code&gt;&lt;![CDATA[ar]]&gt;&lt;/lang_code&gt;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monospace"/>
          <w:color w:val="3868EB"/>
          <w:sz w:val="20"/>
        </w:rPr>
        <w:t xml:space="preserve">&lt;!-- </w:t>
      </w:r>
      <w:r w:rsidRPr="00B47E9C">
        <w:rPr>
          <w:rFonts w:asciiTheme="majorEastAsia" w:eastAsiaTheme="majorEastAsia" w:hAnsiTheme="majorEastAsia" w:cs="宋体" w:hint="eastAsia"/>
          <w:color w:val="3868EB"/>
          <w:sz w:val="20"/>
        </w:rPr>
        <w:t>国家代码</w:t>
      </w:r>
      <w:r w:rsidRPr="00B47E9C">
        <w:rPr>
          <w:rFonts w:asciiTheme="majorEastAsia" w:eastAsiaTheme="majorEastAsia" w:hAnsiTheme="majorEastAsia" w:cs="monospace"/>
          <w:color w:val="3868EB"/>
          <w:sz w:val="20"/>
        </w:rPr>
        <w:t>(ISO-3166-3</w:t>
      </w:r>
      <w:r w:rsidRPr="00B47E9C">
        <w:rPr>
          <w:rFonts w:asciiTheme="majorEastAsia" w:eastAsiaTheme="majorEastAsia" w:hAnsiTheme="majorEastAsia" w:cs="宋体" w:hint="eastAsia"/>
          <w:color w:val="3868EB"/>
          <w:sz w:val="20"/>
        </w:rPr>
        <w:t>标准</w:t>
      </w:r>
      <w:r w:rsidRPr="00B47E9C">
        <w:rPr>
          <w:rFonts w:asciiTheme="majorEastAsia" w:eastAsiaTheme="majorEastAsia" w:hAnsiTheme="majorEastAsia" w:cs="monospace"/>
          <w:color w:val="3868EB"/>
          <w:sz w:val="20"/>
        </w:rPr>
        <w:t xml:space="preserve"> 2</w:t>
      </w:r>
      <w:r w:rsidRPr="00B47E9C">
        <w:rPr>
          <w:rFonts w:asciiTheme="majorEastAsia" w:eastAsiaTheme="majorEastAsia" w:hAnsiTheme="majorEastAsia" w:cs="宋体" w:hint="eastAsia"/>
          <w:color w:val="3868EB"/>
          <w:sz w:val="20"/>
        </w:rPr>
        <w:t>位字母代码</w:t>
      </w:r>
      <w:r w:rsidRPr="00B47E9C">
        <w:rPr>
          <w:rFonts w:asciiTheme="majorEastAsia" w:eastAsiaTheme="majorEastAsia" w:hAnsiTheme="majorEastAsia" w:cs="monospace"/>
          <w:color w:val="3868EB"/>
          <w:sz w:val="20"/>
        </w:rPr>
        <w:t xml:space="preserve"> --&gt;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&lt;country&gt;&lt;![CDATA[AD]]&gt;&lt;/country&gt;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monospace"/>
          <w:color w:val="3868EB"/>
          <w:sz w:val="20"/>
        </w:rPr>
        <w:t xml:space="preserve">&lt;!-- </w:t>
      </w:r>
      <w:r w:rsidRPr="00B47E9C">
        <w:rPr>
          <w:rFonts w:asciiTheme="majorEastAsia" w:eastAsiaTheme="majorEastAsia" w:hAnsiTheme="majorEastAsia" w:cs="宋体" w:hint="eastAsia"/>
          <w:color w:val="3868EB"/>
          <w:sz w:val="20"/>
        </w:rPr>
        <w:t>国家名字</w:t>
      </w:r>
      <w:r w:rsidRPr="00B47E9C">
        <w:rPr>
          <w:rFonts w:asciiTheme="majorEastAsia" w:eastAsiaTheme="majorEastAsia" w:hAnsiTheme="majorEastAsia" w:cs="monospace"/>
          <w:color w:val="3868EB"/>
          <w:sz w:val="20"/>
        </w:rPr>
        <w:t xml:space="preserve"> --&gt;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&lt;name&gt;&lt;![CDATA[</w:t>
      </w:r>
      <w:r w:rsidRPr="00B47E9C">
        <w:rPr>
          <w:rFonts w:ascii="Times New Roman" w:eastAsiaTheme="majorEastAsia" w:hAnsi="Times New Roman" w:cs="Times New Roman"/>
        </w:rPr>
        <w:t>أندورا</w:t>
      </w:r>
      <w:r w:rsidRPr="00B47E9C">
        <w:rPr>
          <w:rFonts w:asciiTheme="majorEastAsia" w:eastAsiaTheme="majorEastAsia" w:hAnsiTheme="majorEastAsia" w:cs="Simsun"/>
        </w:rPr>
        <w:t>]]&gt;&lt;/name&gt;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lastRenderedPageBreak/>
        <w:t>&lt;/item&gt;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&lt;/DOCUMENT&gt;</w:t>
      </w:r>
    </w:p>
    <w:p w:rsidR="00CE362F" w:rsidRPr="00B47E9C" w:rsidRDefault="00CE362F" w:rsidP="00CE362F">
      <w:pPr>
        <w:rPr>
          <w:rFonts w:asciiTheme="majorEastAsia" w:eastAsiaTheme="majorEastAsia" w:hAnsiTheme="majorEastAsia"/>
        </w:rPr>
      </w:pP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微软雅黑" w:hint="eastAsia"/>
          <w:b/>
          <w:sz w:val="36"/>
        </w:rPr>
        <w:t>设备类型下的品牌排序（全球版本）</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IrDeviceTypeBrandRank.xml</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&lt;?xml version="1.0" encoding="utf-8"?&gt;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&lt;DOCUMENT&gt;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&lt;item&gt;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monospace"/>
          <w:color w:val="3868EB"/>
          <w:sz w:val="20"/>
        </w:rPr>
        <w:t xml:space="preserve">&lt;!-- </w:t>
      </w:r>
      <w:r w:rsidRPr="00B47E9C">
        <w:rPr>
          <w:rFonts w:asciiTheme="majorEastAsia" w:eastAsiaTheme="majorEastAsia" w:hAnsiTheme="majorEastAsia" w:cs="宋体" w:hint="eastAsia"/>
          <w:color w:val="3868EB"/>
          <w:sz w:val="20"/>
        </w:rPr>
        <w:t>设备类型</w:t>
      </w:r>
      <w:r w:rsidRPr="00B47E9C">
        <w:rPr>
          <w:rFonts w:asciiTheme="majorEastAsia" w:eastAsiaTheme="majorEastAsia" w:hAnsiTheme="majorEastAsia" w:cs="monospace"/>
          <w:color w:val="3868EB"/>
          <w:sz w:val="20"/>
        </w:rPr>
        <w:t>id --&gt;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&lt;device_type_id&gt;&lt;![CDATA[1]]&gt;&lt;/device_type_id&gt;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monospace"/>
          <w:color w:val="3868EB"/>
          <w:sz w:val="20"/>
        </w:rPr>
        <w:t xml:space="preserve">&lt;!-- </w:t>
      </w:r>
      <w:r w:rsidRPr="00B47E9C">
        <w:rPr>
          <w:rFonts w:asciiTheme="majorEastAsia" w:eastAsiaTheme="majorEastAsia" w:hAnsiTheme="majorEastAsia" w:cs="宋体" w:hint="eastAsia"/>
          <w:color w:val="3868EB"/>
          <w:sz w:val="20"/>
        </w:rPr>
        <w:t>品牌</w:t>
      </w:r>
      <w:r w:rsidRPr="00B47E9C">
        <w:rPr>
          <w:rFonts w:asciiTheme="majorEastAsia" w:eastAsiaTheme="majorEastAsia" w:hAnsiTheme="majorEastAsia" w:cs="monospace"/>
          <w:color w:val="3868EB"/>
          <w:sz w:val="20"/>
        </w:rPr>
        <w:t>id --&gt;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&lt;brand_id&gt;&lt;![CDATA[882]]&gt;&lt;/brand_id&gt;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monospace"/>
          <w:color w:val="3868EB"/>
          <w:sz w:val="20"/>
        </w:rPr>
        <w:t xml:space="preserve">&lt;!-- </w:t>
      </w:r>
      <w:r w:rsidRPr="00B47E9C">
        <w:rPr>
          <w:rFonts w:asciiTheme="majorEastAsia" w:eastAsiaTheme="majorEastAsia" w:hAnsiTheme="majorEastAsia" w:cs="宋体" w:hint="eastAsia"/>
          <w:color w:val="3868EB"/>
          <w:sz w:val="20"/>
        </w:rPr>
        <w:t>国家代码</w:t>
      </w:r>
      <w:r w:rsidRPr="00B47E9C">
        <w:rPr>
          <w:rFonts w:asciiTheme="majorEastAsia" w:eastAsiaTheme="majorEastAsia" w:hAnsiTheme="majorEastAsia" w:cs="monospace"/>
          <w:color w:val="3868EB"/>
          <w:sz w:val="20"/>
        </w:rPr>
        <w:t>(ISO-3166-3</w:t>
      </w:r>
      <w:r w:rsidRPr="00B47E9C">
        <w:rPr>
          <w:rFonts w:asciiTheme="majorEastAsia" w:eastAsiaTheme="majorEastAsia" w:hAnsiTheme="majorEastAsia" w:cs="宋体" w:hint="eastAsia"/>
          <w:color w:val="3868EB"/>
          <w:sz w:val="20"/>
        </w:rPr>
        <w:t>标准</w:t>
      </w:r>
      <w:r w:rsidRPr="00B47E9C">
        <w:rPr>
          <w:rFonts w:asciiTheme="majorEastAsia" w:eastAsiaTheme="majorEastAsia" w:hAnsiTheme="majorEastAsia" w:cs="monospace"/>
          <w:color w:val="3868EB"/>
          <w:sz w:val="20"/>
        </w:rPr>
        <w:t xml:space="preserve"> 2</w:t>
      </w:r>
      <w:r w:rsidRPr="00B47E9C">
        <w:rPr>
          <w:rFonts w:asciiTheme="majorEastAsia" w:eastAsiaTheme="majorEastAsia" w:hAnsiTheme="majorEastAsia" w:cs="宋体" w:hint="eastAsia"/>
          <w:color w:val="3868EB"/>
          <w:sz w:val="20"/>
        </w:rPr>
        <w:t>位字母代码</w:t>
      </w:r>
      <w:r w:rsidRPr="00B47E9C">
        <w:rPr>
          <w:rFonts w:asciiTheme="majorEastAsia" w:eastAsiaTheme="majorEastAsia" w:hAnsiTheme="majorEastAsia" w:cs="monospace"/>
          <w:color w:val="3868EB"/>
          <w:sz w:val="20"/>
        </w:rPr>
        <w:t xml:space="preserve"> --&gt;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&lt;country&gt;&lt;![CDATA[AD]]&gt;&lt;/country&gt;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monospace"/>
          <w:color w:val="3868EB"/>
          <w:sz w:val="20"/>
        </w:rPr>
        <w:t xml:space="preserve">&lt;!-- </w:t>
      </w:r>
      <w:r w:rsidRPr="00B47E9C">
        <w:rPr>
          <w:rFonts w:asciiTheme="majorEastAsia" w:eastAsiaTheme="majorEastAsia" w:hAnsiTheme="majorEastAsia" w:cs="宋体" w:hint="eastAsia"/>
          <w:color w:val="3868EB"/>
          <w:sz w:val="20"/>
        </w:rPr>
        <w:t>排序</w:t>
      </w:r>
      <w:r w:rsidRPr="00B47E9C">
        <w:rPr>
          <w:rFonts w:asciiTheme="majorEastAsia" w:eastAsiaTheme="majorEastAsia" w:hAnsiTheme="majorEastAsia" w:cs="monospace"/>
          <w:color w:val="3868EB"/>
          <w:sz w:val="20"/>
        </w:rPr>
        <w:t xml:space="preserve"> --&gt;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&lt;rank&gt;&lt;![CDATA[999]]&gt;&lt;/rank&gt;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&lt;/item&gt;</w:t>
      </w:r>
    </w:p>
    <w:p w:rsidR="00CE362F" w:rsidRPr="00B47E9C" w:rsidRDefault="00CE362F" w:rsidP="00CE362F">
      <w:pPr>
        <w:rPr>
          <w:rFonts w:asciiTheme="majorEastAsia" w:eastAsiaTheme="majorEastAsia" w:hAnsiTheme="majorEastAsia"/>
        </w:rPr>
      </w:pPr>
      <w:r w:rsidRPr="00B47E9C">
        <w:rPr>
          <w:rFonts w:asciiTheme="majorEastAsia" w:eastAsiaTheme="majorEastAsia" w:hAnsiTheme="majorEastAsia" w:cs="Simsun"/>
        </w:rPr>
        <w:t>&lt;/DOCUMENT&gt;</w:t>
      </w:r>
    </w:p>
    <w:p w:rsidR="00297875" w:rsidRPr="00B47E9C" w:rsidRDefault="00297875">
      <w:pPr>
        <w:pStyle w:val="1"/>
        <w:rPr>
          <w:rFonts w:asciiTheme="majorEastAsia" w:eastAsiaTheme="majorEastAsia" w:hAnsiTheme="majorEastAsia"/>
        </w:rPr>
      </w:pPr>
    </w:p>
    <w:p w:rsidR="00297875" w:rsidRPr="00B47E9C" w:rsidRDefault="008E5CD2">
      <w:pPr>
        <w:pStyle w:val="3"/>
        <w:rPr>
          <w:rFonts w:asciiTheme="majorEastAsia" w:eastAsiaTheme="majorEastAsia" w:hAnsiTheme="majorEastAsia"/>
        </w:rPr>
      </w:pPr>
      <w:bookmarkStart w:id="88" w:name="l31z0dbxypdh"/>
      <w:bookmarkStart w:id="89" w:name="_Toc502671167"/>
      <w:bookmarkEnd w:id="88"/>
      <w:r w:rsidRPr="00B47E9C">
        <w:rPr>
          <w:rFonts w:asciiTheme="majorEastAsia" w:eastAsiaTheme="majorEastAsia" w:hAnsiTheme="majorEastAsia"/>
          <w:color w:val="000000"/>
        </w:rPr>
        <w:t>空调手机端红外码库SDK</w:t>
      </w:r>
      <w:bookmarkEnd w:id="89"/>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如前文所述, 由于空调的特殊性, 空调需要通过SDK来生成设备可以发送的红外波形码  为了方便第三方人员进行开发, 酷控对空调的解码进行了封装,  并提供了demo。</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有Android和IOS两种手机SDK。</w:t>
      </w:r>
    </w:p>
    <w:p w:rsidR="00297875" w:rsidRPr="00B47E9C" w:rsidRDefault="00297875">
      <w:pPr>
        <w:rPr>
          <w:rFonts w:asciiTheme="majorEastAsia" w:eastAsiaTheme="majorEastAsia" w:hAnsiTheme="majorEastAsia"/>
        </w:rPr>
      </w:pP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KKACManager的功能:</w:t>
      </w:r>
    </w:p>
    <w:p w:rsidR="00297875" w:rsidRPr="00B47E9C" w:rsidRDefault="00297875">
      <w:pPr>
        <w:rPr>
          <w:rFonts w:asciiTheme="majorEastAsia" w:eastAsiaTheme="majorEastAsia" w:hAnsiTheme="majorEastAsia"/>
        </w:rPr>
      </w:pP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rPr>
        <w:t>管理空调的状态.并</w:t>
      </w:r>
      <w:r w:rsidRPr="00B47E9C">
        <w:rPr>
          <w:rFonts w:asciiTheme="majorEastAsia" w:eastAsiaTheme="majorEastAsia" w:hAnsiTheme="majorEastAsia"/>
          <w:color w:val="000000"/>
        </w:rPr>
        <w:t>提供了空调必备的切换状态的函数</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根据空调的不同状态, 并生成红外波形码</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lastRenderedPageBreak/>
        <w:t>返回当前空调状态的字符串信息便于App保存, 同时提供是restore前面保存的空调状态的接口</w:t>
      </w:r>
    </w:p>
    <w:p w:rsidR="00297875" w:rsidRPr="00B47E9C" w:rsidRDefault="00297875">
      <w:pPr>
        <w:rPr>
          <w:rFonts w:asciiTheme="majorEastAsia" w:eastAsiaTheme="majorEastAsia" w:hAnsiTheme="majorEastAsia"/>
        </w:rPr>
      </w:pP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主体功能:</w:t>
      </w:r>
    </w:p>
    <w:p w:rsidR="00297875" w:rsidRPr="00B47E9C" w:rsidRDefault="008E5CD2">
      <w:pPr>
        <w:rPr>
          <w:rFonts w:asciiTheme="majorEastAsia" w:eastAsiaTheme="majorEastAsia" w:hAnsiTheme="majorEastAsia"/>
        </w:rPr>
      </w:pPr>
      <w:r w:rsidRPr="00B47E9C">
        <w:rPr>
          <w:rFonts w:asciiTheme="majorEastAsia" w:eastAsiaTheme="majorEastAsia" w:hAnsiTheme="majorEastAsia"/>
          <w:noProof/>
        </w:rPr>
        <w:drawing>
          <wp:inline distT="0" distB="0" distL="0" distR="0">
            <wp:extent cx="5562600" cy="1638300"/>
            <wp:effectExtent l="0" t="0" r="0" b="0"/>
            <wp:docPr id="100006" name="图片 100006"/>
            <wp:cNvGraphicFramePr/>
            <a:graphic xmlns:a="http://schemas.openxmlformats.org/drawingml/2006/main">
              <a:graphicData uri="http://schemas.openxmlformats.org/drawingml/2006/picture">
                <pic:pic xmlns:pic="http://schemas.openxmlformats.org/drawingml/2006/picture">
                  <pic:nvPicPr>
                    <pic:cNvPr id="100006" name=""/>
                    <pic:cNvPicPr/>
                  </pic:nvPicPr>
                  <pic:blipFill>
                    <a:blip r:embed="rId11"/>
                    <a:stretch>
                      <a:fillRect/>
                    </a:stretch>
                  </pic:blipFill>
                  <pic:spPr>
                    <a:xfrm>
                      <a:off x="0" y="0"/>
                      <a:ext cx="5562600" cy="1638300"/>
                    </a:xfrm>
                    <a:prstGeom prst="rect">
                      <a:avLst/>
                    </a:prstGeom>
                  </pic:spPr>
                </pic:pic>
              </a:graphicData>
            </a:graphic>
          </wp:inline>
        </w:drawing>
      </w:r>
    </w:p>
    <w:p w:rsidR="00297875" w:rsidRPr="00B47E9C" w:rsidRDefault="00297875">
      <w:pPr>
        <w:rPr>
          <w:rFonts w:asciiTheme="majorEastAsia" w:eastAsiaTheme="majorEastAsia" w:hAnsiTheme="majorEastAsia"/>
        </w:rPr>
      </w:pPr>
    </w:p>
    <w:p w:rsidR="00297875" w:rsidRPr="00B47E9C" w:rsidRDefault="008E5CD2">
      <w:pPr>
        <w:pStyle w:val="2"/>
        <w:rPr>
          <w:rFonts w:asciiTheme="majorEastAsia" w:eastAsiaTheme="majorEastAsia" w:hAnsiTheme="majorEastAsia"/>
        </w:rPr>
      </w:pPr>
      <w:bookmarkStart w:id="90" w:name="fgtw1ogik3dc"/>
      <w:bookmarkStart w:id="91" w:name="_Toc502671168"/>
      <w:bookmarkEnd w:id="90"/>
      <w:r w:rsidRPr="00B47E9C">
        <w:rPr>
          <w:rFonts w:asciiTheme="majorEastAsia" w:eastAsiaTheme="majorEastAsia" w:hAnsiTheme="majorEastAsia"/>
          <w:color w:val="000000"/>
        </w:rPr>
        <w:t>酷控返回的空调红外数据的格式</w:t>
      </w:r>
      <w:bookmarkEnd w:id="91"/>
    </w:p>
    <w:p w:rsidR="00297875" w:rsidRPr="00B47E9C" w:rsidRDefault="008E5CD2">
      <w:pPr>
        <w:rPr>
          <w:rFonts w:asciiTheme="majorEastAsia" w:eastAsiaTheme="majorEastAsia" w:hAnsiTheme="majorEastAsia"/>
        </w:rPr>
      </w:pPr>
      <w:r w:rsidRPr="00B47E9C">
        <w:rPr>
          <w:rFonts w:asciiTheme="majorEastAsia" w:eastAsiaTheme="majorEastAsia" w:hAnsiTheme="majorEastAsia"/>
          <w:color w:val="000000"/>
        </w:rPr>
        <w:t xml:space="preserve">酷控返回的空调的数据格式如下, </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{"305":"197","306":"1","1008":"0605100C01030A","1503":"T","1013":"03020400030204010302040203020403","1015":"060002012C3001060002002C3000","1509":"4&amp;3","1001":"00020001","1003":"020101","1002":"090908205002002000D0", "1505":"T|S&amp;0,2,3","1004":"040009010004000C0100040008010004000B010004000A0100",     "300":"8930,4500","301":"645,541","302":"645,1680","303":"4&amp;645,20700"}</w:t>
      </w:r>
    </w:p>
    <w:p w:rsidR="00297875" w:rsidRPr="00B47E9C" w:rsidRDefault="00297875">
      <w:pPr>
        <w:ind w:left="15" w:firstLine="20"/>
        <w:rPr>
          <w:rFonts w:asciiTheme="majorEastAsia" w:eastAsiaTheme="majorEastAsia" w:hAnsiTheme="majorEastAsia"/>
        </w:rPr>
      </w:pP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b/>
          <w:color w:val="000000"/>
        </w:rPr>
        <w:t>离线XML数据请参考IrRemoteController.xml中的exts元素</w:t>
      </w:r>
      <w:r w:rsidRPr="00B47E9C">
        <w:rPr>
          <w:rFonts w:asciiTheme="majorEastAsia" w:eastAsiaTheme="majorEastAsia" w:hAnsiTheme="majorEastAsia" w:cs="Simsun"/>
          <w:color w:val="000000"/>
        </w:rPr>
        <w:t>。</w:t>
      </w:r>
    </w:p>
    <w:p w:rsidR="00297875" w:rsidRPr="00B47E9C" w:rsidRDefault="00297875">
      <w:pPr>
        <w:ind w:left="15" w:firstLine="20"/>
        <w:rPr>
          <w:rFonts w:asciiTheme="majorEastAsia" w:eastAsiaTheme="majorEastAsia" w:hAnsiTheme="majorEastAsia"/>
        </w:rPr>
      </w:pP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olor w:val="000000"/>
        </w:rPr>
        <w:t>第三方厂商只需要把这些数据添加到一个map中即可:</w:t>
      </w:r>
    </w:p>
    <w:p w:rsidR="00297875" w:rsidRPr="00B47E9C" w:rsidRDefault="00297875">
      <w:pPr>
        <w:ind w:left="15" w:firstLine="20"/>
        <w:rPr>
          <w:rFonts w:asciiTheme="majorEastAsia" w:eastAsiaTheme="majorEastAsia" w:hAnsiTheme="majorEastAsia"/>
        </w:rPr>
      </w:pP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 xml:space="preserve">  HashMap&lt;Integer, String&gt; ext = new HashMap&lt;Integer, String&gt;();</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 xml:space="preserve">        ext.put(305, "197");</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 xml:space="preserve">        ext.put(306, "1");</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 xml:space="preserve">        ext.put(1008, "0605100C01030A");</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 xml:space="preserve">        ext.put(1503, "T");</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 xml:space="preserve">        ext.put(1013, "03020400030204010302040203020403");</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 xml:space="preserve">        ext.put(1015, "060002012C3001060002002C3000");</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lastRenderedPageBreak/>
        <w:t xml:space="preserve">        ext.put(1509, "4&amp;3");</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 xml:space="preserve">        ext.put(1001, "00020001");</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 xml:space="preserve">        ext.put(1003, "020101");</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 xml:space="preserve">        ext.put(1002, "090908205002002000D0");</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 xml:space="preserve">        ext.put(1505, "T|S&amp;0,2,3");</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 xml:space="preserve">        ext.put(1004, "040009010004000C0100040008010004000B010004000A0100");</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 xml:space="preserve">        ext.put(300, "8930,4500");</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 xml:space="preserve">        ext.put(301, "645,541");</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 xml:space="preserve">        ext.put(302, "645,1680");</w:t>
      </w:r>
    </w:p>
    <w:p w:rsidR="00297875" w:rsidRPr="00B47E9C" w:rsidRDefault="008E5CD2">
      <w:pPr>
        <w:ind w:left="15" w:firstLine="20"/>
        <w:rPr>
          <w:rFonts w:asciiTheme="majorEastAsia" w:eastAsiaTheme="majorEastAsia" w:hAnsiTheme="majorEastAsia"/>
        </w:rPr>
      </w:pPr>
      <w:r w:rsidRPr="00B47E9C">
        <w:rPr>
          <w:rFonts w:asciiTheme="majorEastAsia" w:eastAsiaTheme="majorEastAsia" w:hAnsiTheme="majorEastAsia" w:cs="Simsun"/>
          <w:color w:val="000000"/>
        </w:rPr>
        <w:t xml:space="preserve">        ext.put(303, "4&amp;645,20700");</w:t>
      </w:r>
    </w:p>
    <w:p w:rsidR="00297875" w:rsidRPr="00B47E9C" w:rsidRDefault="00297875">
      <w:pPr>
        <w:ind w:left="15" w:firstLine="20"/>
        <w:rPr>
          <w:rFonts w:asciiTheme="majorEastAsia" w:eastAsiaTheme="majorEastAsia" w:hAnsiTheme="majorEastAsia"/>
        </w:rPr>
      </w:pPr>
    </w:p>
    <w:p w:rsidR="00297875" w:rsidRPr="00B47E9C" w:rsidRDefault="00297875">
      <w:pPr>
        <w:ind w:left="15" w:firstLine="20"/>
        <w:rPr>
          <w:rFonts w:asciiTheme="majorEastAsia" w:eastAsiaTheme="majorEastAsia" w:hAnsiTheme="majorEastAsia"/>
        </w:rPr>
      </w:pPr>
    </w:p>
    <w:p w:rsidR="00297875" w:rsidRPr="00B47E9C" w:rsidRDefault="00297875">
      <w:pPr>
        <w:rPr>
          <w:rFonts w:asciiTheme="majorEastAsia" w:eastAsiaTheme="majorEastAsia" w:hAnsiTheme="majorEastAsia"/>
        </w:rPr>
      </w:pPr>
      <w:bookmarkStart w:id="92" w:name="3miqtkjqkx39"/>
      <w:bookmarkEnd w:id="92"/>
    </w:p>
    <w:sectPr w:rsidR="00297875" w:rsidRPr="00B47E9C">
      <w:headerReference w:type="default" r:id="rId12"/>
      <w:footerReference w:type="default" r:id="rId13"/>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3FF" w:rsidRDefault="003303FF">
      <w:pPr>
        <w:spacing w:line="240" w:lineRule="auto"/>
      </w:pPr>
      <w:r>
        <w:separator/>
      </w:r>
    </w:p>
  </w:endnote>
  <w:endnote w:type="continuationSeparator" w:id="0">
    <w:p w:rsidR="003303FF" w:rsidRDefault="00330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monospace">
    <w:altName w:val="Times New Roman"/>
    <w:panose1 w:val="00000000000000000000"/>
    <w:charset w:val="00"/>
    <w:family w:val="roman"/>
    <w:notTrueType/>
    <w:pitch w:val="default"/>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85A" w:rsidRDefault="006F285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3FF" w:rsidRDefault="003303FF">
      <w:pPr>
        <w:spacing w:line="240" w:lineRule="auto"/>
      </w:pPr>
      <w:r>
        <w:separator/>
      </w:r>
    </w:p>
  </w:footnote>
  <w:footnote w:type="continuationSeparator" w:id="0">
    <w:p w:rsidR="003303FF" w:rsidRDefault="003303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85A" w:rsidRDefault="006F28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multilevel"/>
    <w:tmpl w:val="0000000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0000005"/>
    <w:multiLevelType w:val="multilevel"/>
    <w:tmpl w:val="0000000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0000006"/>
    <w:multiLevelType w:val="multilevel"/>
    <w:tmpl w:val="000000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00000007"/>
    <w:multiLevelType w:val="multilevel"/>
    <w:tmpl w:val="00000007"/>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00000008"/>
    <w:multiLevelType w:val="multilevel"/>
    <w:tmpl w:val="0000000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00000009"/>
    <w:multiLevelType w:val="multilevel"/>
    <w:tmpl w:val="0000000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0000000A"/>
    <w:multiLevelType w:val="multilevel"/>
    <w:tmpl w:val="0000000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B"/>
    <w:multiLevelType w:val="multilevel"/>
    <w:tmpl w:val="0000000B"/>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000000C"/>
    <w:multiLevelType w:val="multilevel"/>
    <w:tmpl w:val="0000000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0000000D"/>
    <w:multiLevelType w:val="multilevel"/>
    <w:tmpl w:val="0000000D"/>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0000000E"/>
    <w:multiLevelType w:val="multilevel"/>
    <w:tmpl w:val="000000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0000000F"/>
    <w:multiLevelType w:val="multilevel"/>
    <w:tmpl w:val="0000000F"/>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10"/>
    <w:multiLevelType w:val="multilevel"/>
    <w:tmpl w:val="000000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00000011"/>
    <w:multiLevelType w:val="multilevel"/>
    <w:tmpl w:val="0000001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00000012"/>
    <w:multiLevelType w:val="multilevel"/>
    <w:tmpl w:val="0000001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00000013"/>
    <w:multiLevelType w:val="multilevel"/>
    <w:tmpl w:val="0000001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00000015"/>
    <w:multiLevelType w:val="multilevel"/>
    <w:tmpl w:val="0000001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00000016"/>
    <w:multiLevelType w:val="multilevel"/>
    <w:tmpl w:val="000000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00000017"/>
    <w:multiLevelType w:val="multilevel"/>
    <w:tmpl w:val="00000017"/>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00000018"/>
    <w:multiLevelType w:val="multilevel"/>
    <w:tmpl w:val="000000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0000001A"/>
    <w:multiLevelType w:val="multilevel"/>
    <w:tmpl w:val="0000001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0000001B"/>
    <w:multiLevelType w:val="multilevel"/>
    <w:tmpl w:val="0000001B"/>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0000001C"/>
    <w:multiLevelType w:val="multilevel"/>
    <w:tmpl w:val="000000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0000001D"/>
    <w:multiLevelType w:val="multilevel"/>
    <w:tmpl w:val="0000001D"/>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0000001E"/>
    <w:multiLevelType w:val="multilevel"/>
    <w:tmpl w:val="000000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0000001F"/>
    <w:multiLevelType w:val="multilevel"/>
    <w:tmpl w:val="0000001F"/>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00000020"/>
    <w:multiLevelType w:val="multilevel"/>
    <w:tmpl w:val="0000002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00000021"/>
    <w:multiLevelType w:val="multilevel"/>
    <w:tmpl w:val="0000002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00000022"/>
    <w:multiLevelType w:val="multilevel"/>
    <w:tmpl w:val="000000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875"/>
    <w:rsid w:val="00001DC8"/>
    <w:rsid w:val="0002030B"/>
    <w:rsid w:val="00054A43"/>
    <w:rsid w:val="00066215"/>
    <w:rsid w:val="00080619"/>
    <w:rsid w:val="000B3EBB"/>
    <w:rsid w:val="000D5787"/>
    <w:rsid w:val="000E5400"/>
    <w:rsid w:val="000E78BE"/>
    <w:rsid w:val="00181B2C"/>
    <w:rsid w:val="001D1741"/>
    <w:rsid w:val="001D2AAB"/>
    <w:rsid w:val="001E261C"/>
    <w:rsid w:val="001E5B71"/>
    <w:rsid w:val="00204AFE"/>
    <w:rsid w:val="002409DE"/>
    <w:rsid w:val="00252090"/>
    <w:rsid w:val="00297875"/>
    <w:rsid w:val="002A04B9"/>
    <w:rsid w:val="002A7688"/>
    <w:rsid w:val="002C080D"/>
    <w:rsid w:val="002C0933"/>
    <w:rsid w:val="002C47C8"/>
    <w:rsid w:val="002C716C"/>
    <w:rsid w:val="002F3B61"/>
    <w:rsid w:val="003178FE"/>
    <w:rsid w:val="003303FF"/>
    <w:rsid w:val="00333D3E"/>
    <w:rsid w:val="00333FF2"/>
    <w:rsid w:val="00375C42"/>
    <w:rsid w:val="003A3630"/>
    <w:rsid w:val="003D161E"/>
    <w:rsid w:val="003E08EA"/>
    <w:rsid w:val="00484A4C"/>
    <w:rsid w:val="004A6CB9"/>
    <w:rsid w:val="004B077D"/>
    <w:rsid w:val="004B45C7"/>
    <w:rsid w:val="004B4852"/>
    <w:rsid w:val="004B64AF"/>
    <w:rsid w:val="004D7F0C"/>
    <w:rsid w:val="005103DB"/>
    <w:rsid w:val="00510E9A"/>
    <w:rsid w:val="005334A9"/>
    <w:rsid w:val="00562E92"/>
    <w:rsid w:val="00571AC5"/>
    <w:rsid w:val="005727C3"/>
    <w:rsid w:val="00577CC7"/>
    <w:rsid w:val="00582A95"/>
    <w:rsid w:val="005A3AE8"/>
    <w:rsid w:val="005B5E4D"/>
    <w:rsid w:val="005D522B"/>
    <w:rsid w:val="005E0B1C"/>
    <w:rsid w:val="005F3629"/>
    <w:rsid w:val="00616D76"/>
    <w:rsid w:val="00632F76"/>
    <w:rsid w:val="00644DF9"/>
    <w:rsid w:val="006562A0"/>
    <w:rsid w:val="006A7E0E"/>
    <w:rsid w:val="006E5E1C"/>
    <w:rsid w:val="006F24C9"/>
    <w:rsid w:val="006F285A"/>
    <w:rsid w:val="006F6A2A"/>
    <w:rsid w:val="0071096B"/>
    <w:rsid w:val="00715C67"/>
    <w:rsid w:val="00727BF8"/>
    <w:rsid w:val="00736B8E"/>
    <w:rsid w:val="0076734F"/>
    <w:rsid w:val="007A13B2"/>
    <w:rsid w:val="007F5826"/>
    <w:rsid w:val="007F7CA1"/>
    <w:rsid w:val="0080444D"/>
    <w:rsid w:val="008267D8"/>
    <w:rsid w:val="0084548D"/>
    <w:rsid w:val="00857216"/>
    <w:rsid w:val="008746A4"/>
    <w:rsid w:val="0089068B"/>
    <w:rsid w:val="008A0156"/>
    <w:rsid w:val="008C0186"/>
    <w:rsid w:val="008C2AAE"/>
    <w:rsid w:val="008E2B0D"/>
    <w:rsid w:val="008E5CD2"/>
    <w:rsid w:val="009042B2"/>
    <w:rsid w:val="00924DA3"/>
    <w:rsid w:val="00937B49"/>
    <w:rsid w:val="00943333"/>
    <w:rsid w:val="00946EC5"/>
    <w:rsid w:val="00947040"/>
    <w:rsid w:val="0095102B"/>
    <w:rsid w:val="00961CC5"/>
    <w:rsid w:val="009A28D4"/>
    <w:rsid w:val="009A6628"/>
    <w:rsid w:val="009E2412"/>
    <w:rsid w:val="00A21C96"/>
    <w:rsid w:val="00A72CDE"/>
    <w:rsid w:val="00A92044"/>
    <w:rsid w:val="00AB3C84"/>
    <w:rsid w:val="00AB7B3B"/>
    <w:rsid w:val="00AD5A9C"/>
    <w:rsid w:val="00AF09FD"/>
    <w:rsid w:val="00B42199"/>
    <w:rsid w:val="00B425A6"/>
    <w:rsid w:val="00B47E9C"/>
    <w:rsid w:val="00B81F9D"/>
    <w:rsid w:val="00BC06EC"/>
    <w:rsid w:val="00BC0C0F"/>
    <w:rsid w:val="00BC1FA9"/>
    <w:rsid w:val="00C353E0"/>
    <w:rsid w:val="00C36922"/>
    <w:rsid w:val="00C46B85"/>
    <w:rsid w:val="00C66096"/>
    <w:rsid w:val="00C916BE"/>
    <w:rsid w:val="00CE362F"/>
    <w:rsid w:val="00D13589"/>
    <w:rsid w:val="00D27694"/>
    <w:rsid w:val="00D472C0"/>
    <w:rsid w:val="00D7778C"/>
    <w:rsid w:val="00D82166"/>
    <w:rsid w:val="00D977FA"/>
    <w:rsid w:val="00D97B0D"/>
    <w:rsid w:val="00DA15C0"/>
    <w:rsid w:val="00DC199C"/>
    <w:rsid w:val="00DC6B5F"/>
    <w:rsid w:val="00DD145D"/>
    <w:rsid w:val="00DD4485"/>
    <w:rsid w:val="00DD628F"/>
    <w:rsid w:val="00DE1498"/>
    <w:rsid w:val="00DF3CE9"/>
    <w:rsid w:val="00E2455D"/>
    <w:rsid w:val="00E57106"/>
    <w:rsid w:val="00E62517"/>
    <w:rsid w:val="00E62E2E"/>
    <w:rsid w:val="00E747EF"/>
    <w:rsid w:val="00E77C25"/>
    <w:rsid w:val="00EA3233"/>
    <w:rsid w:val="00EC1662"/>
    <w:rsid w:val="00EC33B2"/>
    <w:rsid w:val="00ED313C"/>
    <w:rsid w:val="00F17E94"/>
    <w:rsid w:val="00F20D9C"/>
    <w:rsid w:val="00F46162"/>
    <w:rsid w:val="00F712FB"/>
    <w:rsid w:val="00F9565C"/>
    <w:rsid w:val="00FD4FB4"/>
    <w:rsid w:val="00FD6E4D"/>
    <w:rsid w:val="00FF2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E8F5A0D-EF06-448A-8631-3705450B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pPr>
    <w:rPr>
      <w:rFonts w:ascii="Arial" w:eastAsia="Arial" w:hAnsi="Arial" w:cs="Arial"/>
      <w:sz w:val="22"/>
    </w:rPr>
  </w:style>
  <w:style w:type="paragraph" w:styleId="1">
    <w:name w:val="heading 1"/>
    <w:basedOn w:val="a"/>
    <w:next w:val="a"/>
    <w:qFormat/>
    <w:rsid w:val="00EF7B96"/>
    <w:pPr>
      <w:outlineLvl w:val="0"/>
    </w:pPr>
    <w:rPr>
      <w:b/>
      <w:sz w:val="48"/>
    </w:rPr>
  </w:style>
  <w:style w:type="paragraph" w:styleId="2">
    <w:name w:val="heading 2"/>
    <w:basedOn w:val="a"/>
    <w:next w:val="a"/>
    <w:qFormat/>
    <w:rsid w:val="00EF7B96"/>
    <w:pPr>
      <w:outlineLvl w:val="1"/>
    </w:pPr>
    <w:rPr>
      <w:b/>
      <w:sz w:val="36"/>
    </w:rPr>
  </w:style>
  <w:style w:type="paragraph" w:styleId="3">
    <w:name w:val="heading 3"/>
    <w:basedOn w:val="a"/>
    <w:next w:val="a"/>
    <w:qFormat/>
    <w:rsid w:val="00EF7B96"/>
    <w:pPr>
      <w:outlineLvl w:val="2"/>
    </w:pPr>
    <w:rPr>
      <w:b/>
      <w:sz w:val="28"/>
    </w:rPr>
  </w:style>
  <w:style w:type="paragraph" w:styleId="4">
    <w:name w:val="heading 4"/>
    <w:basedOn w:val="a"/>
    <w:next w:val="a"/>
    <w:qFormat/>
    <w:rsid w:val="00EF7B96"/>
    <w:pPr>
      <w:outlineLvl w:val="3"/>
    </w:pPr>
    <w:rPr>
      <w:b/>
      <w:sz w:val="24"/>
    </w:rPr>
  </w:style>
  <w:style w:type="paragraph" w:styleId="5">
    <w:name w:val="heading 5"/>
    <w:basedOn w:val="a"/>
    <w:next w:val="a"/>
    <w:qFormat/>
    <w:rsid w:val="00EF7B96"/>
    <w:pPr>
      <w:outlineLvl w:val="4"/>
    </w:pPr>
    <w:rPr>
      <w:b/>
    </w:rPr>
  </w:style>
  <w:style w:type="paragraph" w:styleId="6">
    <w:name w:val="heading 6"/>
    <w:basedOn w:val="a"/>
    <w:next w:val="a"/>
    <w:qFormat/>
    <w:rsid w:val="00EF7B96"/>
    <w:pPr>
      <w:outlineLvl w:val="5"/>
    </w:pPr>
    <w:rPr>
      <w:b/>
      <w:sz w:val="20"/>
    </w:rPr>
  </w:style>
  <w:style w:type="paragraph" w:styleId="7">
    <w:name w:val="heading 7"/>
    <w:basedOn w:val="a"/>
    <w:next w:val="a"/>
    <w:qFormat/>
    <w:rsid w:val="00EF7B96"/>
    <w:pPr>
      <w:outlineLvl w:val="6"/>
    </w:pPr>
    <w:rPr>
      <w:i/>
    </w:rPr>
  </w:style>
  <w:style w:type="paragraph" w:styleId="8">
    <w:name w:val="heading 8"/>
    <w:basedOn w:val="a"/>
    <w:next w:val="a"/>
    <w:qFormat/>
    <w:rsid w:val="00EF7B96"/>
    <w:pPr>
      <w:outlineLvl w:val="7"/>
    </w:pPr>
    <w:rPr>
      <w:rFonts w:ascii="Arial Black" w:eastAsia="Arial Black" w:hAnsi="Arial Black" w:cs="Arial Black"/>
      <w:i/>
      <w:color w:val="7A7A7A"/>
    </w:rPr>
  </w:style>
  <w:style w:type="paragraph" w:styleId="9">
    <w:name w:val="heading 9"/>
    <w:basedOn w:val="a"/>
    <w:next w:val="a"/>
    <w:qFormat/>
    <w:rsid w:val="00EF7B96"/>
    <w:pPr>
      <w:outlineLvl w:val="8"/>
    </w:pPr>
    <w:rPr>
      <w:rFonts w:ascii="Arial Black" w:eastAsia="Arial Black" w:hAnsi="Arial Black" w:cs="Arial Black"/>
      <w:i/>
      <w:color w:val="7A7A7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805BCE"/>
  </w:style>
  <w:style w:type="character" w:styleId="a3">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 w:type="paragraph" w:styleId="a4">
    <w:name w:val="Title"/>
    <w:basedOn w:val="a"/>
    <w:qFormat/>
    <w:rsid w:val="00EF7B96"/>
    <w:rPr>
      <w:rFonts w:ascii="Arial Black" w:eastAsia="Arial Black" w:hAnsi="Arial Black" w:cs="Arial Black"/>
      <w:i/>
      <w:color w:val="7A7A7A"/>
    </w:rPr>
  </w:style>
  <w:style w:type="paragraph" w:styleId="a5">
    <w:name w:val="Subtitle"/>
    <w:basedOn w:val="a"/>
    <w:qFormat/>
    <w:rsid w:val="00EF7B96"/>
    <w:rPr>
      <w:rFonts w:ascii="Arial Black" w:eastAsia="Arial Black" w:hAnsi="Arial Black" w:cs="Arial Black"/>
      <w:i/>
      <w:color w:val="7A7A7A"/>
    </w:rPr>
  </w:style>
  <w:style w:type="paragraph" w:styleId="a6">
    <w:name w:val="Quote"/>
    <w:basedOn w:val="a"/>
    <w:next w:val="a"/>
    <w:link w:val="Char"/>
    <w:uiPriority w:val="29"/>
    <w:qFormat/>
    <w:rsid w:val="00E12ACB"/>
    <w:rPr>
      <w:rFonts w:ascii="Arial Black" w:eastAsia="Arial Black" w:hAnsi="Arial Black" w:cs="Arial Black"/>
      <w:i/>
      <w:color w:val="7A7A7A"/>
    </w:rPr>
  </w:style>
  <w:style w:type="character" w:customStyle="1" w:styleId="Char">
    <w:name w:val="引用 Char"/>
    <w:basedOn w:val="a0"/>
    <w:link w:val="a6"/>
    <w:uiPriority w:val="29"/>
    <w:rsid w:val="00E12ACB"/>
    <w:rPr>
      <w:i/>
      <w:iCs/>
      <w:color w:val="000000" w:themeColor="text1"/>
      <w:sz w:val="24"/>
      <w:szCs w:val="24"/>
    </w:rPr>
  </w:style>
  <w:style w:type="paragraph" w:styleId="a7">
    <w:name w:val="Intense Quote"/>
    <w:basedOn w:val="a"/>
    <w:next w:val="a"/>
    <w:link w:val="Char0"/>
    <w:uiPriority w:val="30"/>
    <w:qFormat/>
    <w:rsid w:val="00E12ACB"/>
    <w:rPr>
      <w:rFonts w:ascii="Arial Black" w:eastAsia="Arial Black" w:hAnsi="Arial Black" w:cs="Arial Black"/>
      <w:i/>
      <w:color w:val="7A7A7A"/>
    </w:rPr>
  </w:style>
  <w:style w:type="character" w:customStyle="1" w:styleId="Char0">
    <w:name w:val="明显引用 Char"/>
    <w:basedOn w:val="a0"/>
    <w:link w:val="a7"/>
    <w:uiPriority w:val="30"/>
    <w:rsid w:val="00E12ACB"/>
    <w:rPr>
      <w:b/>
      <w:bCs/>
      <w:i/>
      <w:iCs/>
      <w:color w:val="5B9BD5" w:themeColor="accent1"/>
      <w:sz w:val="24"/>
      <w:szCs w:val="24"/>
    </w:rPr>
  </w:style>
  <w:style w:type="paragraph" w:styleId="a8">
    <w:name w:val="List Paragraph"/>
    <w:basedOn w:val="a"/>
    <w:uiPriority w:val="34"/>
    <w:qFormat/>
    <w:rsid w:val="00743E52"/>
    <w:rPr>
      <w:rFonts w:ascii="Arial Black" w:eastAsia="Arial Black" w:hAnsi="Arial Black" w:cs="Arial Black"/>
      <w:i/>
      <w:color w:val="7A7A7A"/>
    </w:rPr>
  </w:style>
  <w:style w:type="paragraph" w:styleId="a9">
    <w:name w:val="No Spacing"/>
    <w:uiPriority w:val="1"/>
    <w:qFormat/>
    <w:rsid w:val="00664657"/>
    <w:rPr>
      <w:rFonts w:ascii="Arial Black" w:eastAsia="Arial Black" w:hAnsi="Arial Black" w:cs="Arial Black"/>
      <w:i/>
      <w:color w:val="7A7A7A"/>
      <w:sz w:val="22"/>
    </w:rPr>
  </w:style>
  <w:style w:type="character" w:styleId="aa">
    <w:name w:val="Subtle Emphasis"/>
    <w:basedOn w:val="a0"/>
    <w:uiPriority w:val="19"/>
    <w:qFormat/>
    <w:rsid w:val="003677AA"/>
    <w:rPr>
      <w:b/>
      <w:i/>
      <w:color w:val="7A7A7A"/>
      <w:spacing w:val="10"/>
    </w:rPr>
  </w:style>
  <w:style w:type="character" w:styleId="ab">
    <w:name w:val="Emphasis"/>
    <w:basedOn w:val="a0"/>
    <w:uiPriority w:val="20"/>
    <w:qFormat/>
    <w:rsid w:val="00EF7B96"/>
    <w:rPr>
      <w:b/>
      <w:i/>
      <w:color w:val="F5C201"/>
      <w:spacing w:val="10"/>
    </w:rPr>
  </w:style>
  <w:style w:type="character" w:styleId="ac">
    <w:name w:val="Intense Emphasis"/>
    <w:basedOn w:val="a0"/>
    <w:uiPriority w:val="21"/>
    <w:qFormat/>
    <w:rsid w:val="003677AA"/>
    <w:rPr>
      <w:b/>
      <w:i/>
      <w:color w:val="526DB0"/>
      <w:spacing w:val="10"/>
    </w:rPr>
  </w:style>
  <w:style w:type="character" w:styleId="ad">
    <w:name w:val="Strong"/>
    <w:basedOn w:val="a0"/>
    <w:qFormat/>
    <w:rsid w:val="00EF7B96"/>
    <w:rPr>
      <w:b/>
      <w:i/>
      <w:color w:val="989AAC"/>
      <w:spacing w:val="10"/>
    </w:rPr>
  </w:style>
  <w:style w:type="character" w:styleId="ae">
    <w:name w:val="Subtle Reference"/>
    <w:basedOn w:val="a0"/>
    <w:uiPriority w:val="31"/>
    <w:qFormat/>
    <w:rsid w:val="001B6FDD"/>
    <w:rPr>
      <w:b/>
      <w:i/>
      <w:color w:val="DC5924"/>
      <w:spacing w:val="10"/>
    </w:rPr>
  </w:style>
  <w:style w:type="character" w:styleId="af">
    <w:name w:val="Intense Reference"/>
    <w:basedOn w:val="a0"/>
    <w:uiPriority w:val="32"/>
    <w:qFormat/>
    <w:rsid w:val="001B6FDD"/>
    <w:rPr>
      <w:b/>
      <w:i/>
      <w:color w:val="B4B392"/>
      <w:spacing w:val="10"/>
    </w:rPr>
  </w:style>
  <w:style w:type="character" w:styleId="af0">
    <w:name w:val="Book Title"/>
    <w:basedOn w:val="a0"/>
    <w:uiPriority w:val="33"/>
    <w:qFormat/>
    <w:rsid w:val="001B6FDD"/>
    <w:rPr>
      <w:b/>
      <w:i/>
      <w:color w:val="F5C201"/>
      <w:spacing w:val="10"/>
    </w:rPr>
  </w:style>
  <w:style w:type="paragraph" w:customStyle="1" w:styleId="zw-paragraph">
    <w:name w:val="zw-paragraph"/>
    <w:basedOn w:val="a"/>
    <w:rsid w:val="00CE362F"/>
    <w:pPr>
      <w:spacing w:before="100" w:beforeAutospacing="1" w:after="100" w:afterAutospacing="1" w:line="240" w:lineRule="auto"/>
    </w:pPr>
    <w:rPr>
      <w:rFonts w:ascii="宋体" w:eastAsia="宋体" w:hAnsi="宋体" w:cs="宋体"/>
      <w:sz w:val="24"/>
      <w:szCs w:val="24"/>
    </w:rPr>
  </w:style>
  <w:style w:type="character" w:customStyle="1" w:styleId="zw-portion">
    <w:name w:val="zw-portion"/>
    <w:basedOn w:val="a0"/>
    <w:rsid w:val="00CE362F"/>
  </w:style>
  <w:style w:type="character" w:customStyle="1" w:styleId="eop">
    <w:name w:val="eop"/>
    <w:basedOn w:val="a0"/>
    <w:rsid w:val="00CE3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816721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C639C16-44E0-4850-B476-7C1D70CD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30</Pages>
  <Words>3179</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希姆</cp:lastModifiedBy>
  <cp:revision>82</cp:revision>
  <dcterms:created xsi:type="dcterms:W3CDTF">2017-07-03T02:33:00Z</dcterms:created>
  <dcterms:modified xsi:type="dcterms:W3CDTF">2018-01-02T08:27:00Z</dcterms:modified>
</cp:coreProperties>
</file>